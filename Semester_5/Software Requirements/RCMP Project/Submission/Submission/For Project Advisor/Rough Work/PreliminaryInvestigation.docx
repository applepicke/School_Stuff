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AD9" w:rsidRDefault="00C80AD9" w:rsidP="00C80AD9">
      <w:pPr>
        <w:pStyle w:val="Subtitle"/>
        <w:jc w:val="center"/>
      </w:pPr>
      <w:bookmarkStart w:id="0" w:name="_GoBack"/>
      <w:bookmarkEnd w:id="0"/>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C80AD9" w:rsidRDefault="00C80AD9" w:rsidP="00C80AD9">
      <w:pPr>
        <w:pStyle w:val="Subtitle"/>
        <w:jc w:val="center"/>
      </w:pPr>
    </w:p>
    <w:p w:rsidR="00A77B3E" w:rsidRPr="001B0C4D" w:rsidRDefault="00B10482" w:rsidP="00C80AD9">
      <w:pPr>
        <w:pStyle w:val="Subtitle"/>
        <w:jc w:val="center"/>
      </w:pPr>
      <w:r w:rsidRPr="001B0C4D">
        <w:t>Alpha Software Development Team</w:t>
      </w:r>
    </w:p>
    <w:p w:rsidR="001B0C4D" w:rsidRDefault="001B0C4D" w:rsidP="001B0C4D">
      <w:pPr>
        <w:pStyle w:val="Title"/>
        <w:jc w:val="center"/>
      </w:pPr>
      <w:r>
        <w:t xml:space="preserve">Personal Insulin Pump </w:t>
      </w:r>
    </w:p>
    <w:p w:rsidR="00A77B3E" w:rsidRPr="001B0C4D" w:rsidRDefault="001B0C4D" w:rsidP="001B0C4D">
      <w:pPr>
        <w:pStyle w:val="Title"/>
        <w:jc w:val="center"/>
      </w:pPr>
      <w:r>
        <w:t>Preliminary Investigation</w:t>
      </w:r>
    </w:p>
    <w:p w:rsidR="00A77B3E" w:rsidRPr="001B0C4D" w:rsidRDefault="00432718" w:rsidP="00C80AD9">
      <w:pPr>
        <w:pStyle w:val="Subtitle"/>
        <w:jc w:val="center"/>
        <w:rPr>
          <w:sz w:val="40"/>
          <w:szCs w:val="40"/>
        </w:rPr>
      </w:pPr>
      <w:r w:rsidRPr="001B0C4D">
        <w:rPr>
          <w:rFonts w:eastAsia="Times New Roman"/>
        </w:rPr>
        <w:t>F</w:t>
      </w:r>
      <w:r w:rsidR="00B10482" w:rsidRPr="001B0C4D">
        <w:rPr>
          <w:rFonts w:eastAsia="Times New Roman"/>
        </w:rPr>
        <w:t>or</w:t>
      </w:r>
      <w:r>
        <w:rPr>
          <w:rFonts w:eastAsia="Times New Roman"/>
        </w:rPr>
        <w:t xml:space="preserve"> </w:t>
      </w:r>
      <w:r w:rsidR="00B10482" w:rsidRPr="001B0C4D">
        <w:rPr>
          <w:sz w:val="40"/>
          <w:szCs w:val="40"/>
        </w:rPr>
        <w:t xml:space="preserve">Edmund Strange </w:t>
      </w:r>
      <w:proofErr w:type="spellStart"/>
      <w:r w:rsidR="00B10482" w:rsidRPr="001B0C4D">
        <w:rPr>
          <w:sz w:val="40"/>
          <w:szCs w:val="40"/>
        </w:rPr>
        <w:t>inc</w:t>
      </w:r>
      <w:proofErr w:type="spellEnd"/>
    </w:p>
    <w:p w:rsidR="00A77B3E" w:rsidRDefault="00A77B3E">
      <w:pPr>
        <w:spacing w:line="240" w:lineRule="auto"/>
        <w:jc w:val="center"/>
        <w:rPr>
          <w:sz w:val="72"/>
          <w:szCs w:val="72"/>
        </w:rPr>
      </w:pPr>
    </w:p>
    <w:p w:rsidR="00BC5131" w:rsidRDefault="00BC5131" w:rsidP="00C80AD9"/>
    <w:p w:rsidR="00A77B3E" w:rsidRDefault="00B10482" w:rsidP="00C80AD9">
      <w:r>
        <w:t>Prepared for: Edmund G. Strange</w:t>
      </w:r>
      <w:r>
        <w:tab/>
      </w:r>
      <w:r>
        <w:tab/>
      </w:r>
    </w:p>
    <w:p w:rsidR="00C80AD9" w:rsidRDefault="00B10482" w:rsidP="00C80AD9">
      <w:pPr>
        <w:pStyle w:val="NoSpacing"/>
      </w:pPr>
      <w:r>
        <w:t xml:space="preserve">Prepared by: </w:t>
      </w:r>
    </w:p>
    <w:p w:rsidR="00A77B3E" w:rsidRPr="00C80AD9" w:rsidRDefault="00B10482" w:rsidP="00C80AD9">
      <w:pPr>
        <w:pStyle w:val="NoSpacing"/>
      </w:pPr>
      <w:r w:rsidRPr="00C80AD9">
        <w:t>Hussain Farbotko-Merabaksh, Project Leader</w:t>
      </w:r>
    </w:p>
    <w:p w:rsidR="00A77B3E" w:rsidRPr="00C80AD9" w:rsidRDefault="00B10482" w:rsidP="00C80AD9">
      <w:pPr>
        <w:pStyle w:val="NoSpacing"/>
      </w:pPr>
      <w:r w:rsidRPr="00C80AD9">
        <w:t xml:space="preserve">Nicolas </w:t>
      </w:r>
      <w:proofErr w:type="spellStart"/>
      <w:r w:rsidRPr="00C80AD9">
        <w:t>Castilloux</w:t>
      </w:r>
      <w:proofErr w:type="spellEnd"/>
    </w:p>
    <w:p w:rsidR="00A77B3E" w:rsidRPr="00C80AD9" w:rsidRDefault="00B10482" w:rsidP="00C80AD9">
      <w:pPr>
        <w:pStyle w:val="NoSpacing"/>
      </w:pPr>
      <w:r w:rsidRPr="00C80AD9">
        <w:t>Curtis Collins</w:t>
      </w:r>
    </w:p>
    <w:p w:rsidR="00A77B3E" w:rsidRPr="00C80AD9" w:rsidRDefault="00B10482" w:rsidP="00C80AD9">
      <w:pPr>
        <w:pStyle w:val="NoSpacing"/>
      </w:pPr>
      <w:r w:rsidRPr="00C80AD9">
        <w:t>Anthony Guevara</w:t>
      </w:r>
    </w:p>
    <w:p w:rsidR="00C80AD9" w:rsidRPr="00C80AD9" w:rsidRDefault="00B10482" w:rsidP="00C80AD9">
      <w:pPr>
        <w:pStyle w:val="NoSpacing"/>
      </w:pPr>
      <w:r w:rsidRPr="00C80AD9">
        <w:t xml:space="preserve">Patrick </w:t>
      </w:r>
      <w:proofErr w:type="spellStart"/>
      <w:r w:rsidRPr="00C80AD9">
        <w:t>Ings</w:t>
      </w:r>
      <w:proofErr w:type="spellEnd"/>
    </w:p>
    <w:p w:rsidR="00A77B3E" w:rsidRPr="00C80AD9" w:rsidRDefault="00B10482" w:rsidP="00C80AD9">
      <w:pPr>
        <w:pStyle w:val="NoSpacing"/>
      </w:pPr>
      <w:r w:rsidRPr="00C80AD9">
        <w:t>Brian Reed</w:t>
      </w:r>
    </w:p>
    <w:p w:rsidR="00A77B3E" w:rsidRDefault="00B10482">
      <w:pPr>
        <w:spacing w:line="240" w:lineRule="auto"/>
        <w:jc w:val="center"/>
      </w:pPr>
      <w:r>
        <w:t xml:space="preserve">     </w:t>
      </w:r>
      <w:r>
        <w:tab/>
      </w:r>
      <w:r>
        <w:tab/>
      </w:r>
    </w:p>
    <w:p w:rsidR="001B0C4D" w:rsidRDefault="00B10482">
      <w:pPr>
        <w:spacing w:line="240" w:lineRule="auto"/>
      </w:pPr>
      <w:r>
        <w:tab/>
      </w:r>
    </w:p>
    <w:p w:rsidR="001B0C4D" w:rsidRDefault="001B0C4D">
      <w:pPr>
        <w:spacing w:line="240" w:lineRule="auto"/>
      </w:pPr>
    </w:p>
    <w:p w:rsidR="001B0C4D" w:rsidRDefault="00C80AD9" w:rsidP="00C80AD9">
      <w:pPr>
        <w:tabs>
          <w:tab w:val="left" w:pos="3375"/>
        </w:tabs>
        <w:spacing w:line="240" w:lineRule="auto"/>
      </w:pPr>
      <w:r>
        <w:tab/>
      </w:r>
    </w:p>
    <w:p w:rsidR="00A77B3E" w:rsidRDefault="00B10482">
      <w:pPr>
        <w:spacing w:line="240" w:lineRule="auto"/>
      </w:pPr>
      <w:r>
        <w:tab/>
      </w:r>
    </w:p>
    <w:p w:rsidR="00A77B3E" w:rsidRPr="00C80AD9" w:rsidRDefault="00B10482" w:rsidP="00C80AD9">
      <w:pPr>
        <w:pStyle w:val="Heading1"/>
      </w:pPr>
      <w:bookmarkStart w:id="1" w:name="_Toc315006290"/>
      <w:bookmarkStart w:id="2" w:name="_Toc315006361"/>
      <w:bookmarkStart w:id="3" w:name="_Toc315028138"/>
      <w:r>
        <w:lastRenderedPageBreak/>
        <w:t>Table of Contents</w:t>
      </w:r>
      <w:bookmarkEnd w:id="1"/>
      <w:bookmarkEnd w:id="2"/>
      <w:bookmarkEnd w:id="3"/>
    </w:p>
    <w:p w:rsidR="00A77B3E" w:rsidRDefault="00B10482" w:rsidP="00BC5131">
      <w:pPr>
        <w:pStyle w:val="Heading2"/>
      </w:pPr>
      <w:bookmarkStart w:id="4" w:name="_Toc315006291"/>
      <w:bookmarkStart w:id="5" w:name="_Toc315006362"/>
      <w:bookmarkStart w:id="6" w:name="_Toc315028139"/>
      <w:r>
        <w:t>List of Report Sections</w:t>
      </w:r>
      <w:bookmarkEnd w:id="4"/>
      <w:bookmarkEnd w:id="5"/>
      <w:bookmarkEnd w:id="6"/>
    </w:p>
    <w:p w:rsidR="00A77B3E" w:rsidRDefault="00B10482" w:rsidP="00BC5131">
      <w:pPr>
        <w:pStyle w:val="Heading2"/>
      </w:pPr>
      <w:bookmarkStart w:id="7" w:name="_Toc315006292"/>
      <w:bookmarkStart w:id="8" w:name="_Toc315006363"/>
      <w:bookmarkStart w:id="9" w:name="_Toc315028140"/>
      <w:r>
        <w:t>Project Initialization</w:t>
      </w:r>
      <w:bookmarkEnd w:id="7"/>
      <w:bookmarkEnd w:id="8"/>
      <w:bookmarkEnd w:id="9"/>
    </w:p>
    <w:sdt>
      <w:sdtPr>
        <w:rPr>
          <w:b/>
          <w:bCs/>
        </w:rPr>
        <w:id w:val="98220531"/>
        <w:docPartObj>
          <w:docPartGallery w:val="Table of Contents"/>
          <w:docPartUnique/>
        </w:docPartObj>
      </w:sdtPr>
      <w:sdtEndPr>
        <w:rPr>
          <w:b w:val="0"/>
          <w:bCs w:val="0"/>
          <w:noProof/>
        </w:rPr>
      </w:sdtEndPr>
      <w:sdtContent>
        <w:p w:rsidR="00C80AD9" w:rsidRDefault="00756320">
          <w:pPr>
            <w:pStyle w:val="TOC1"/>
            <w:tabs>
              <w:tab w:val="right" w:leader="dot" w:pos="9350"/>
            </w:tabs>
            <w:rPr>
              <w:noProof/>
            </w:rPr>
          </w:pPr>
          <w:r>
            <w:rPr>
              <w:rFonts w:asciiTheme="majorHAnsi" w:eastAsiaTheme="majorEastAsia" w:hAnsiTheme="majorHAnsi" w:cstheme="majorBidi"/>
              <w:color w:val="365F91" w:themeColor="accent1" w:themeShade="BF"/>
              <w:sz w:val="28"/>
              <w:szCs w:val="28"/>
            </w:rPr>
            <w:fldChar w:fldCharType="begin"/>
          </w:r>
          <w:r w:rsidR="00C12C60">
            <w:instrText xml:space="preserve"> TOC \o "1-3" \h \z \u </w:instrText>
          </w:r>
          <w:r>
            <w:rPr>
              <w:rFonts w:asciiTheme="majorHAnsi" w:eastAsiaTheme="majorEastAsia" w:hAnsiTheme="majorHAnsi" w:cstheme="majorBidi"/>
              <w:color w:val="365F91" w:themeColor="accent1" w:themeShade="BF"/>
              <w:sz w:val="28"/>
              <w:szCs w:val="28"/>
            </w:rPr>
            <w:fldChar w:fldCharType="separate"/>
          </w:r>
          <w:hyperlink w:anchor="_Toc315028138" w:history="1">
            <w:r w:rsidR="00C80AD9" w:rsidRPr="00DA15F2">
              <w:rPr>
                <w:rStyle w:val="Hyperlink"/>
                <w:noProof/>
              </w:rPr>
              <w:t>Table of Contents</w:t>
            </w:r>
            <w:r w:rsidR="00C80AD9">
              <w:rPr>
                <w:noProof/>
                <w:webHidden/>
              </w:rPr>
              <w:tab/>
            </w:r>
            <w:r w:rsidR="00C80AD9">
              <w:rPr>
                <w:noProof/>
                <w:webHidden/>
              </w:rPr>
              <w:fldChar w:fldCharType="begin"/>
            </w:r>
            <w:r w:rsidR="00C80AD9">
              <w:rPr>
                <w:noProof/>
                <w:webHidden/>
              </w:rPr>
              <w:instrText xml:space="preserve"> PAGEREF _Toc315028138 \h </w:instrText>
            </w:r>
            <w:r w:rsidR="00C80AD9">
              <w:rPr>
                <w:noProof/>
                <w:webHidden/>
              </w:rPr>
            </w:r>
            <w:r w:rsidR="00C80AD9">
              <w:rPr>
                <w:noProof/>
                <w:webHidden/>
              </w:rPr>
              <w:fldChar w:fldCharType="separate"/>
            </w:r>
            <w:r w:rsidR="00C80AD9">
              <w:rPr>
                <w:noProof/>
                <w:webHidden/>
              </w:rPr>
              <w:t>2</w:t>
            </w:r>
            <w:r w:rsidR="00C80AD9">
              <w:rPr>
                <w:noProof/>
                <w:webHidden/>
              </w:rPr>
              <w:fldChar w:fldCharType="end"/>
            </w:r>
          </w:hyperlink>
        </w:p>
        <w:p w:rsidR="00C80AD9" w:rsidRDefault="00D26D6E">
          <w:pPr>
            <w:pStyle w:val="TOC2"/>
            <w:tabs>
              <w:tab w:val="right" w:leader="dot" w:pos="9350"/>
            </w:tabs>
            <w:rPr>
              <w:noProof/>
            </w:rPr>
          </w:pPr>
          <w:hyperlink w:anchor="_Toc315028139" w:history="1">
            <w:r w:rsidR="00C80AD9" w:rsidRPr="00DA15F2">
              <w:rPr>
                <w:rStyle w:val="Hyperlink"/>
                <w:noProof/>
              </w:rPr>
              <w:t>List of Report Sections</w:t>
            </w:r>
            <w:r w:rsidR="00C80AD9">
              <w:rPr>
                <w:noProof/>
                <w:webHidden/>
              </w:rPr>
              <w:tab/>
            </w:r>
            <w:r w:rsidR="00C80AD9">
              <w:rPr>
                <w:noProof/>
                <w:webHidden/>
              </w:rPr>
              <w:fldChar w:fldCharType="begin"/>
            </w:r>
            <w:r w:rsidR="00C80AD9">
              <w:rPr>
                <w:noProof/>
                <w:webHidden/>
              </w:rPr>
              <w:instrText xml:space="preserve"> PAGEREF _Toc315028139 \h </w:instrText>
            </w:r>
            <w:r w:rsidR="00C80AD9">
              <w:rPr>
                <w:noProof/>
                <w:webHidden/>
              </w:rPr>
            </w:r>
            <w:r w:rsidR="00C80AD9">
              <w:rPr>
                <w:noProof/>
                <w:webHidden/>
              </w:rPr>
              <w:fldChar w:fldCharType="separate"/>
            </w:r>
            <w:r w:rsidR="00C80AD9">
              <w:rPr>
                <w:noProof/>
                <w:webHidden/>
              </w:rPr>
              <w:t>2</w:t>
            </w:r>
            <w:r w:rsidR="00C80AD9">
              <w:rPr>
                <w:noProof/>
                <w:webHidden/>
              </w:rPr>
              <w:fldChar w:fldCharType="end"/>
            </w:r>
          </w:hyperlink>
        </w:p>
        <w:p w:rsidR="00C80AD9" w:rsidRDefault="00D26D6E">
          <w:pPr>
            <w:pStyle w:val="TOC2"/>
            <w:tabs>
              <w:tab w:val="right" w:leader="dot" w:pos="9350"/>
            </w:tabs>
            <w:rPr>
              <w:noProof/>
            </w:rPr>
          </w:pPr>
          <w:hyperlink w:anchor="_Toc315028140" w:history="1">
            <w:r w:rsidR="00C80AD9" w:rsidRPr="00DA15F2">
              <w:rPr>
                <w:rStyle w:val="Hyperlink"/>
                <w:noProof/>
              </w:rPr>
              <w:t>Project Initialization</w:t>
            </w:r>
            <w:r w:rsidR="00C80AD9">
              <w:rPr>
                <w:noProof/>
                <w:webHidden/>
              </w:rPr>
              <w:tab/>
            </w:r>
            <w:r w:rsidR="00C80AD9">
              <w:rPr>
                <w:noProof/>
                <w:webHidden/>
              </w:rPr>
              <w:fldChar w:fldCharType="begin"/>
            </w:r>
            <w:r w:rsidR="00C80AD9">
              <w:rPr>
                <w:noProof/>
                <w:webHidden/>
              </w:rPr>
              <w:instrText xml:space="preserve"> PAGEREF _Toc315028140 \h </w:instrText>
            </w:r>
            <w:r w:rsidR="00C80AD9">
              <w:rPr>
                <w:noProof/>
                <w:webHidden/>
              </w:rPr>
            </w:r>
            <w:r w:rsidR="00C80AD9">
              <w:rPr>
                <w:noProof/>
                <w:webHidden/>
              </w:rPr>
              <w:fldChar w:fldCharType="separate"/>
            </w:r>
            <w:r w:rsidR="00C80AD9">
              <w:rPr>
                <w:noProof/>
                <w:webHidden/>
              </w:rPr>
              <w:t>2</w:t>
            </w:r>
            <w:r w:rsidR="00C80AD9">
              <w:rPr>
                <w:noProof/>
                <w:webHidden/>
              </w:rPr>
              <w:fldChar w:fldCharType="end"/>
            </w:r>
          </w:hyperlink>
        </w:p>
        <w:p w:rsidR="00C80AD9" w:rsidRDefault="00D26D6E">
          <w:pPr>
            <w:pStyle w:val="TOC1"/>
            <w:tabs>
              <w:tab w:val="right" w:leader="dot" w:pos="9350"/>
            </w:tabs>
            <w:rPr>
              <w:noProof/>
            </w:rPr>
          </w:pPr>
          <w:hyperlink w:anchor="_Toc315028141" w:history="1">
            <w:r w:rsidR="00C80AD9" w:rsidRPr="00DA15F2">
              <w:rPr>
                <w:rStyle w:val="Hyperlink"/>
                <w:noProof/>
              </w:rPr>
              <w:t>Contact Information</w:t>
            </w:r>
            <w:r w:rsidR="00C80AD9">
              <w:rPr>
                <w:noProof/>
                <w:webHidden/>
              </w:rPr>
              <w:tab/>
            </w:r>
            <w:r w:rsidR="00C80AD9">
              <w:rPr>
                <w:noProof/>
                <w:webHidden/>
              </w:rPr>
              <w:fldChar w:fldCharType="begin"/>
            </w:r>
            <w:r w:rsidR="00C80AD9">
              <w:rPr>
                <w:noProof/>
                <w:webHidden/>
              </w:rPr>
              <w:instrText xml:space="preserve"> PAGEREF _Toc315028141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2"/>
            <w:tabs>
              <w:tab w:val="right" w:leader="dot" w:pos="9350"/>
            </w:tabs>
            <w:rPr>
              <w:noProof/>
            </w:rPr>
          </w:pPr>
          <w:hyperlink w:anchor="_Toc315028142" w:history="1">
            <w:r w:rsidR="00C80AD9" w:rsidRPr="00DA15F2">
              <w:rPr>
                <w:rStyle w:val="Hyperlink"/>
                <w:noProof/>
              </w:rPr>
              <w:t>1.1 Core:</w:t>
            </w:r>
            <w:r w:rsidR="00C80AD9">
              <w:rPr>
                <w:noProof/>
                <w:webHidden/>
              </w:rPr>
              <w:tab/>
            </w:r>
            <w:r w:rsidR="00C80AD9">
              <w:rPr>
                <w:noProof/>
                <w:webHidden/>
              </w:rPr>
              <w:fldChar w:fldCharType="begin"/>
            </w:r>
            <w:r w:rsidR="00C80AD9">
              <w:rPr>
                <w:noProof/>
                <w:webHidden/>
              </w:rPr>
              <w:instrText xml:space="preserve"> PAGEREF _Toc315028142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3"/>
            <w:tabs>
              <w:tab w:val="right" w:leader="dot" w:pos="9350"/>
            </w:tabs>
            <w:rPr>
              <w:noProof/>
            </w:rPr>
          </w:pPr>
          <w:hyperlink w:anchor="_Toc315028143" w:history="1">
            <w:r w:rsidR="00C80AD9" w:rsidRPr="00DA15F2">
              <w:rPr>
                <w:rStyle w:val="Hyperlink"/>
                <w:noProof/>
              </w:rPr>
              <w:t>1.1.1 Project Team Leader:</w:t>
            </w:r>
            <w:r w:rsidR="00C80AD9">
              <w:rPr>
                <w:noProof/>
                <w:webHidden/>
              </w:rPr>
              <w:tab/>
            </w:r>
            <w:r w:rsidR="00C80AD9">
              <w:rPr>
                <w:noProof/>
                <w:webHidden/>
              </w:rPr>
              <w:fldChar w:fldCharType="begin"/>
            </w:r>
            <w:r w:rsidR="00C80AD9">
              <w:rPr>
                <w:noProof/>
                <w:webHidden/>
              </w:rPr>
              <w:instrText xml:space="preserve"> PAGEREF _Toc315028143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3"/>
            <w:tabs>
              <w:tab w:val="right" w:leader="dot" w:pos="9350"/>
            </w:tabs>
            <w:rPr>
              <w:noProof/>
            </w:rPr>
          </w:pPr>
          <w:hyperlink w:anchor="_Toc315028144" w:history="1">
            <w:r w:rsidR="00C80AD9" w:rsidRPr="00DA15F2">
              <w:rPr>
                <w:rStyle w:val="Hyperlink"/>
                <w:noProof/>
              </w:rPr>
              <w:t>1.1.2 Project Group Members:</w:t>
            </w:r>
            <w:r w:rsidR="00C80AD9">
              <w:rPr>
                <w:noProof/>
                <w:webHidden/>
              </w:rPr>
              <w:tab/>
            </w:r>
            <w:r w:rsidR="00C80AD9">
              <w:rPr>
                <w:noProof/>
                <w:webHidden/>
              </w:rPr>
              <w:fldChar w:fldCharType="begin"/>
            </w:r>
            <w:r w:rsidR="00C80AD9">
              <w:rPr>
                <w:noProof/>
                <w:webHidden/>
              </w:rPr>
              <w:instrText xml:space="preserve"> PAGEREF _Toc315028144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3"/>
            <w:tabs>
              <w:tab w:val="right" w:leader="dot" w:pos="9350"/>
            </w:tabs>
            <w:rPr>
              <w:noProof/>
            </w:rPr>
          </w:pPr>
          <w:hyperlink w:anchor="_Toc315028145" w:history="1">
            <w:r w:rsidR="00C80AD9" w:rsidRPr="00DA15F2">
              <w:rPr>
                <w:rStyle w:val="Hyperlink"/>
                <w:rFonts w:eastAsia="Times New Roman"/>
                <w:noProof/>
              </w:rPr>
              <w:t>1.1.3 Project Professor:</w:t>
            </w:r>
            <w:r w:rsidR="00C80AD9">
              <w:rPr>
                <w:noProof/>
                <w:webHidden/>
              </w:rPr>
              <w:tab/>
            </w:r>
            <w:r w:rsidR="00C80AD9">
              <w:rPr>
                <w:noProof/>
                <w:webHidden/>
              </w:rPr>
              <w:fldChar w:fldCharType="begin"/>
            </w:r>
            <w:r w:rsidR="00C80AD9">
              <w:rPr>
                <w:noProof/>
                <w:webHidden/>
              </w:rPr>
              <w:instrText xml:space="preserve"> PAGEREF _Toc315028145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3"/>
            <w:tabs>
              <w:tab w:val="right" w:leader="dot" w:pos="9350"/>
            </w:tabs>
            <w:rPr>
              <w:noProof/>
            </w:rPr>
          </w:pPr>
          <w:hyperlink w:anchor="_Toc315028146" w:history="1">
            <w:r w:rsidR="00C80AD9" w:rsidRPr="00DA15F2">
              <w:rPr>
                <w:rStyle w:val="Hyperlink"/>
                <w:rFonts w:eastAsia="Times New Roman"/>
                <w:noProof/>
              </w:rPr>
              <w:t>1.1.4 Project Advisor:</w:t>
            </w:r>
            <w:r w:rsidR="00C80AD9">
              <w:rPr>
                <w:noProof/>
                <w:webHidden/>
              </w:rPr>
              <w:tab/>
            </w:r>
            <w:r w:rsidR="00C80AD9">
              <w:rPr>
                <w:noProof/>
                <w:webHidden/>
              </w:rPr>
              <w:fldChar w:fldCharType="begin"/>
            </w:r>
            <w:r w:rsidR="00C80AD9">
              <w:rPr>
                <w:noProof/>
                <w:webHidden/>
              </w:rPr>
              <w:instrText xml:space="preserve"> PAGEREF _Toc315028146 \h </w:instrText>
            </w:r>
            <w:r w:rsidR="00C80AD9">
              <w:rPr>
                <w:noProof/>
                <w:webHidden/>
              </w:rPr>
            </w:r>
            <w:r w:rsidR="00C80AD9">
              <w:rPr>
                <w:noProof/>
                <w:webHidden/>
              </w:rPr>
              <w:fldChar w:fldCharType="separate"/>
            </w:r>
            <w:r w:rsidR="00C80AD9">
              <w:rPr>
                <w:noProof/>
                <w:webHidden/>
              </w:rPr>
              <w:t>3</w:t>
            </w:r>
            <w:r w:rsidR="00C80AD9">
              <w:rPr>
                <w:noProof/>
                <w:webHidden/>
              </w:rPr>
              <w:fldChar w:fldCharType="end"/>
            </w:r>
          </w:hyperlink>
        </w:p>
        <w:p w:rsidR="00C80AD9" w:rsidRDefault="00D26D6E">
          <w:pPr>
            <w:pStyle w:val="TOC1"/>
            <w:tabs>
              <w:tab w:val="right" w:leader="dot" w:pos="9350"/>
            </w:tabs>
            <w:rPr>
              <w:noProof/>
            </w:rPr>
          </w:pPr>
          <w:hyperlink w:anchor="_Toc315028147" w:history="1">
            <w:r w:rsidR="00C80AD9" w:rsidRPr="00DA15F2">
              <w:rPr>
                <w:rStyle w:val="Hyperlink"/>
                <w:noProof/>
              </w:rPr>
              <w:t>Introduction</w:t>
            </w:r>
            <w:r w:rsidR="00C80AD9">
              <w:rPr>
                <w:noProof/>
                <w:webHidden/>
              </w:rPr>
              <w:tab/>
            </w:r>
            <w:r w:rsidR="00C80AD9">
              <w:rPr>
                <w:noProof/>
                <w:webHidden/>
              </w:rPr>
              <w:fldChar w:fldCharType="begin"/>
            </w:r>
            <w:r w:rsidR="00C80AD9">
              <w:rPr>
                <w:noProof/>
                <w:webHidden/>
              </w:rPr>
              <w:instrText xml:space="preserve"> PAGEREF _Toc315028147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1"/>
            <w:tabs>
              <w:tab w:val="right" w:leader="dot" w:pos="9350"/>
            </w:tabs>
            <w:rPr>
              <w:noProof/>
            </w:rPr>
          </w:pPr>
          <w:hyperlink w:anchor="_Toc315028148" w:history="1">
            <w:r w:rsidR="00C80AD9" w:rsidRPr="00DA15F2">
              <w:rPr>
                <w:rStyle w:val="Hyperlink"/>
                <w:noProof/>
              </w:rPr>
              <w:t>Purpose of the Project</w:t>
            </w:r>
            <w:r w:rsidR="00C80AD9">
              <w:rPr>
                <w:noProof/>
                <w:webHidden/>
              </w:rPr>
              <w:tab/>
            </w:r>
            <w:r w:rsidR="00C80AD9">
              <w:rPr>
                <w:noProof/>
                <w:webHidden/>
              </w:rPr>
              <w:fldChar w:fldCharType="begin"/>
            </w:r>
            <w:r w:rsidR="00C80AD9">
              <w:rPr>
                <w:noProof/>
                <w:webHidden/>
              </w:rPr>
              <w:instrText xml:space="preserve"> PAGEREF _Toc315028148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1"/>
            <w:tabs>
              <w:tab w:val="right" w:leader="dot" w:pos="9350"/>
            </w:tabs>
            <w:rPr>
              <w:noProof/>
            </w:rPr>
          </w:pPr>
          <w:hyperlink w:anchor="_Toc315028149" w:history="1">
            <w:r w:rsidR="00C80AD9" w:rsidRPr="00DA15F2">
              <w:rPr>
                <w:rStyle w:val="Hyperlink"/>
                <w:noProof/>
              </w:rPr>
              <w:t>Users of the Project</w:t>
            </w:r>
            <w:r w:rsidR="00C80AD9">
              <w:rPr>
                <w:noProof/>
                <w:webHidden/>
              </w:rPr>
              <w:tab/>
            </w:r>
            <w:r w:rsidR="00C80AD9">
              <w:rPr>
                <w:noProof/>
                <w:webHidden/>
              </w:rPr>
              <w:fldChar w:fldCharType="begin"/>
            </w:r>
            <w:r w:rsidR="00C80AD9">
              <w:rPr>
                <w:noProof/>
                <w:webHidden/>
              </w:rPr>
              <w:instrText xml:space="preserve"> PAGEREF _Toc315028149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1"/>
            <w:tabs>
              <w:tab w:val="right" w:leader="dot" w:pos="9350"/>
            </w:tabs>
            <w:rPr>
              <w:noProof/>
            </w:rPr>
          </w:pPr>
          <w:hyperlink w:anchor="_Toc315028150" w:history="1">
            <w:r w:rsidR="00C80AD9" w:rsidRPr="00DA15F2">
              <w:rPr>
                <w:rStyle w:val="Hyperlink"/>
                <w:noProof/>
              </w:rPr>
              <w:t>Project Scope</w:t>
            </w:r>
            <w:r w:rsidR="00C80AD9">
              <w:rPr>
                <w:noProof/>
                <w:webHidden/>
              </w:rPr>
              <w:tab/>
            </w:r>
            <w:r w:rsidR="00C80AD9">
              <w:rPr>
                <w:noProof/>
                <w:webHidden/>
              </w:rPr>
              <w:fldChar w:fldCharType="begin"/>
            </w:r>
            <w:r w:rsidR="00C80AD9">
              <w:rPr>
                <w:noProof/>
                <w:webHidden/>
              </w:rPr>
              <w:instrText xml:space="preserve"> PAGEREF _Toc315028150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2"/>
            <w:tabs>
              <w:tab w:val="right" w:leader="dot" w:pos="9350"/>
            </w:tabs>
            <w:rPr>
              <w:noProof/>
            </w:rPr>
          </w:pPr>
          <w:hyperlink w:anchor="_Toc315028151" w:history="1">
            <w:r w:rsidR="00C80AD9" w:rsidRPr="00DA15F2">
              <w:rPr>
                <w:rStyle w:val="Hyperlink"/>
                <w:noProof/>
              </w:rPr>
              <w:t>Functionality</w:t>
            </w:r>
            <w:r w:rsidR="00C80AD9">
              <w:rPr>
                <w:noProof/>
                <w:webHidden/>
              </w:rPr>
              <w:tab/>
            </w:r>
            <w:r w:rsidR="00C80AD9">
              <w:rPr>
                <w:noProof/>
                <w:webHidden/>
              </w:rPr>
              <w:fldChar w:fldCharType="begin"/>
            </w:r>
            <w:r w:rsidR="00C80AD9">
              <w:rPr>
                <w:noProof/>
                <w:webHidden/>
              </w:rPr>
              <w:instrText xml:space="preserve"> PAGEREF _Toc315028151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2"/>
            <w:tabs>
              <w:tab w:val="right" w:leader="dot" w:pos="9350"/>
            </w:tabs>
            <w:rPr>
              <w:noProof/>
            </w:rPr>
          </w:pPr>
          <w:hyperlink w:anchor="_Toc315028152" w:history="1">
            <w:r w:rsidR="00C80AD9" w:rsidRPr="00DA15F2">
              <w:rPr>
                <w:rStyle w:val="Hyperlink"/>
                <w:noProof/>
              </w:rPr>
              <w:t>Constraints</w:t>
            </w:r>
            <w:r w:rsidR="00C80AD9">
              <w:rPr>
                <w:noProof/>
                <w:webHidden/>
              </w:rPr>
              <w:tab/>
            </w:r>
            <w:r w:rsidR="00C80AD9">
              <w:rPr>
                <w:noProof/>
                <w:webHidden/>
              </w:rPr>
              <w:fldChar w:fldCharType="begin"/>
            </w:r>
            <w:r w:rsidR="00C80AD9">
              <w:rPr>
                <w:noProof/>
                <w:webHidden/>
              </w:rPr>
              <w:instrText xml:space="preserve"> PAGEREF _Toc315028152 \h </w:instrText>
            </w:r>
            <w:r w:rsidR="00C80AD9">
              <w:rPr>
                <w:noProof/>
                <w:webHidden/>
              </w:rPr>
            </w:r>
            <w:r w:rsidR="00C80AD9">
              <w:rPr>
                <w:noProof/>
                <w:webHidden/>
              </w:rPr>
              <w:fldChar w:fldCharType="separate"/>
            </w:r>
            <w:r w:rsidR="00C80AD9">
              <w:rPr>
                <w:noProof/>
                <w:webHidden/>
              </w:rPr>
              <w:t>4</w:t>
            </w:r>
            <w:r w:rsidR="00C80AD9">
              <w:rPr>
                <w:noProof/>
                <w:webHidden/>
              </w:rPr>
              <w:fldChar w:fldCharType="end"/>
            </w:r>
          </w:hyperlink>
        </w:p>
        <w:p w:rsidR="00C80AD9" w:rsidRDefault="00D26D6E">
          <w:pPr>
            <w:pStyle w:val="TOC1"/>
            <w:tabs>
              <w:tab w:val="right" w:leader="dot" w:pos="9350"/>
            </w:tabs>
            <w:rPr>
              <w:noProof/>
            </w:rPr>
          </w:pPr>
          <w:hyperlink w:anchor="_Toc315028153" w:history="1">
            <w:r w:rsidR="00C80AD9" w:rsidRPr="00DA15F2">
              <w:rPr>
                <w:rStyle w:val="Hyperlink"/>
                <w:noProof/>
              </w:rPr>
              <w:t>Recommendations</w:t>
            </w:r>
            <w:r w:rsidR="00C80AD9">
              <w:rPr>
                <w:noProof/>
                <w:webHidden/>
              </w:rPr>
              <w:tab/>
            </w:r>
            <w:r w:rsidR="00C80AD9">
              <w:rPr>
                <w:noProof/>
                <w:webHidden/>
              </w:rPr>
              <w:fldChar w:fldCharType="begin"/>
            </w:r>
            <w:r w:rsidR="00C80AD9">
              <w:rPr>
                <w:noProof/>
                <w:webHidden/>
              </w:rPr>
              <w:instrText xml:space="preserve"> PAGEREF _Toc315028153 \h </w:instrText>
            </w:r>
            <w:r w:rsidR="00C80AD9">
              <w:rPr>
                <w:noProof/>
                <w:webHidden/>
              </w:rPr>
            </w:r>
            <w:r w:rsidR="00C80AD9">
              <w:rPr>
                <w:noProof/>
                <w:webHidden/>
              </w:rPr>
              <w:fldChar w:fldCharType="separate"/>
            </w:r>
            <w:r w:rsidR="00C80AD9">
              <w:rPr>
                <w:noProof/>
                <w:webHidden/>
              </w:rPr>
              <w:t>5</w:t>
            </w:r>
            <w:r w:rsidR="00C80AD9">
              <w:rPr>
                <w:noProof/>
                <w:webHidden/>
              </w:rPr>
              <w:fldChar w:fldCharType="end"/>
            </w:r>
          </w:hyperlink>
        </w:p>
        <w:p w:rsidR="00C12C60" w:rsidRDefault="00756320" w:rsidP="00C12C60">
          <w:pPr>
            <w:spacing w:after="0"/>
          </w:pPr>
          <w:r>
            <w:rPr>
              <w:b/>
              <w:bCs/>
              <w:noProof/>
            </w:rPr>
            <w:fldChar w:fldCharType="end"/>
          </w:r>
        </w:p>
      </w:sdtContent>
    </w:sdt>
    <w:p w:rsidR="00A77B3E" w:rsidRDefault="00BC5131" w:rsidP="00C12C60">
      <w:pPr>
        <w:pStyle w:val="Heading1"/>
        <w:spacing w:before="0"/>
      </w:pPr>
      <w:r>
        <w:br w:type="page"/>
      </w:r>
      <w:bookmarkStart w:id="10" w:name="_Toc315028141"/>
      <w:r w:rsidR="00C80AD9">
        <w:lastRenderedPageBreak/>
        <w:t xml:space="preserve">1. </w:t>
      </w:r>
      <w:r w:rsidR="00B10482">
        <w:t>Contact Information</w:t>
      </w:r>
      <w:bookmarkEnd w:id="10"/>
    </w:p>
    <w:p w:rsidR="00C80AD9" w:rsidRDefault="00C80AD9" w:rsidP="00C80AD9">
      <w:pPr>
        <w:pStyle w:val="NoSpacing"/>
      </w:pPr>
      <w:bookmarkStart w:id="11" w:name="_Toc315027433"/>
      <w:r>
        <w:t>2.1.3 Client:</w:t>
      </w:r>
      <w:bookmarkEnd w:id="11"/>
    </w:p>
    <w:p w:rsidR="00C80AD9" w:rsidRDefault="00C80AD9" w:rsidP="00C80AD9">
      <w:pPr>
        <w:pStyle w:val="NoSpacing"/>
      </w:pPr>
      <w:r>
        <w:t>Edmund Strange</w:t>
      </w:r>
    </w:p>
    <w:p w:rsidR="00C80AD9" w:rsidRDefault="00C80AD9" w:rsidP="00C80AD9">
      <w:pPr>
        <w:pStyle w:val="NoSpacing"/>
      </w:pPr>
      <w:r>
        <w:t>Algonquin College</w:t>
      </w:r>
    </w:p>
    <w:p w:rsidR="00C80AD9" w:rsidRDefault="00C80AD9" w:rsidP="00C80AD9">
      <w:pPr>
        <w:pStyle w:val="NoSpacing"/>
      </w:pPr>
      <w:r>
        <w:t>strange@algonquincollege.com</w:t>
      </w:r>
    </w:p>
    <w:p w:rsidR="00C80AD9" w:rsidRDefault="00C80AD9" w:rsidP="00C80AD9">
      <w:pPr>
        <w:pStyle w:val="Heading2"/>
      </w:pPr>
      <w:bookmarkStart w:id="12" w:name="_Toc315027430"/>
      <w:bookmarkStart w:id="13" w:name="_Toc315028142"/>
      <w:r>
        <w:t>1.1 Core:</w:t>
      </w:r>
      <w:bookmarkEnd w:id="12"/>
      <w:bookmarkEnd w:id="13"/>
    </w:p>
    <w:p w:rsidR="00C80AD9" w:rsidRDefault="00C80AD9" w:rsidP="00C80AD9">
      <w:pPr>
        <w:pStyle w:val="Heading3"/>
      </w:pPr>
      <w:bookmarkStart w:id="14" w:name="_Toc315027431"/>
      <w:bookmarkStart w:id="15" w:name="_Toc315028143"/>
      <w:r>
        <w:t>1.1.1 Project Team Leader:</w:t>
      </w:r>
      <w:bookmarkEnd w:id="14"/>
      <w:bookmarkEnd w:id="15"/>
    </w:p>
    <w:p w:rsidR="00C80AD9" w:rsidRDefault="00C80AD9" w:rsidP="00C80AD9">
      <w:pPr>
        <w:pStyle w:val="NoSpacing"/>
      </w:pPr>
      <w:r>
        <w:t xml:space="preserve">Hussain </w:t>
      </w:r>
      <w:proofErr w:type="spellStart"/>
      <w:r>
        <w:t>Farbotko</w:t>
      </w:r>
      <w:proofErr w:type="spellEnd"/>
      <w:r>
        <w:t xml:space="preserve"> </w:t>
      </w:r>
      <w:proofErr w:type="spellStart"/>
      <w:r>
        <w:t>Merabaksh</w:t>
      </w:r>
      <w:proofErr w:type="spellEnd"/>
    </w:p>
    <w:p w:rsidR="00C80AD9" w:rsidRDefault="00D26D6E" w:rsidP="00C80AD9">
      <w:pPr>
        <w:pStyle w:val="NoSpacing"/>
      </w:pPr>
      <w:hyperlink r:id="rId9" w:history="1">
        <w:r w:rsidR="00C80AD9">
          <w:rPr>
            <w:color w:val="000099"/>
            <w:u w:val="single"/>
          </w:rPr>
          <w:t>hmerabaksh</w:t>
        </w:r>
      </w:hyperlink>
      <w:hyperlink r:id="rId10" w:history="1">
        <w:r w:rsidR="00C80AD9">
          <w:rPr>
            <w:color w:val="000099"/>
            <w:u w:val="single"/>
          </w:rPr>
          <w:t>@</w:t>
        </w:r>
      </w:hyperlink>
      <w:hyperlink r:id="rId11" w:history="1">
        <w:r w:rsidR="00C80AD9">
          <w:rPr>
            <w:color w:val="000099"/>
            <w:u w:val="single"/>
          </w:rPr>
          <w:t>gmail</w:t>
        </w:r>
      </w:hyperlink>
      <w:hyperlink r:id="rId12" w:history="1">
        <w:r w:rsidR="00C80AD9">
          <w:rPr>
            <w:color w:val="000099"/>
            <w:u w:val="single"/>
          </w:rPr>
          <w:t>.</w:t>
        </w:r>
      </w:hyperlink>
      <w:hyperlink r:id="rId13" w:history="1">
        <w:proofErr w:type="gramStart"/>
        <w:r w:rsidR="00C80AD9">
          <w:rPr>
            <w:color w:val="000099"/>
            <w:u w:val="single"/>
          </w:rPr>
          <w:t>com</w:t>
        </w:r>
        <w:proofErr w:type="gramEnd"/>
      </w:hyperlink>
    </w:p>
    <w:p w:rsidR="00C80AD9" w:rsidRDefault="00C80AD9" w:rsidP="00C80AD9">
      <w:pPr>
        <w:pStyle w:val="NoSpacing"/>
      </w:pPr>
      <w:r>
        <w:t>Project Leader</w:t>
      </w:r>
    </w:p>
    <w:p w:rsidR="00C80AD9" w:rsidRDefault="00C80AD9" w:rsidP="00C80AD9">
      <w:pPr>
        <w:pStyle w:val="Heading3"/>
      </w:pPr>
      <w:bookmarkStart w:id="16" w:name="_Toc315027432"/>
      <w:bookmarkStart w:id="17" w:name="_Toc315028144"/>
      <w:r>
        <w:t>1.1.2 Project Group Members:</w:t>
      </w:r>
      <w:bookmarkEnd w:id="16"/>
      <w:bookmarkEnd w:id="17"/>
    </w:p>
    <w:tbl>
      <w:tblPr>
        <w:tblStyle w:val="MediumGrid1-Accent1"/>
        <w:tblW w:w="0" w:type="auto"/>
        <w:tblLook w:val="04A0" w:firstRow="1" w:lastRow="0" w:firstColumn="1" w:lastColumn="0" w:noHBand="0" w:noVBand="1"/>
      </w:tblPr>
      <w:tblGrid>
        <w:gridCol w:w="4743"/>
        <w:gridCol w:w="4743"/>
      </w:tblGrid>
      <w:tr w:rsidR="00C80AD9" w:rsidTr="00F4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 xml:space="preserve">Nicolas </w:t>
            </w:r>
            <w:proofErr w:type="spellStart"/>
            <w:r w:rsidRPr="001272A1">
              <w:rPr>
                <w:b w:val="0"/>
              </w:rPr>
              <w:t>Castilloux</w:t>
            </w:r>
            <w:proofErr w:type="spellEnd"/>
          </w:p>
          <w:p w:rsidR="00C80AD9" w:rsidRPr="001272A1" w:rsidRDefault="00D26D6E" w:rsidP="00F42031">
            <w:pPr>
              <w:spacing w:line="276" w:lineRule="auto"/>
              <w:jc w:val="both"/>
              <w:rPr>
                <w:b w:val="0"/>
                <w:color w:val="000099"/>
                <w:u w:val="single"/>
              </w:rPr>
            </w:pPr>
            <w:hyperlink r:id="rId14" w:history="1">
              <w:r w:rsidR="00C80AD9" w:rsidRPr="001272A1">
                <w:rPr>
                  <w:b w:val="0"/>
                  <w:color w:val="000099"/>
                  <w:u w:val="single"/>
                </w:rPr>
                <w:t>nick</w:t>
              </w:r>
            </w:hyperlink>
            <w:hyperlink r:id="rId15" w:history="1">
              <w:r w:rsidR="00C80AD9" w:rsidRPr="001272A1">
                <w:rPr>
                  <w:b w:val="0"/>
                  <w:color w:val="000099"/>
                  <w:u w:val="single"/>
                </w:rPr>
                <w:t>.</w:t>
              </w:r>
            </w:hyperlink>
            <w:hyperlink r:id="rId16" w:history="1">
              <w:r w:rsidR="00C80AD9" w:rsidRPr="001272A1">
                <w:rPr>
                  <w:b w:val="0"/>
                  <w:color w:val="000099"/>
                  <w:u w:val="single"/>
                </w:rPr>
                <w:t>castilloux</w:t>
              </w:r>
            </w:hyperlink>
            <w:hyperlink r:id="rId17" w:history="1">
              <w:r w:rsidR="00C80AD9" w:rsidRPr="001272A1">
                <w:rPr>
                  <w:b w:val="0"/>
                  <w:color w:val="000099"/>
                  <w:u w:val="single"/>
                </w:rPr>
                <w:t>@</w:t>
              </w:r>
            </w:hyperlink>
            <w:hyperlink r:id="rId18" w:history="1">
              <w:r w:rsidR="00C80AD9" w:rsidRPr="001272A1">
                <w:rPr>
                  <w:b w:val="0"/>
                  <w:color w:val="000099"/>
                  <w:u w:val="single"/>
                </w:rPr>
                <w:t>gmail</w:t>
              </w:r>
            </w:hyperlink>
            <w:hyperlink r:id="rId19" w:history="1">
              <w:r w:rsidR="00C80AD9" w:rsidRPr="001272A1">
                <w:rPr>
                  <w:b w:val="0"/>
                  <w:color w:val="000099"/>
                  <w:u w:val="single"/>
                </w:rPr>
                <w:t>.</w:t>
              </w:r>
            </w:hyperlink>
            <w:hyperlink r:id="rId20" w:history="1">
              <w:r w:rsidR="00C80AD9" w:rsidRPr="001272A1">
                <w:rPr>
                  <w:b w:val="0"/>
                  <w:color w:val="000099"/>
                  <w:u w:val="single"/>
                </w:rPr>
                <w:t>com</w:t>
              </w:r>
            </w:hyperlink>
          </w:p>
          <w:p w:rsidR="00C80AD9" w:rsidRPr="001272A1" w:rsidRDefault="00C80AD9" w:rsidP="00F42031">
            <w:pPr>
              <w:spacing w:line="276" w:lineRule="auto"/>
              <w:jc w:val="both"/>
            </w:pPr>
            <w:r w:rsidRPr="001272A1">
              <w:rPr>
                <w:b w:val="0"/>
              </w:rPr>
              <w:t>Emotional Support, Developer</w:t>
            </w:r>
          </w:p>
        </w:tc>
        <w:tc>
          <w:tcPr>
            <w:tcW w:w="4743" w:type="dxa"/>
          </w:tcPr>
          <w:p w:rsidR="00C80AD9" w:rsidRPr="001272A1" w:rsidRDefault="00C80AD9" w:rsidP="00F42031">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1272A1">
              <w:rPr>
                <w:b w:val="0"/>
              </w:rPr>
              <w:t>Curtis Collins</w:t>
            </w:r>
          </w:p>
          <w:p w:rsidR="00C80AD9" w:rsidRPr="001272A1" w:rsidRDefault="00D26D6E" w:rsidP="00F42031">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21" w:history="1">
              <w:r w:rsidR="00C80AD9" w:rsidRPr="001272A1">
                <w:rPr>
                  <w:b w:val="0"/>
                  <w:color w:val="000099"/>
                  <w:u w:val="single"/>
                </w:rPr>
                <w:t>wcurtiscollins</w:t>
              </w:r>
            </w:hyperlink>
            <w:hyperlink r:id="rId22" w:history="1">
              <w:r w:rsidR="00C80AD9" w:rsidRPr="001272A1">
                <w:rPr>
                  <w:b w:val="0"/>
                  <w:color w:val="000099"/>
                  <w:u w:val="single"/>
                </w:rPr>
                <w:t>@</w:t>
              </w:r>
            </w:hyperlink>
            <w:hyperlink r:id="rId23" w:history="1">
              <w:r w:rsidR="00C80AD9" w:rsidRPr="001272A1">
                <w:rPr>
                  <w:b w:val="0"/>
                  <w:color w:val="000099"/>
                  <w:u w:val="single"/>
                </w:rPr>
                <w:t>gmail</w:t>
              </w:r>
            </w:hyperlink>
            <w:hyperlink r:id="rId24" w:history="1">
              <w:r w:rsidR="00C80AD9" w:rsidRPr="001272A1">
                <w:rPr>
                  <w:b w:val="0"/>
                  <w:color w:val="000099"/>
                  <w:u w:val="single"/>
                </w:rPr>
                <w:t>.</w:t>
              </w:r>
            </w:hyperlink>
            <w:hyperlink r:id="rId25" w:history="1">
              <w:r w:rsidR="00C80AD9" w:rsidRPr="001272A1">
                <w:rPr>
                  <w:b w:val="0"/>
                  <w:color w:val="000099"/>
                  <w:u w:val="single"/>
                </w:rPr>
                <w:t>com</w:t>
              </w:r>
            </w:hyperlink>
          </w:p>
          <w:p w:rsidR="00C80AD9" w:rsidRDefault="00C80AD9" w:rsidP="00F42031">
            <w:pPr>
              <w:spacing w:line="276" w:lineRule="auto"/>
              <w:jc w:val="both"/>
              <w:cnfStyle w:val="100000000000" w:firstRow="1" w:lastRow="0" w:firstColumn="0" w:lastColumn="0" w:oddVBand="0" w:evenVBand="0" w:oddHBand="0" w:evenHBand="0" w:firstRowFirstColumn="0" w:firstRowLastColumn="0" w:lastRowFirstColumn="0" w:lastRowLastColumn="0"/>
            </w:pPr>
            <w:r w:rsidRPr="001272A1">
              <w:rPr>
                <w:b w:val="0"/>
              </w:rPr>
              <w:t>Developer, Arrogant</w:t>
            </w:r>
          </w:p>
        </w:tc>
      </w:tr>
      <w:tr w:rsidR="00C80AD9" w:rsidTr="00F4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Anthony Guevara</w:t>
            </w:r>
          </w:p>
          <w:p w:rsidR="00C80AD9" w:rsidRPr="001272A1" w:rsidRDefault="00D26D6E" w:rsidP="00F42031">
            <w:pPr>
              <w:spacing w:line="276" w:lineRule="auto"/>
              <w:jc w:val="both"/>
              <w:rPr>
                <w:b w:val="0"/>
                <w:color w:val="000099"/>
                <w:u w:val="single"/>
              </w:rPr>
            </w:pPr>
            <w:hyperlink r:id="rId26" w:history="1">
              <w:r w:rsidR="00C80AD9" w:rsidRPr="001272A1">
                <w:rPr>
                  <w:b w:val="0"/>
                  <w:color w:val="000099"/>
                  <w:u w:val="single"/>
                </w:rPr>
                <w:t>anthony</w:t>
              </w:r>
            </w:hyperlink>
            <w:hyperlink r:id="rId27" w:history="1">
              <w:r w:rsidR="00C80AD9" w:rsidRPr="001272A1">
                <w:rPr>
                  <w:b w:val="0"/>
                  <w:color w:val="000099"/>
                  <w:u w:val="single"/>
                </w:rPr>
                <w:t>.</w:t>
              </w:r>
            </w:hyperlink>
            <w:hyperlink r:id="rId28" w:history="1">
              <w:r w:rsidR="00C80AD9" w:rsidRPr="001272A1">
                <w:rPr>
                  <w:b w:val="0"/>
                  <w:color w:val="000099"/>
                  <w:u w:val="single"/>
                </w:rPr>
                <w:t>guev</w:t>
              </w:r>
            </w:hyperlink>
            <w:hyperlink r:id="rId29" w:history="1">
              <w:r w:rsidR="00C80AD9" w:rsidRPr="001272A1">
                <w:rPr>
                  <w:b w:val="0"/>
                  <w:color w:val="000099"/>
                  <w:u w:val="single"/>
                </w:rPr>
                <w:t>@</w:t>
              </w:r>
            </w:hyperlink>
            <w:hyperlink r:id="rId30" w:history="1">
              <w:r w:rsidR="00C80AD9" w:rsidRPr="001272A1">
                <w:rPr>
                  <w:b w:val="0"/>
                  <w:color w:val="000099"/>
                  <w:u w:val="single"/>
                </w:rPr>
                <w:t>gmail</w:t>
              </w:r>
            </w:hyperlink>
            <w:hyperlink r:id="rId31" w:history="1">
              <w:r w:rsidR="00C80AD9" w:rsidRPr="001272A1">
                <w:rPr>
                  <w:b w:val="0"/>
                  <w:color w:val="000099"/>
                  <w:u w:val="single"/>
                </w:rPr>
                <w:t>.</w:t>
              </w:r>
            </w:hyperlink>
            <w:hyperlink r:id="rId32" w:history="1">
              <w:r w:rsidR="00C80AD9" w:rsidRPr="001272A1">
                <w:rPr>
                  <w:b w:val="0"/>
                  <w:color w:val="000099"/>
                  <w:u w:val="single"/>
                </w:rPr>
                <w:t>com</w:t>
              </w:r>
            </w:hyperlink>
          </w:p>
          <w:p w:rsidR="00C80AD9" w:rsidRPr="001272A1" w:rsidRDefault="00C80AD9" w:rsidP="00F42031">
            <w:pPr>
              <w:spacing w:line="276" w:lineRule="auto"/>
              <w:jc w:val="both"/>
            </w:pPr>
            <w:r w:rsidRPr="001272A1">
              <w:rPr>
                <w:b w:val="0"/>
              </w:rPr>
              <w:t>Developer, Healthy Eating Counselor</w:t>
            </w:r>
          </w:p>
        </w:tc>
        <w:tc>
          <w:tcPr>
            <w:tcW w:w="4743" w:type="dxa"/>
          </w:tcPr>
          <w:p w:rsidR="00C80AD9" w:rsidRDefault="00C80AD9" w:rsidP="00F42031">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C80AD9" w:rsidRDefault="00D26D6E" w:rsidP="00F42031">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33" w:history="1">
              <w:r w:rsidR="00C80AD9">
                <w:rPr>
                  <w:color w:val="000099"/>
                  <w:u w:val="single"/>
                </w:rPr>
                <w:t>PatrickIngsJr</w:t>
              </w:r>
            </w:hyperlink>
            <w:hyperlink r:id="rId34" w:history="1">
              <w:r w:rsidR="00C80AD9">
                <w:rPr>
                  <w:color w:val="000099"/>
                  <w:u w:val="single"/>
                </w:rPr>
                <w:t>@</w:t>
              </w:r>
            </w:hyperlink>
            <w:hyperlink r:id="rId35" w:history="1">
              <w:r w:rsidR="00C80AD9">
                <w:rPr>
                  <w:color w:val="000099"/>
                  <w:u w:val="single"/>
                </w:rPr>
                <w:t>gmail</w:t>
              </w:r>
            </w:hyperlink>
            <w:hyperlink r:id="rId36" w:history="1">
              <w:r w:rsidR="00C80AD9">
                <w:rPr>
                  <w:color w:val="000099"/>
                  <w:u w:val="single"/>
                </w:rPr>
                <w:t>.</w:t>
              </w:r>
            </w:hyperlink>
            <w:hyperlink r:id="rId37" w:history="1">
              <w:r w:rsidR="00C80AD9">
                <w:rPr>
                  <w:color w:val="000099"/>
                  <w:u w:val="single"/>
                </w:rPr>
                <w:t>com</w:t>
              </w:r>
            </w:hyperlink>
          </w:p>
          <w:p w:rsidR="00C80AD9" w:rsidRPr="001272A1" w:rsidRDefault="00C80AD9" w:rsidP="00F42031">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Developer, </w:t>
            </w:r>
            <w:proofErr w:type="spellStart"/>
            <w:r>
              <w:t>LoL</w:t>
            </w:r>
            <w:proofErr w:type="spellEnd"/>
            <w:r>
              <w:t xml:space="preserve"> Counselor</w:t>
            </w:r>
          </w:p>
        </w:tc>
      </w:tr>
      <w:tr w:rsidR="00C80AD9" w:rsidTr="00F42031">
        <w:tc>
          <w:tcPr>
            <w:cnfStyle w:val="001000000000" w:firstRow="0" w:lastRow="0" w:firstColumn="1" w:lastColumn="0" w:oddVBand="0" w:evenVBand="0" w:oddHBand="0" w:evenHBand="0" w:firstRowFirstColumn="0" w:firstRowLastColumn="0" w:lastRowFirstColumn="0" w:lastRowLastColumn="0"/>
            <w:tcW w:w="4743" w:type="dxa"/>
          </w:tcPr>
          <w:p w:rsidR="00C80AD9" w:rsidRPr="001272A1" w:rsidRDefault="00C80AD9" w:rsidP="00F42031">
            <w:pPr>
              <w:spacing w:line="276" w:lineRule="auto"/>
              <w:jc w:val="both"/>
              <w:rPr>
                <w:b w:val="0"/>
              </w:rPr>
            </w:pPr>
            <w:r w:rsidRPr="001272A1">
              <w:rPr>
                <w:b w:val="0"/>
              </w:rPr>
              <w:t>Brian Reed</w:t>
            </w:r>
          </w:p>
          <w:p w:rsidR="00C80AD9" w:rsidRPr="001272A1" w:rsidRDefault="00D26D6E" w:rsidP="00F42031">
            <w:pPr>
              <w:spacing w:line="276" w:lineRule="auto"/>
              <w:rPr>
                <w:b w:val="0"/>
                <w:color w:val="000099"/>
                <w:sz w:val="24"/>
                <w:szCs w:val="24"/>
                <w:u w:val="single"/>
              </w:rPr>
            </w:pPr>
            <w:hyperlink r:id="rId38" w:history="1">
              <w:r w:rsidR="00C80AD9" w:rsidRPr="001272A1">
                <w:rPr>
                  <w:b w:val="0"/>
                  <w:color w:val="000099"/>
                  <w:sz w:val="24"/>
                  <w:szCs w:val="24"/>
                  <w:u w:val="single"/>
                </w:rPr>
                <w:t>brianreed</w:t>
              </w:r>
            </w:hyperlink>
            <w:hyperlink r:id="rId39" w:history="1">
              <w:r w:rsidR="00C80AD9" w:rsidRPr="001272A1">
                <w:rPr>
                  <w:b w:val="0"/>
                  <w:color w:val="000099"/>
                  <w:sz w:val="24"/>
                  <w:szCs w:val="24"/>
                  <w:u w:val="single"/>
                </w:rPr>
                <w:t>23@</w:t>
              </w:r>
            </w:hyperlink>
            <w:hyperlink r:id="rId40" w:history="1">
              <w:r w:rsidR="00C80AD9" w:rsidRPr="001272A1">
                <w:rPr>
                  <w:b w:val="0"/>
                  <w:color w:val="000099"/>
                  <w:sz w:val="24"/>
                  <w:szCs w:val="24"/>
                  <w:u w:val="single"/>
                </w:rPr>
                <w:t>gmail</w:t>
              </w:r>
            </w:hyperlink>
            <w:hyperlink r:id="rId41" w:history="1">
              <w:r w:rsidR="00C80AD9" w:rsidRPr="001272A1">
                <w:rPr>
                  <w:b w:val="0"/>
                  <w:color w:val="000099"/>
                  <w:sz w:val="24"/>
                  <w:szCs w:val="24"/>
                  <w:u w:val="single"/>
                </w:rPr>
                <w:t>.</w:t>
              </w:r>
            </w:hyperlink>
            <w:hyperlink r:id="rId42" w:history="1">
              <w:r w:rsidR="00C80AD9" w:rsidRPr="001272A1">
                <w:rPr>
                  <w:b w:val="0"/>
                  <w:color w:val="000099"/>
                  <w:sz w:val="24"/>
                  <w:szCs w:val="24"/>
                  <w:u w:val="single"/>
                </w:rPr>
                <w:t>com</w:t>
              </w:r>
            </w:hyperlink>
          </w:p>
          <w:p w:rsidR="00C80AD9" w:rsidRPr="001272A1" w:rsidRDefault="00C80AD9" w:rsidP="00F42031">
            <w:pPr>
              <w:spacing w:line="276" w:lineRule="auto"/>
            </w:pPr>
            <w:r w:rsidRPr="001272A1">
              <w:rPr>
                <w:b w:val="0"/>
              </w:rPr>
              <w:t>Developer, Marriage Counselor</w:t>
            </w:r>
            <w:r>
              <w:t xml:space="preserve"> </w:t>
            </w:r>
          </w:p>
        </w:tc>
        <w:tc>
          <w:tcPr>
            <w:tcW w:w="4743" w:type="dxa"/>
          </w:tcPr>
          <w:p w:rsidR="00C80AD9" w:rsidRPr="001272A1" w:rsidRDefault="00C80AD9" w:rsidP="00F42031">
            <w:pPr>
              <w:cnfStyle w:val="000000000000" w:firstRow="0" w:lastRow="0" w:firstColumn="0" w:lastColumn="0" w:oddVBand="0" w:evenVBand="0" w:oddHBand="0" w:evenHBand="0" w:firstRowFirstColumn="0" w:firstRowLastColumn="0" w:lastRowFirstColumn="0" w:lastRowLastColumn="0"/>
            </w:pPr>
          </w:p>
        </w:tc>
      </w:tr>
    </w:tbl>
    <w:p w:rsidR="00A77B3E" w:rsidRDefault="00C80AD9" w:rsidP="00C80AD9">
      <w:pPr>
        <w:pStyle w:val="Heading3"/>
        <w:rPr>
          <w:rFonts w:eastAsia="Times New Roman"/>
        </w:rPr>
      </w:pPr>
      <w:bookmarkStart w:id="18" w:name="_Toc315028145"/>
      <w:r>
        <w:rPr>
          <w:rFonts w:eastAsia="Times New Roman"/>
        </w:rPr>
        <w:t xml:space="preserve">1.1.3 </w:t>
      </w:r>
      <w:r w:rsidR="00B10482">
        <w:rPr>
          <w:rFonts w:eastAsia="Times New Roman"/>
        </w:rPr>
        <w:t>Project Professor:</w:t>
      </w:r>
      <w:bookmarkEnd w:id="18"/>
    </w:p>
    <w:p w:rsidR="00A77B3E" w:rsidRDefault="00B10482" w:rsidP="00C80AD9">
      <w:pPr>
        <w:pStyle w:val="NoSpacing"/>
        <w:rPr>
          <w:rFonts w:eastAsia="Times New Roman"/>
        </w:rPr>
      </w:pPr>
      <w:r>
        <w:rPr>
          <w:rFonts w:eastAsia="Times New Roman"/>
        </w:rPr>
        <w:t>Mr. Edmund G. Strange</w:t>
      </w:r>
    </w:p>
    <w:p w:rsidR="00A77B3E" w:rsidRDefault="00B10482" w:rsidP="00C80AD9">
      <w:pPr>
        <w:pStyle w:val="NoSpacing"/>
        <w:rPr>
          <w:rFonts w:eastAsia="Times New Roman"/>
        </w:rPr>
      </w:pPr>
      <w:r>
        <w:rPr>
          <w:rFonts w:eastAsia="Times New Roman"/>
        </w:rPr>
        <w:t xml:space="preserve">Algonquin College – </w:t>
      </w:r>
      <w:proofErr w:type="spellStart"/>
      <w:r>
        <w:rPr>
          <w:rFonts w:eastAsia="Times New Roman"/>
        </w:rPr>
        <w:t>Woodroffe</w:t>
      </w:r>
      <w:proofErr w:type="spellEnd"/>
      <w:r>
        <w:rPr>
          <w:rFonts w:eastAsia="Times New Roman"/>
        </w:rPr>
        <w:t xml:space="preserve"> Campus</w:t>
      </w:r>
    </w:p>
    <w:p w:rsidR="00A77B3E" w:rsidRDefault="00B10482" w:rsidP="00C80AD9">
      <w:pPr>
        <w:pStyle w:val="NoSpacing"/>
        <w:rPr>
          <w:rFonts w:eastAsia="Times New Roman"/>
        </w:rPr>
      </w:pPr>
      <w:r>
        <w:rPr>
          <w:rFonts w:eastAsia="Times New Roman"/>
        </w:rPr>
        <w:t>Computer Studies Department</w:t>
      </w:r>
    </w:p>
    <w:p w:rsidR="00A77B3E" w:rsidRDefault="00B10482" w:rsidP="00C80AD9">
      <w:pPr>
        <w:pStyle w:val="NoSpacing"/>
        <w:rPr>
          <w:rFonts w:eastAsia="Times New Roman"/>
        </w:rPr>
      </w:pPr>
      <w:r>
        <w:rPr>
          <w:rFonts w:eastAsia="Times New Roman"/>
        </w:rPr>
        <w:t xml:space="preserve">1385 </w:t>
      </w:r>
      <w:proofErr w:type="spellStart"/>
      <w:r>
        <w:rPr>
          <w:rFonts w:eastAsia="Times New Roman"/>
        </w:rPr>
        <w:t>Woodroffe</w:t>
      </w:r>
      <w:proofErr w:type="spellEnd"/>
      <w:r>
        <w:rPr>
          <w:rFonts w:eastAsia="Times New Roman"/>
        </w:rPr>
        <w:t xml:space="preserve"> Avenue</w:t>
      </w:r>
    </w:p>
    <w:p w:rsidR="00A77B3E" w:rsidRDefault="00B10482" w:rsidP="00C80AD9">
      <w:pPr>
        <w:pStyle w:val="NoSpacing"/>
        <w:rPr>
          <w:rFonts w:eastAsia="Times New Roman"/>
        </w:rPr>
      </w:pPr>
      <w:r>
        <w:rPr>
          <w:rFonts w:eastAsia="Times New Roman"/>
        </w:rPr>
        <w:t>Ottawa, Ontario</w:t>
      </w:r>
    </w:p>
    <w:p w:rsidR="00A77B3E" w:rsidRDefault="00B10482" w:rsidP="00C80AD9">
      <w:pPr>
        <w:pStyle w:val="NoSpacing"/>
        <w:rPr>
          <w:rFonts w:eastAsia="Times New Roman"/>
        </w:rPr>
      </w:pPr>
      <w:r>
        <w:rPr>
          <w:rFonts w:eastAsia="Times New Roman"/>
        </w:rPr>
        <w:t>K2G 1V8</w:t>
      </w:r>
    </w:p>
    <w:p w:rsidR="00A77B3E" w:rsidRDefault="00A77B3E" w:rsidP="00C80AD9">
      <w:pPr>
        <w:pStyle w:val="NoSpacing"/>
        <w:rPr>
          <w:rFonts w:eastAsia="Times New Roman"/>
        </w:rPr>
      </w:pPr>
    </w:p>
    <w:p w:rsidR="00A77B3E" w:rsidRDefault="00B10482" w:rsidP="00C80AD9">
      <w:pPr>
        <w:pStyle w:val="NoSpacing"/>
        <w:rPr>
          <w:rFonts w:eastAsia="Times New Roman"/>
        </w:rPr>
      </w:pPr>
      <w:proofErr w:type="gramStart"/>
      <w:r>
        <w:rPr>
          <w:rFonts w:eastAsia="Times New Roman"/>
        </w:rPr>
        <w:t>Phone:</w:t>
      </w:r>
      <w:proofErr w:type="gramEnd"/>
      <w:r>
        <w:rPr>
          <w:rFonts w:eastAsia="Times New Roman"/>
        </w:rPr>
        <w:t>(613)727-4723 ext 3483</w:t>
      </w:r>
    </w:p>
    <w:p w:rsidR="00A77B3E" w:rsidRDefault="00D26D6E" w:rsidP="00C80AD9">
      <w:pPr>
        <w:pStyle w:val="NoSpacing"/>
        <w:rPr>
          <w:rFonts w:eastAsia="Times New Roman"/>
          <w:color w:val="000099"/>
          <w:u w:val="single"/>
        </w:rPr>
      </w:pPr>
      <w:hyperlink r:id="rId43" w:history="1">
        <w:proofErr w:type="gramStart"/>
        <w:r w:rsidR="00B10482">
          <w:rPr>
            <w:rFonts w:eastAsia="Times New Roman"/>
            <w:color w:val="000099"/>
            <w:u w:val="single"/>
          </w:rPr>
          <w:t>strange</w:t>
        </w:r>
      </w:hyperlink>
      <w:hyperlink r:id="rId44" w:history="1">
        <w:r w:rsidR="00B10482">
          <w:rPr>
            <w:rFonts w:eastAsia="Times New Roman"/>
            <w:color w:val="000099"/>
            <w:u w:val="single"/>
          </w:rPr>
          <w:t>@</w:t>
        </w:r>
      </w:hyperlink>
      <w:hyperlink r:id="rId45" w:history="1">
        <w:r w:rsidR="00B10482">
          <w:rPr>
            <w:rFonts w:eastAsia="Times New Roman"/>
            <w:color w:val="000099"/>
            <w:u w:val="single"/>
          </w:rPr>
          <w:t>algonquincollege</w:t>
        </w:r>
      </w:hyperlink>
      <w:hyperlink r:id="rId46" w:history="1">
        <w:r w:rsidR="00B10482">
          <w:rPr>
            <w:rFonts w:eastAsia="Times New Roman"/>
            <w:color w:val="000099"/>
            <w:u w:val="single"/>
          </w:rPr>
          <w:t>.</w:t>
        </w:r>
        <w:proofErr w:type="gramEnd"/>
      </w:hyperlink>
      <w:hyperlink r:id="rId47" w:history="1">
        <w:proofErr w:type="gramStart"/>
        <w:r w:rsidR="00B10482">
          <w:rPr>
            <w:rFonts w:eastAsia="Times New Roman"/>
            <w:color w:val="000099"/>
            <w:u w:val="single"/>
          </w:rPr>
          <w:t>com</w:t>
        </w:r>
        <w:proofErr w:type="gramEnd"/>
      </w:hyperlink>
    </w:p>
    <w:p w:rsidR="00A77B3E" w:rsidRDefault="00A77B3E" w:rsidP="00BC5131">
      <w:pPr>
        <w:spacing w:after="0" w:line="240" w:lineRule="auto"/>
        <w:ind w:left="720"/>
        <w:rPr>
          <w:rFonts w:ascii="Times New Roman" w:eastAsia="Times New Roman" w:hAnsi="Times New Roman" w:cs="Times New Roman"/>
          <w:color w:val="000099"/>
          <w:sz w:val="20"/>
          <w:szCs w:val="20"/>
          <w:u w:val="single"/>
        </w:rPr>
      </w:pPr>
    </w:p>
    <w:p w:rsidR="00A77B3E" w:rsidRPr="00C80AD9" w:rsidRDefault="00C80AD9" w:rsidP="00C80AD9">
      <w:pPr>
        <w:pStyle w:val="Heading3"/>
        <w:rPr>
          <w:rFonts w:eastAsia="Times New Roman"/>
        </w:rPr>
      </w:pPr>
      <w:bookmarkStart w:id="19" w:name="_Toc315028146"/>
      <w:r>
        <w:rPr>
          <w:rFonts w:eastAsia="Times New Roman"/>
        </w:rPr>
        <w:t xml:space="preserve">1.1.4 </w:t>
      </w:r>
      <w:r w:rsidR="00B10482" w:rsidRPr="00C80AD9">
        <w:rPr>
          <w:rFonts w:eastAsia="Times New Roman"/>
        </w:rPr>
        <w:t>Project Advisor:</w:t>
      </w:r>
      <w:bookmarkEnd w:id="19"/>
    </w:p>
    <w:p w:rsidR="00A77B3E" w:rsidRDefault="00B10482" w:rsidP="00C80AD9">
      <w:pPr>
        <w:pStyle w:val="NoSpacing"/>
        <w:rPr>
          <w:rFonts w:eastAsia="Times New Roman"/>
        </w:rPr>
      </w:pPr>
      <w:r>
        <w:rPr>
          <w:rFonts w:eastAsia="Times New Roman"/>
        </w:rPr>
        <w:t>Mr. Edmund G. Strange</w:t>
      </w:r>
    </w:p>
    <w:p w:rsidR="00A77B3E" w:rsidRDefault="00B10482" w:rsidP="00C80AD9">
      <w:pPr>
        <w:pStyle w:val="NoSpacing"/>
        <w:rPr>
          <w:rFonts w:eastAsia="Times New Roman"/>
        </w:rPr>
      </w:pPr>
      <w:r>
        <w:rPr>
          <w:rFonts w:eastAsia="Times New Roman"/>
        </w:rPr>
        <w:t xml:space="preserve">Algonquin College – </w:t>
      </w:r>
      <w:proofErr w:type="spellStart"/>
      <w:r>
        <w:rPr>
          <w:rFonts w:eastAsia="Times New Roman"/>
        </w:rPr>
        <w:t>Woodroffe</w:t>
      </w:r>
      <w:proofErr w:type="spellEnd"/>
      <w:r>
        <w:rPr>
          <w:rFonts w:eastAsia="Times New Roman"/>
        </w:rPr>
        <w:t xml:space="preserve"> Campus</w:t>
      </w:r>
    </w:p>
    <w:p w:rsidR="00A77B3E" w:rsidRDefault="00B10482" w:rsidP="00C80AD9">
      <w:pPr>
        <w:pStyle w:val="NoSpacing"/>
        <w:rPr>
          <w:rFonts w:eastAsia="Times New Roman"/>
        </w:rPr>
      </w:pPr>
      <w:r>
        <w:rPr>
          <w:rFonts w:eastAsia="Times New Roman"/>
        </w:rPr>
        <w:t>Computer Studies Department</w:t>
      </w:r>
    </w:p>
    <w:p w:rsidR="00A77B3E" w:rsidRDefault="00B10482" w:rsidP="00C80AD9">
      <w:pPr>
        <w:pStyle w:val="NoSpacing"/>
        <w:rPr>
          <w:rFonts w:eastAsia="Times New Roman"/>
        </w:rPr>
      </w:pPr>
      <w:r>
        <w:rPr>
          <w:rFonts w:eastAsia="Times New Roman"/>
        </w:rPr>
        <w:t xml:space="preserve">1385 </w:t>
      </w:r>
      <w:proofErr w:type="spellStart"/>
      <w:r>
        <w:rPr>
          <w:rFonts w:eastAsia="Times New Roman"/>
        </w:rPr>
        <w:t>Woodroffe</w:t>
      </w:r>
      <w:proofErr w:type="spellEnd"/>
      <w:r>
        <w:rPr>
          <w:rFonts w:eastAsia="Times New Roman"/>
        </w:rPr>
        <w:t xml:space="preserve"> Avenue</w:t>
      </w:r>
    </w:p>
    <w:p w:rsidR="00A77B3E" w:rsidRDefault="00B10482" w:rsidP="00C80AD9">
      <w:pPr>
        <w:pStyle w:val="NoSpacing"/>
        <w:rPr>
          <w:rFonts w:eastAsia="Times New Roman"/>
        </w:rPr>
      </w:pPr>
      <w:r>
        <w:rPr>
          <w:rFonts w:eastAsia="Times New Roman"/>
        </w:rPr>
        <w:t>Ottawa, Ontario</w:t>
      </w:r>
    </w:p>
    <w:p w:rsidR="00A77B3E" w:rsidRDefault="00B10482" w:rsidP="00C80AD9">
      <w:pPr>
        <w:pStyle w:val="NoSpacing"/>
        <w:rPr>
          <w:rFonts w:eastAsia="Times New Roman"/>
        </w:rPr>
      </w:pPr>
      <w:r>
        <w:rPr>
          <w:rFonts w:eastAsia="Times New Roman"/>
        </w:rPr>
        <w:t>K2G 1V8</w:t>
      </w:r>
    </w:p>
    <w:p w:rsidR="00A77B3E" w:rsidRDefault="00A77B3E" w:rsidP="00C80AD9">
      <w:pPr>
        <w:pStyle w:val="NoSpacing"/>
        <w:rPr>
          <w:rFonts w:eastAsia="Times New Roman"/>
        </w:rPr>
      </w:pPr>
    </w:p>
    <w:p w:rsidR="00A77B3E" w:rsidRDefault="00B10482" w:rsidP="00C80AD9">
      <w:pPr>
        <w:pStyle w:val="NoSpacing"/>
        <w:rPr>
          <w:rFonts w:eastAsia="Times New Roman"/>
        </w:rPr>
      </w:pPr>
      <w:proofErr w:type="gramStart"/>
      <w:r>
        <w:rPr>
          <w:rFonts w:eastAsia="Times New Roman"/>
        </w:rPr>
        <w:t>Phone:</w:t>
      </w:r>
      <w:proofErr w:type="gramEnd"/>
      <w:r>
        <w:rPr>
          <w:rFonts w:eastAsia="Times New Roman"/>
        </w:rPr>
        <w:t>(613)727-4723 ext 3483</w:t>
      </w:r>
    </w:p>
    <w:p w:rsidR="00A77B3E" w:rsidRDefault="00D26D6E" w:rsidP="00C80AD9">
      <w:pPr>
        <w:pStyle w:val="NoSpacing"/>
        <w:rPr>
          <w:rFonts w:eastAsia="Times New Roman"/>
          <w:color w:val="000099"/>
          <w:u w:val="single"/>
        </w:rPr>
      </w:pPr>
      <w:hyperlink r:id="rId48" w:history="1">
        <w:proofErr w:type="gramStart"/>
        <w:r w:rsidR="00B10482">
          <w:rPr>
            <w:rFonts w:eastAsia="Times New Roman"/>
            <w:color w:val="000099"/>
            <w:u w:val="single"/>
          </w:rPr>
          <w:t>strange</w:t>
        </w:r>
      </w:hyperlink>
      <w:hyperlink r:id="rId49" w:history="1">
        <w:r w:rsidR="00B10482">
          <w:rPr>
            <w:rFonts w:eastAsia="Times New Roman"/>
            <w:color w:val="000099"/>
            <w:u w:val="single"/>
          </w:rPr>
          <w:t>@</w:t>
        </w:r>
      </w:hyperlink>
      <w:hyperlink r:id="rId50" w:history="1">
        <w:r w:rsidR="00B10482">
          <w:rPr>
            <w:rFonts w:eastAsia="Times New Roman"/>
            <w:color w:val="000099"/>
            <w:u w:val="single"/>
          </w:rPr>
          <w:t>algonquincollege</w:t>
        </w:r>
      </w:hyperlink>
      <w:hyperlink r:id="rId51" w:history="1">
        <w:r w:rsidR="00B10482">
          <w:rPr>
            <w:rFonts w:eastAsia="Times New Roman"/>
            <w:color w:val="000099"/>
            <w:u w:val="single"/>
          </w:rPr>
          <w:t>.</w:t>
        </w:r>
        <w:proofErr w:type="gramEnd"/>
      </w:hyperlink>
      <w:hyperlink r:id="rId52" w:history="1">
        <w:proofErr w:type="gramStart"/>
        <w:r w:rsidR="00B10482">
          <w:rPr>
            <w:rFonts w:eastAsia="Times New Roman"/>
            <w:color w:val="000099"/>
            <w:u w:val="single"/>
          </w:rPr>
          <w:t>com</w:t>
        </w:r>
        <w:proofErr w:type="gramEnd"/>
      </w:hyperlink>
    </w:p>
    <w:p w:rsidR="00A77B3E" w:rsidRPr="00BC5131" w:rsidRDefault="00C02B74" w:rsidP="00BC5131">
      <w:pPr>
        <w:pStyle w:val="Heading1"/>
      </w:pPr>
      <w:bookmarkStart w:id="20" w:name="_Toc315028147"/>
      <w:r>
        <w:lastRenderedPageBreak/>
        <w:t xml:space="preserve">2. </w:t>
      </w:r>
      <w:r w:rsidR="00B10482" w:rsidRPr="00BC5131">
        <w:t>Introduction</w:t>
      </w:r>
      <w:bookmarkEnd w:id="20"/>
    </w:p>
    <w:p w:rsidR="00A77B3E" w:rsidRPr="00BC5131" w:rsidRDefault="00B10482" w:rsidP="00C02B74">
      <w:r w:rsidRPr="00BC5131">
        <w:t xml:space="preserve">This Preliminary Investigation outlines our project group’s understanding of the Personal Insulin Pump project proposed by Edmund Strange </w:t>
      </w:r>
      <w:proofErr w:type="gramStart"/>
      <w:r w:rsidRPr="00BC5131">
        <w:t>inc</w:t>
      </w:r>
      <w:proofErr w:type="gramEnd"/>
      <w:r w:rsidRPr="00BC5131">
        <w:t xml:space="preserve"> sponsored by Edmund Strange, Edmund Strange inc. The project group leader is Hussain Farbotko-Merabaksh, and the project team members are Nicolas </w:t>
      </w:r>
      <w:proofErr w:type="spellStart"/>
      <w:r w:rsidRPr="00BC5131">
        <w:t>Castilloux</w:t>
      </w:r>
      <w:proofErr w:type="spellEnd"/>
      <w:r w:rsidRPr="00BC5131">
        <w:t xml:space="preserve">, Curtis Collins, Anthony </w:t>
      </w:r>
      <w:proofErr w:type="spellStart"/>
      <w:r w:rsidRPr="00BC5131">
        <w:t>Guevera</w:t>
      </w:r>
      <w:proofErr w:type="gramStart"/>
      <w:r w:rsidRPr="00BC5131">
        <w:t>,Patrick</w:t>
      </w:r>
      <w:proofErr w:type="spellEnd"/>
      <w:proofErr w:type="gramEnd"/>
      <w:r w:rsidRPr="00BC5131">
        <w:t xml:space="preserve"> </w:t>
      </w:r>
      <w:proofErr w:type="spellStart"/>
      <w:r w:rsidRPr="00BC5131">
        <w:t>Ings</w:t>
      </w:r>
      <w:proofErr w:type="spellEnd"/>
      <w:r w:rsidRPr="00BC5131">
        <w:t xml:space="preserve"> and Brian </w:t>
      </w:r>
      <w:proofErr w:type="spellStart"/>
      <w:r w:rsidRPr="00BC5131">
        <w:t>Reed.The</w:t>
      </w:r>
      <w:proofErr w:type="spellEnd"/>
      <w:r w:rsidRPr="00BC5131">
        <w:t xml:space="preserve"> completion date of this project is set for April 28 2012.</w:t>
      </w:r>
    </w:p>
    <w:p w:rsidR="00A77B3E" w:rsidRPr="00BC5131" w:rsidRDefault="00C02B74" w:rsidP="00BC5131">
      <w:pPr>
        <w:pStyle w:val="Heading1"/>
      </w:pPr>
      <w:bookmarkStart w:id="21" w:name="_Toc315028148"/>
      <w:r>
        <w:t xml:space="preserve">3. </w:t>
      </w:r>
      <w:r w:rsidR="00B10482" w:rsidRPr="00BC5131">
        <w:t>Purpose of the Project</w:t>
      </w:r>
      <w:bookmarkEnd w:id="21"/>
    </w:p>
    <w:p w:rsidR="00A77B3E" w:rsidRPr="00BC5131" w:rsidRDefault="00B10482" w:rsidP="00C02B74">
      <w:r w:rsidRPr="00BC5131">
        <w:t>This project aims to improve the way in which diabetes sufferers can perform the everyday task of monitoring themselves for rising levels of glucose in their body and injecting themselves with insulin.  Today, diabetes sufferers have to do the injections themselves, this being highly inconvenient and prone to human error. This method of injection is also inefficient on the basis that the optimal amount of insulin to be injected is based on glucose levels as they rise and fall over time, making it easy to inject too much or too little. The emphasis here is on convenience and comfort for the patient.</w:t>
      </w:r>
    </w:p>
    <w:p w:rsidR="00A77B3E" w:rsidRPr="00BC5131" w:rsidRDefault="00A77B3E" w:rsidP="00C02B74"/>
    <w:p w:rsidR="00A77B3E" w:rsidRPr="00BC5131" w:rsidRDefault="00B10482" w:rsidP="00C02B74">
      <w:r w:rsidRPr="00BC5131">
        <w:t xml:space="preserve">The insulin pump, which combines the monitoring of glucose with an efficient delivery system into the body, will effectively reduce the human error and discomfort endured by the sufferer. Also, the constant monitoring will allow the pump to determine exact levels of insulin required in each dose, optimizing the </w:t>
      </w:r>
      <w:proofErr w:type="gramStart"/>
      <w:r w:rsidRPr="00BC5131">
        <w:t>patients</w:t>
      </w:r>
      <w:proofErr w:type="gramEnd"/>
      <w:r w:rsidRPr="00BC5131">
        <w:t xml:space="preserve"> health, as well as potentially preventing any wasted insulin.</w:t>
      </w:r>
    </w:p>
    <w:p w:rsidR="00A77B3E" w:rsidRPr="00BC5131" w:rsidRDefault="00C02B74" w:rsidP="00BC5131">
      <w:pPr>
        <w:pStyle w:val="Heading1"/>
      </w:pPr>
      <w:bookmarkStart w:id="22" w:name="_Toc315028149"/>
      <w:r>
        <w:t xml:space="preserve">4. </w:t>
      </w:r>
      <w:r w:rsidR="00B10482" w:rsidRPr="00BC5131">
        <w:t>Users of the Project</w:t>
      </w:r>
      <w:bookmarkEnd w:id="22"/>
    </w:p>
    <w:p w:rsidR="00A77B3E" w:rsidRDefault="00B10482" w:rsidP="00C02B74">
      <w:r w:rsidRPr="00BC5131">
        <w:t xml:space="preserve">The system is aimed towards a wide range of diabetic types. It can be used by any level of diabetic, it is not specifically designed towards the most severe cases, </w:t>
      </w:r>
      <w:proofErr w:type="gramStart"/>
      <w:r w:rsidRPr="00BC5131">
        <w:t>rather</w:t>
      </w:r>
      <w:proofErr w:type="gramEnd"/>
      <w:r w:rsidRPr="00BC5131">
        <w:t xml:space="preserve">, it is meant to help all diabetics. This document is meant for anyone who will be using or maintaining the system, whether that person is a care giver of a diabetic, or the diabetic themselves. The system is designed to be as easy to maintain as the current manual process most diabetics use to check there blood sugar levels, though younger </w:t>
      </w:r>
      <w:proofErr w:type="gramStart"/>
      <w:r w:rsidRPr="00BC5131">
        <w:t>users,</w:t>
      </w:r>
      <w:proofErr w:type="gramEnd"/>
      <w:r w:rsidRPr="00BC5131">
        <w:t xml:space="preserve"> or much older users may need assistance.</w:t>
      </w:r>
      <w:bookmarkStart w:id="23" w:name="id.975cc442824b"/>
      <w:bookmarkEnd w:id="23"/>
    </w:p>
    <w:p w:rsidR="00C02B74" w:rsidRDefault="00C02B74" w:rsidP="00C02B74"/>
    <w:p w:rsidR="00C02B74" w:rsidRDefault="00C02B74" w:rsidP="00C02B74"/>
    <w:p w:rsidR="00C02B74" w:rsidRDefault="00C02B74" w:rsidP="00C02B74"/>
    <w:p w:rsidR="00C02B74" w:rsidRPr="00BC5131" w:rsidRDefault="00C02B74" w:rsidP="00C02B74"/>
    <w:p w:rsidR="00A77B3E" w:rsidRPr="00BC5131" w:rsidRDefault="00C02B74" w:rsidP="00BC5131">
      <w:pPr>
        <w:pStyle w:val="Heading1"/>
      </w:pPr>
      <w:bookmarkStart w:id="24" w:name="_Toc315028150"/>
      <w:r>
        <w:lastRenderedPageBreak/>
        <w:t xml:space="preserve">5. </w:t>
      </w:r>
      <w:r w:rsidR="00B10482" w:rsidRPr="00BC5131">
        <w:t>Project Scope</w:t>
      </w:r>
      <w:bookmarkEnd w:id="24"/>
    </w:p>
    <w:p w:rsidR="00A77B3E" w:rsidRDefault="00C02B74" w:rsidP="00C02B74">
      <w:pPr>
        <w:pStyle w:val="Heading2"/>
      </w:pPr>
      <w:bookmarkStart w:id="25" w:name="_Toc315028151"/>
      <w:r>
        <w:t xml:space="preserve">5.1 </w:t>
      </w:r>
      <w:r w:rsidR="00B10482">
        <w:t>Functionality</w:t>
      </w:r>
      <w:bookmarkEnd w:id="25"/>
    </w:p>
    <w:p w:rsidR="00A77B3E" w:rsidRPr="00BC5131" w:rsidRDefault="00B10482" w:rsidP="00C02B74">
      <w:pPr>
        <w:pStyle w:val="NoSpacing"/>
      </w:pPr>
      <w:r w:rsidRPr="00BC5131">
        <w:t>The Insulin Pump will provide the following functionality:</w:t>
      </w:r>
    </w:p>
    <w:p w:rsidR="00A77B3E" w:rsidRPr="00BC5131" w:rsidRDefault="00B10482" w:rsidP="00C02B74">
      <w:pPr>
        <w:pStyle w:val="NoSpacing"/>
        <w:numPr>
          <w:ilvl w:val="0"/>
          <w:numId w:val="17"/>
        </w:numPr>
      </w:pPr>
      <w:r w:rsidRPr="00BC5131">
        <w:t>Monitor blood glucose levels throughout the day using embedded sensors</w:t>
      </w:r>
    </w:p>
    <w:p w:rsidR="00A77B3E" w:rsidRPr="00BC5131" w:rsidRDefault="00B10482" w:rsidP="00C02B74">
      <w:pPr>
        <w:pStyle w:val="NoSpacing"/>
        <w:numPr>
          <w:ilvl w:val="0"/>
          <w:numId w:val="17"/>
        </w:numPr>
      </w:pPr>
      <w:r w:rsidRPr="00BC5131">
        <w:t>Deliver safe levels of insulin based on blood sugar levels and previous injections</w:t>
      </w:r>
    </w:p>
    <w:p w:rsidR="00A77B3E" w:rsidRPr="00BC5131" w:rsidRDefault="00B10482" w:rsidP="00BC7479">
      <w:pPr>
        <w:pStyle w:val="NoSpacing"/>
        <w:numPr>
          <w:ilvl w:val="1"/>
          <w:numId w:val="17"/>
        </w:numPr>
      </w:pPr>
      <w:r w:rsidRPr="00BC5131">
        <w:t>Inject no insulin if blood glucose very low, alert user</w:t>
      </w:r>
    </w:p>
    <w:p w:rsidR="00A77B3E" w:rsidRPr="00BC5131" w:rsidRDefault="00B10482" w:rsidP="00BC7479">
      <w:pPr>
        <w:pStyle w:val="NoSpacing"/>
        <w:numPr>
          <w:ilvl w:val="1"/>
          <w:numId w:val="17"/>
        </w:numPr>
      </w:pPr>
      <w:r w:rsidRPr="00BC5131">
        <w:t>Inject insulin if blood glucose is in a good range but decreasing to an unsafe level</w:t>
      </w:r>
    </w:p>
    <w:p w:rsidR="00A77B3E" w:rsidRPr="00BC5131" w:rsidRDefault="00B10482" w:rsidP="00BC7479">
      <w:pPr>
        <w:pStyle w:val="NoSpacing"/>
        <w:numPr>
          <w:ilvl w:val="2"/>
          <w:numId w:val="17"/>
        </w:numPr>
      </w:pPr>
      <w:r w:rsidRPr="00BC5131">
        <w:t>Dosage is based on rate of change and current level</w:t>
      </w:r>
    </w:p>
    <w:p w:rsidR="00A77B3E" w:rsidRPr="00BC5131" w:rsidRDefault="00B10482" w:rsidP="00BC7479">
      <w:pPr>
        <w:pStyle w:val="NoSpacing"/>
        <w:numPr>
          <w:ilvl w:val="1"/>
          <w:numId w:val="17"/>
        </w:numPr>
      </w:pPr>
      <w:r w:rsidRPr="00BC5131">
        <w:t>Injec</w:t>
      </w:r>
      <w:r w:rsidR="00C02B74">
        <w:t>t insulin if blood glucose is</w:t>
      </w:r>
      <w:r w:rsidRPr="00BC5131">
        <w:t xml:space="preserve"> in a good range but increasing to a undesirable level</w:t>
      </w:r>
    </w:p>
    <w:p w:rsidR="00A77B3E" w:rsidRPr="00BC5131" w:rsidRDefault="00B10482" w:rsidP="00BC7479">
      <w:pPr>
        <w:pStyle w:val="NoSpacing"/>
        <w:numPr>
          <w:ilvl w:val="2"/>
          <w:numId w:val="17"/>
        </w:numPr>
      </w:pPr>
      <w:r w:rsidRPr="00BC5131">
        <w:t>Dosage is based on rate of change and current level</w:t>
      </w:r>
    </w:p>
    <w:p w:rsidR="00A77B3E" w:rsidRPr="00BC5131" w:rsidRDefault="00A77B3E" w:rsidP="00BC5131">
      <w:pPr>
        <w:spacing w:after="0" w:line="240" w:lineRule="auto"/>
        <w:rPr>
          <w:sz w:val="18"/>
          <w:szCs w:val="18"/>
        </w:rPr>
      </w:pPr>
    </w:p>
    <w:p w:rsidR="00A77B3E" w:rsidRPr="00BC5131" w:rsidRDefault="00C02B74" w:rsidP="00C02B74">
      <w:pPr>
        <w:pStyle w:val="Heading2"/>
      </w:pPr>
      <w:bookmarkStart w:id="26" w:name="_Toc315028152"/>
      <w:r>
        <w:t xml:space="preserve">5.2 </w:t>
      </w:r>
      <w:r w:rsidR="00B10482" w:rsidRPr="00BC5131">
        <w:t>Constraints</w:t>
      </w:r>
      <w:bookmarkEnd w:id="26"/>
    </w:p>
    <w:p w:rsidR="00A77B3E" w:rsidRPr="00BC5131" w:rsidRDefault="00B10482" w:rsidP="00BC7479">
      <w:pPr>
        <w:pStyle w:val="NoSpacing"/>
      </w:pPr>
      <w:r w:rsidRPr="00BC5131">
        <w:t>The Insulin Pump must adhere to the following constraints:</w:t>
      </w:r>
    </w:p>
    <w:p w:rsidR="00A77B3E" w:rsidRPr="00BC5131" w:rsidRDefault="00B10482" w:rsidP="00BC7479">
      <w:pPr>
        <w:pStyle w:val="NoSpacing"/>
        <w:numPr>
          <w:ilvl w:val="0"/>
          <w:numId w:val="18"/>
        </w:numPr>
      </w:pPr>
      <w:r w:rsidRPr="00BC5131">
        <w:t>Must not exceed the budget of $100, 000</w:t>
      </w:r>
    </w:p>
    <w:p w:rsidR="00A77B3E" w:rsidRPr="00BC5131" w:rsidRDefault="00B10482" w:rsidP="00BC7479">
      <w:pPr>
        <w:pStyle w:val="NoSpacing"/>
        <w:numPr>
          <w:ilvl w:val="0"/>
          <w:numId w:val="18"/>
        </w:numPr>
      </w:pPr>
      <w:r w:rsidRPr="00BC5131">
        <w:t>Must be aesthetically pleasing to wear and easily hidden</w:t>
      </w:r>
    </w:p>
    <w:p w:rsidR="00A77B3E" w:rsidRPr="00BC5131" w:rsidRDefault="00B10482" w:rsidP="00BC7479">
      <w:pPr>
        <w:pStyle w:val="NoSpacing"/>
        <w:numPr>
          <w:ilvl w:val="0"/>
          <w:numId w:val="18"/>
        </w:numPr>
      </w:pPr>
      <w:r w:rsidRPr="00BC5131">
        <w:t>Product targeted for Canadian citizens</w:t>
      </w:r>
    </w:p>
    <w:p w:rsidR="00A77B3E" w:rsidRPr="00BC5131" w:rsidRDefault="00B10482" w:rsidP="00BC7479">
      <w:pPr>
        <w:pStyle w:val="NoSpacing"/>
        <w:numPr>
          <w:ilvl w:val="0"/>
          <w:numId w:val="18"/>
        </w:numPr>
      </w:pPr>
      <w:r w:rsidRPr="00BC5131">
        <w:t xml:space="preserve">Conform to metric measurement system using </w:t>
      </w:r>
      <w:proofErr w:type="spellStart"/>
      <w:r w:rsidRPr="00BC5131">
        <w:t>mmol</w:t>
      </w:r>
      <w:proofErr w:type="spellEnd"/>
      <w:r w:rsidRPr="00BC5131">
        <w:t>/L (</w:t>
      </w:r>
      <w:proofErr w:type="spellStart"/>
      <w:r w:rsidRPr="00BC5131">
        <w:t>millimoles</w:t>
      </w:r>
      <w:proofErr w:type="spellEnd"/>
      <w:r w:rsidRPr="00BC5131">
        <w:t>/liter)</w:t>
      </w:r>
    </w:p>
    <w:p w:rsidR="00A77B3E" w:rsidRPr="00BC5131" w:rsidRDefault="00C02B74" w:rsidP="00BC5131">
      <w:pPr>
        <w:pStyle w:val="Heading1"/>
      </w:pPr>
      <w:bookmarkStart w:id="27" w:name="_Toc315028153"/>
      <w:r>
        <w:t xml:space="preserve">6. </w:t>
      </w:r>
      <w:r w:rsidR="00B10482" w:rsidRPr="00BC5131">
        <w:t>Recommendations</w:t>
      </w:r>
      <w:bookmarkEnd w:id="27"/>
    </w:p>
    <w:p w:rsidR="00A77B3E" w:rsidRPr="00BC5131" w:rsidRDefault="00B10482" w:rsidP="00C02B74">
      <w:r w:rsidRPr="00BC5131">
        <w:t>The following recommendations have been made for Alpha Software Development Team:</w:t>
      </w:r>
    </w:p>
    <w:p w:rsidR="00A77B3E" w:rsidRPr="00BC5131" w:rsidRDefault="00B10482" w:rsidP="00BC7479">
      <w:pPr>
        <w:pStyle w:val="NoSpacing"/>
        <w:numPr>
          <w:ilvl w:val="0"/>
          <w:numId w:val="19"/>
        </w:numPr>
      </w:pPr>
      <w:r w:rsidRPr="00BC5131">
        <w:t>Obtain research information on the daily lives of an average person suffering from diabetes from Personnel trained to assist persons with Diabetes</w:t>
      </w:r>
      <w:proofErr w:type="gramStart"/>
      <w:r w:rsidRPr="00BC5131">
        <w:t>..</w:t>
      </w:r>
      <w:proofErr w:type="gramEnd"/>
    </w:p>
    <w:p w:rsidR="00A77B3E" w:rsidRPr="00BC5131" w:rsidRDefault="00B10482" w:rsidP="00BC7479">
      <w:pPr>
        <w:pStyle w:val="NoSpacing"/>
        <w:numPr>
          <w:ilvl w:val="0"/>
          <w:numId w:val="19"/>
        </w:numPr>
      </w:pPr>
      <w:r w:rsidRPr="00BC5131">
        <w:t>Normal food intake.</w:t>
      </w:r>
    </w:p>
    <w:p w:rsidR="00A77B3E" w:rsidRPr="00BC5131" w:rsidRDefault="00B10482" w:rsidP="00BC7479">
      <w:pPr>
        <w:pStyle w:val="NoSpacing"/>
        <w:numPr>
          <w:ilvl w:val="0"/>
          <w:numId w:val="19"/>
        </w:numPr>
      </w:pPr>
      <w:r w:rsidRPr="00BC5131">
        <w:t>Doctor’s Guides to health eating for a person with Diabetes broken down to age, height and              weight.</w:t>
      </w:r>
    </w:p>
    <w:p w:rsidR="00A77B3E" w:rsidRPr="00BC5131" w:rsidRDefault="00B10482" w:rsidP="00BC7479">
      <w:pPr>
        <w:pStyle w:val="NoSpacing"/>
        <w:numPr>
          <w:ilvl w:val="0"/>
          <w:numId w:val="19"/>
        </w:numPr>
      </w:pPr>
      <w:r w:rsidRPr="00BC5131">
        <w:t>Regular intervals of blood testing.</w:t>
      </w:r>
    </w:p>
    <w:p w:rsidR="00A77B3E" w:rsidRPr="00BC5131" w:rsidRDefault="00B10482" w:rsidP="00BC7479">
      <w:pPr>
        <w:pStyle w:val="NoSpacing"/>
        <w:numPr>
          <w:ilvl w:val="0"/>
          <w:numId w:val="19"/>
        </w:numPr>
      </w:pPr>
      <w:r w:rsidRPr="00BC5131">
        <w:t>Regular intervals of insulin administration.</w:t>
      </w:r>
    </w:p>
    <w:p w:rsidR="00A77B3E" w:rsidRPr="00BC5131" w:rsidRDefault="00B10482" w:rsidP="00BC7479">
      <w:pPr>
        <w:pStyle w:val="NoSpacing"/>
        <w:numPr>
          <w:ilvl w:val="0"/>
          <w:numId w:val="19"/>
        </w:numPr>
      </w:pPr>
      <w:r w:rsidRPr="00BC5131">
        <w:t xml:space="preserve">Average </w:t>
      </w:r>
      <w:r w:rsidR="00BC7479" w:rsidRPr="00BC5131">
        <w:t>person’s</w:t>
      </w:r>
      <w:r w:rsidRPr="00BC5131">
        <w:t xml:space="preserve"> Blood testing schedule.</w:t>
      </w:r>
    </w:p>
    <w:p w:rsidR="00A77B3E" w:rsidRPr="00BC5131" w:rsidRDefault="00B10482" w:rsidP="00BC7479">
      <w:pPr>
        <w:pStyle w:val="NoSpacing"/>
        <w:numPr>
          <w:ilvl w:val="0"/>
          <w:numId w:val="19"/>
        </w:numPr>
      </w:pPr>
      <w:r w:rsidRPr="00BC5131">
        <w:t>Survey current sufferers of Diabetes.</w:t>
      </w:r>
    </w:p>
    <w:p w:rsidR="00A77B3E" w:rsidRPr="00BC5131" w:rsidRDefault="00B10482" w:rsidP="00BC7479">
      <w:pPr>
        <w:pStyle w:val="NoSpacing"/>
        <w:numPr>
          <w:ilvl w:val="1"/>
          <w:numId w:val="19"/>
        </w:numPr>
      </w:pPr>
      <w:r w:rsidRPr="00BC5131">
        <w:t>Best time to check blood.</w:t>
      </w:r>
    </w:p>
    <w:p w:rsidR="00A77B3E" w:rsidRPr="00BC5131" w:rsidRDefault="00B10482" w:rsidP="00BC7479">
      <w:pPr>
        <w:pStyle w:val="NoSpacing"/>
        <w:numPr>
          <w:ilvl w:val="1"/>
          <w:numId w:val="19"/>
        </w:numPr>
      </w:pPr>
      <w:r w:rsidRPr="00BC5131">
        <w:t>Best time to administer insulin privately.</w:t>
      </w:r>
    </w:p>
    <w:p w:rsidR="00A77B3E" w:rsidRPr="00BC5131" w:rsidRDefault="00B10482" w:rsidP="00BC7479">
      <w:pPr>
        <w:pStyle w:val="NoSpacing"/>
        <w:numPr>
          <w:ilvl w:val="1"/>
          <w:numId w:val="19"/>
        </w:numPr>
      </w:pPr>
      <w:r w:rsidRPr="00BC5131">
        <w:t>Actual Food intake, specifically sugar intake.</w:t>
      </w:r>
    </w:p>
    <w:p w:rsidR="00A77B3E" w:rsidRPr="00BC5131" w:rsidRDefault="00B10482" w:rsidP="00BC7479">
      <w:pPr>
        <w:pStyle w:val="NoSpacing"/>
        <w:numPr>
          <w:ilvl w:val="1"/>
          <w:numId w:val="19"/>
        </w:numPr>
      </w:pPr>
      <w:r w:rsidRPr="00BC5131">
        <w:t>Daily routine, including time spent exercising.</w:t>
      </w:r>
    </w:p>
    <w:p w:rsidR="00A77B3E" w:rsidRPr="00BC5131" w:rsidRDefault="00B10482" w:rsidP="00BC7479">
      <w:pPr>
        <w:pStyle w:val="NoSpacing"/>
        <w:numPr>
          <w:ilvl w:val="1"/>
          <w:numId w:val="19"/>
        </w:numPr>
      </w:pPr>
      <w:r w:rsidRPr="00BC5131">
        <w:t>Technical skills operating small devices, understanding how to use small devices.</w:t>
      </w:r>
    </w:p>
    <w:p w:rsidR="00A77B3E" w:rsidRDefault="00A77B3E" w:rsidP="00BC5131">
      <w:pPr>
        <w:spacing w:after="0" w:line="240" w:lineRule="auto"/>
        <w:rPr>
          <w:sz w:val="18"/>
          <w:szCs w:val="18"/>
        </w:rPr>
      </w:pPr>
    </w:p>
    <w:p w:rsidR="00A77B3E" w:rsidRDefault="00A77B3E" w:rsidP="00BC5131">
      <w:pPr>
        <w:spacing w:after="0" w:line="240" w:lineRule="auto"/>
        <w:rPr>
          <w:sz w:val="18"/>
          <w:szCs w:val="18"/>
        </w:rPr>
      </w:pPr>
    </w:p>
    <w:sectPr w:rsidR="00A77B3E" w:rsidSect="00756320">
      <w:headerReference w:type="default" r:id="rId53"/>
      <w:footerReference w:type="default" r:id="rI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6E" w:rsidRDefault="00D26D6E">
      <w:pPr>
        <w:spacing w:line="240" w:lineRule="auto"/>
      </w:pPr>
      <w:r>
        <w:separator/>
      </w:r>
    </w:p>
  </w:endnote>
  <w:endnote w:type="continuationSeparator" w:id="0">
    <w:p w:rsidR="00D26D6E" w:rsidRDefault="00D26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559711"/>
      <w:docPartObj>
        <w:docPartGallery w:val="Page Numbers (Bottom of Page)"/>
        <w:docPartUnique/>
      </w:docPartObj>
    </w:sdtPr>
    <w:sdtEndPr>
      <w:rPr>
        <w:noProof/>
      </w:rPr>
    </w:sdtEndPr>
    <w:sdtContent>
      <w:p w:rsidR="00C80AD9" w:rsidRDefault="00C80AD9">
        <w:pPr>
          <w:pStyle w:val="Footer"/>
          <w:jc w:val="right"/>
        </w:pPr>
        <w:r>
          <w:fldChar w:fldCharType="begin"/>
        </w:r>
        <w:r>
          <w:instrText xml:space="preserve"> PAGE   \* MERGEFORMAT </w:instrText>
        </w:r>
        <w:r>
          <w:fldChar w:fldCharType="separate"/>
        </w:r>
        <w:r w:rsidR="006F0BA8">
          <w:rPr>
            <w:noProof/>
          </w:rPr>
          <w:t>1</w:t>
        </w:r>
        <w:r>
          <w:rPr>
            <w:noProof/>
          </w:rPr>
          <w:fldChar w:fldCharType="end"/>
        </w:r>
      </w:p>
    </w:sdtContent>
  </w:sdt>
  <w:p w:rsidR="00416917" w:rsidRDefault="00C80AD9" w:rsidP="00C80AD9">
    <w:pPr>
      <w:tabs>
        <w:tab w:val="right" w:pos="9360"/>
      </w:tabs>
    </w:pPr>
    <w:r w:rsidRPr="00C80AD9">
      <w:t>Revised on: January 22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6E" w:rsidRDefault="00D26D6E">
      <w:pPr>
        <w:spacing w:line="240" w:lineRule="auto"/>
      </w:pPr>
      <w:r>
        <w:separator/>
      </w:r>
    </w:p>
  </w:footnote>
  <w:footnote w:type="continuationSeparator" w:id="0">
    <w:p w:rsidR="00D26D6E" w:rsidRDefault="00D26D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917" w:rsidRDefault="00B10482">
    <w:pPr>
      <w:spacing w:line="240" w:lineRule="auto"/>
      <w:jc w:val="right"/>
      <w:rPr>
        <w:sz w:val="16"/>
        <w:szCs w:val="16"/>
      </w:rPr>
    </w:pPr>
    <w:r>
      <w:rPr>
        <w:sz w:val="16"/>
        <w:szCs w:val="16"/>
      </w:rPr>
      <w:t xml:space="preserve"> Alpha Software Development Team</w:t>
    </w:r>
    <w:r w:rsidR="006F0BA8">
      <w:rPr>
        <w:sz w:val="16"/>
        <w:szCs w:val="16"/>
      </w:rPr>
      <w:t xml:space="preserve"> -</w:t>
    </w:r>
    <w:r>
      <w:rPr>
        <w:sz w:val="16"/>
        <w:szCs w:val="16"/>
      </w:rPr>
      <w:t xml:space="preserve"> Preliminary Investigation</w:t>
    </w:r>
  </w:p>
  <w:p w:rsidR="00416917" w:rsidRDefault="00416917">
    <w:pPr>
      <w:spacing w:line="240" w:lineRule="auto"/>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198C8CA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DC2301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90AC9AB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F728AC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FB0406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D08393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C2CDBE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728843F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FC6643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7A4637F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6A011D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AC7CC35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5A4CF2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D74CF77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5EC7B9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1E04D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C28A66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B00BFB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1826ECD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0E242F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122EE4F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E248A61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3BA8244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25EE69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E0F6A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450B59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4623D9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404628A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68AAD95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7F2CB2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344A6C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7780E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0D64321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AE9C417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63CA7C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E9429B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3B8CC4A0">
      <w:start w:val="1"/>
      <w:numFmt w:val="bullet"/>
      <w:lvlText w:val="●"/>
      <w:lvlJc w:val="left"/>
      <w:pPr>
        <w:tabs>
          <w:tab w:val="num" w:pos="360"/>
        </w:tabs>
        <w:ind w:left="720" w:hanging="360"/>
      </w:pPr>
      <w:rPr>
        <w:rFonts w:ascii="Arial" w:eastAsia="Arial" w:hAnsi="Arial" w:cs="Arial"/>
        <w:b/>
        <w:bCs/>
        <w:i w:val="0"/>
        <w:iCs w:val="0"/>
        <w:strike w:val="0"/>
        <w:color w:val="000000"/>
        <w:sz w:val="18"/>
        <w:szCs w:val="18"/>
        <w:u w:val="none"/>
      </w:rPr>
    </w:lvl>
    <w:lvl w:ilvl="1" w:tplc="BC36DFB8">
      <w:start w:val="1"/>
      <w:numFmt w:val="bullet"/>
      <w:lvlText w:val="○"/>
      <w:lvlJc w:val="left"/>
      <w:pPr>
        <w:tabs>
          <w:tab w:val="num" w:pos="1080"/>
        </w:tabs>
        <w:ind w:left="1440" w:hanging="360"/>
      </w:pPr>
      <w:rPr>
        <w:rFonts w:ascii="Arial" w:eastAsia="Arial" w:hAnsi="Arial" w:cs="Arial"/>
        <w:b/>
        <w:bCs/>
        <w:i w:val="0"/>
        <w:iCs w:val="0"/>
        <w:strike w:val="0"/>
        <w:color w:val="000000"/>
        <w:sz w:val="18"/>
        <w:szCs w:val="18"/>
        <w:u w:val="none"/>
      </w:rPr>
    </w:lvl>
    <w:lvl w:ilvl="2" w:tplc="35BA7870">
      <w:start w:val="1"/>
      <w:numFmt w:val="bullet"/>
      <w:lvlText w:val="■"/>
      <w:lvlJc w:val="right"/>
      <w:pPr>
        <w:tabs>
          <w:tab w:val="num" w:pos="1800"/>
        </w:tabs>
        <w:ind w:left="2160" w:hanging="180"/>
      </w:pPr>
      <w:rPr>
        <w:rFonts w:ascii="Arial" w:eastAsia="Arial" w:hAnsi="Arial" w:cs="Arial"/>
        <w:b/>
        <w:bCs/>
        <w:i w:val="0"/>
        <w:iCs w:val="0"/>
        <w:strike w:val="0"/>
        <w:color w:val="000000"/>
        <w:sz w:val="18"/>
        <w:szCs w:val="18"/>
        <w:u w:val="none"/>
      </w:rPr>
    </w:lvl>
    <w:lvl w:ilvl="3" w:tplc="ED3CCCBC">
      <w:start w:val="1"/>
      <w:numFmt w:val="bullet"/>
      <w:lvlText w:val="●"/>
      <w:lvlJc w:val="left"/>
      <w:pPr>
        <w:tabs>
          <w:tab w:val="num" w:pos="2520"/>
        </w:tabs>
        <w:ind w:left="2880" w:hanging="360"/>
      </w:pPr>
      <w:rPr>
        <w:rFonts w:ascii="Arial" w:eastAsia="Arial" w:hAnsi="Arial" w:cs="Arial"/>
        <w:b/>
        <w:bCs/>
        <w:i w:val="0"/>
        <w:iCs w:val="0"/>
        <w:strike w:val="0"/>
        <w:color w:val="000000"/>
        <w:sz w:val="18"/>
        <w:szCs w:val="18"/>
        <w:u w:val="none"/>
      </w:rPr>
    </w:lvl>
    <w:lvl w:ilvl="4" w:tplc="C91CB7C4">
      <w:start w:val="1"/>
      <w:numFmt w:val="bullet"/>
      <w:lvlText w:val="○"/>
      <w:lvlJc w:val="left"/>
      <w:pPr>
        <w:tabs>
          <w:tab w:val="num" w:pos="3240"/>
        </w:tabs>
        <w:ind w:left="3600" w:hanging="360"/>
      </w:pPr>
      <w:rPr>
        <w:rFonts w:ascii="Arial" w:eastAsia="Arial" w:hAnsi="Arial" w:cs="Arial"/>
        <w:b/>
        <w:bCs/>
        <w:i w:val="0"/>
        <w:iCs w:val="0"/>
        <w:strike w:val="0"/>
        <w:color w:val="000000"/>
        <w:sz w:val="18"/>
        <w:szCs w:val="18"/>
        <w:u w:val="none"/>
      </w:rPr>
    </w:lvl>
    <w:lvl w:ilvl="5" w:tplc="6FBAA05C">
      <w:start w:val="1"/>
      <w:numFmt w:val="bullet"/>
      <w:lvlText w:val="■"/>
      <w:lvlJc w:val="right"/>
      <w:pPr>
        <w:tabs>
          <w:tab w:val="num" w:pos="3960"/>
        </w:tabs>
        <w:ind w:left="4320" w:hanging="180"/>
      </w:pPr>
      <w:rPr>
        <w:rFonts w:ascii="Arial" w:eastAsia="Arial" w:hAnsi="Arial" w:cs="Arial"/>
        <w:b/>
        <w:bCs/>
        <w:i w:val="0"/>
        <w:iCs w:val="0"/>
        <w:strike w:val="0"/>
        <w:color w:val="000000"/>
        <w:sz w:val="18"/>
        <w:szCs w:val="18"/>
        <w:u w:val="none"/>
      </w:rPr>
    </w:lvl>
    <w:lvl w:ilvl="6" w:tplc="5D26E722">
      <w:start w:val="1"/>
      <w:numFmt w:val="bullet"/>
      <w:lvlText w:val="●"/>
      <w:lvlJc w:val="left"/>
      <w:pPr>
        <w:tabs>
          <w:tab w:val="num" w:pos="4680"/>
        </w:tabs>
        <w:ind w:left="5040" w:hanging="360"/>
      </w:pPr>
      <w:rPr>
        <w:rFonts w:ascii="Arial" w:eastAsia="Arial" w:hAnsi="Arial" w:cs="Arial"/>
        <w:b/>
        <w:bCs/>
        <w:i w:val="0"/>
        <w:iCs w:val="0"/>
        <w:strike w:val="0"/>
        <w:color w:val="000000"/>
        <w:sz w:val="18"/>
        <w:szCs w:val="18"/>
        <w:u w:val="none"/>
      </w:rPr>
    </w:lvl>
    <w:lvl w:ilvl="7" w:tplc="98B8710C">
      <w:start w:val="1"/>
      <w:numFmt w:val="bullet"/>
      <w:lvlText w:val="○"/>
      <w:lvlJc w:val="left"/>
      <w:pPr>
        <w:tabs>
          <w:tab w:val="num" w:pos="5400"/>
        </w:tabs>
        <w:ind w:left="5760" w:hanging="360"/>
      </w:pPr>
      <w:rPr>
        <w:rFonts w:ascii="Arial" w:eastAsia="Arial" w:hAnsi="Arial" w:cs="Arial"/>
        <w:b/>
        <w:bCs/>
        <w:i w:val="0"/>
        <w:iCs w:val="0"/>
        <w:strike w:val="0"/>
        <w:color w:val="000000"/>
        <w:sz w:val="18"/>
        <w:szCs w:val="18"/>
        <w:u w:val="none"/>
      </w:rPr>
    </w:lvl>
    <w:lvl w:ilvl="8" w:tplc="39FE4FB4">
      <w:start w:val="1"/>
      <w:numFmt w:val="bullet"/>
      <w:lvlText w:val="■"/>
      <w:lvlJc w:val="right"/>
      <w:pPr>
        <w:tabs>
          <w:tab w:val="num" w:pos="6120"/>
        </w:tabs>
        <w:ind w:left="6480" w:hanging="180"/>
      </w:pPr>
      <w:rPr>
        <w:rFonts w:ascii="Arial" w:eastAsia="Arial" w:hAnsi="Arial" w:cs="Arial"/>
        <w:b/>
        <w:bCs/>
        <w:i w:val="0"/>
        <w:iCs w:val="0"/>
        <w:strike w:val="0"/>
        <w:color w:val="000000"/>
        <w:sz w:val="18"/>
        <w:szCs w:val="18"/>
        <w:u w:val="none"/>
      </w:rPr>
    </w:lvl>
  </w:abstractNum>
  <w:abstractNum w:abstractNumId="5">
    <w:nsid w:val="00000006"/>
    <w:multiLevelType w:val="hybridMultilevel"/>
    <w:tmpl w:val="00000006"/>
    <w:lvl w:ilvl="0" w:tplc="19229ECE">
      <w:start w:val="1"/>
      <w:numFmt w:val="bullet"/>
      <w:lvlText w:val="●"/>
      <w:lvlJc w:val="left"/>
      <w:pPr>
        <w:tabs>
          <w:tab w:val="num" w:pos="360"/>
        </w:tabs>
        <w:ind w:left="720" w:hanging="360"/>
      </w:pPr>
      <w:rPr>
        <w:rFonts w:ascii="Arial" w:eastAsia="Arial" w:hAnsi="Arial" w:cs="Arial"/>
        <w:b/>
        <w:bCs/>
        <w:i w:val="0"/>
        <w:iCs w:val="0"/>
        <w:strike w:val="0"/>
        <w:color w:val="000000"/>
        <w:sz w:val="18"/>
        <w:szCs w:val="18"/>
        <w:u w:val="none"/>
      </w:rPr>
    </w:lvl>
    <w:lvl w:ilvl="1" w:tplc="C472F82A">
      <w:start w:val="1"/>
      <w:numFmt w:val="bullet"/>
      <w:lvlText w:val="○"/>
      <w:lvlJc w:val="left"/>
      <w:pPr>
        <w:tabs>
          <w:tab w:val="num" w:pos="1080"/>
        </w:tabs>
        <w:ind w:left="1440" w:hanging="360"/>
      </w:pPr>
      <w:rPr>
        <w:rFonts w:ascii="Arial" w:eastAsia="Arial" w:hAnsi="Arial" w:cs="Arial"/>
        <w:b/>
        <w:bCs/>
        <w:i w:val="0"/>
        <w:iCs w:val="0"/>
        <w:strike w:val="0"/>
        <w:color w:val="000000"/>
        <w:sz w:val="18"/>
        <w:szCs w:val="18"/>
        <w:u w:val="none"/>
      </w:rPr>
    </w:lvl>
    <w:lvl w:ilvl="2" w:tplc="16B22D4C">
      <w:start w:val="1"/>
      <w:numFmt w:val="bullet"/>
      <w:lvlText w:val="■"/>
      <w:lvlJc w:val="right"/>
      <w:pPr>
        <w:tabs>
          <w:tab w:val="num" w:pos="1800"/>
        </w:tabs>
        <w:ind w:left="2160" w:hanging="180"/>
      </w:pPr>
      <w:rPr>
        <w:rFonts w:ascii="Arial" w:eastAsia="Arial" w:hAnsi="Arial" w:cs="Arial"/>
        <w:b/>
        <w:bCs/>
        <w:i w:val="0"/>
        <w:iCs w:val="0"/>
        <w:strike w:val="0"/>
        <w:color w:val="000000"/>
        <w:sz w:val="18"/>
        <w:szCs w:val="18"/>
        <w:u w:val="none"/>
      </w:rPr>
    </w:lvl>
    <w:lvl w:ilvl="3" w:tplc="48E4A1CA">
      <w:start w:val="1"/>
      <w:numFmt w:val="bullet"/>
      <w:lvlText w:val="●"/>
      <w:lvlJc w:val="left"/>
      <w:pPr>
        <w:tabs>
          <w:tab w:val="num" w:pos="2520"/>
        </w:tabs>
        <w:ind w:left="2880" w:hanging="360"/>
      </w:pPr>
      <w:rPr>
        <w:rFonts w:ascii="Arial" w:eastAsia="Arial" w:hAnsi="Arial" w:cs="Arial"/>
        <w:b/>
        <w:bCs/>
        <w:i w:val="0"/>
        <w:iCs w:val="0"/>
        <w:strike w:val="0"/>
        <w:color w:val="000000"/>
        <w:sz w:val="18"/>
        <w:szCs w:val="18"/>
        <w:u w:val="none"/>
      </w:rPr>
    </w:lvl>
    <w:lvl w:ilvl="4" w:tplc="300C987E">
      <w:start w:val="1"/>
      <w:numFmt w:val="bullet"/>
      <w:lvlText w:val="○"/>
      <w:lvlJc w:val="left"/>
      <w:pPr>
        <w:tabs>
          <w:tab w:val="num" w:pos="3240"/>
        </w:tabs>
        <w:ind w:left="3600" w:hanging="360"/>
      </w:pPr>
      <w:rPr>
        <w:rFonts w:ascii="Arial" w:eastAsia="Arial" w:hAnsi="Arial" w:cs="Arial"/>
        <w:b/>
        <w:bCs/>
        <w:i w:val="0"/>
        <w:iCs w:val="0"/>
        <w:strike w:val="0"/>
        <w:color w:val="000000"/>
        <w:sz w:val="18"/>
        <w:szCs w:val="18"/>
        <w:u w:val="none"/>
      </w:rPr>
    </w:lvl>
    <w:lvl w:ilvl="5" w:tplc="B7B64E0A">
      <w:start w:val="1"/>
      <w:numFmt w:val="bullet"/>
      <w:lvlText w:val="■"/>
      <w:lvlJc w:val="right"/>
      <w:pPr>
        <w:tabs>
          <w:tab w:val="num" w:pos="3960"/>
        </w:tabs>
        <w:ind w:left="4320" w:hanging="180"/>
      </w:pPr>
      <w:rPr>
        <w:rFonts w:ascii="Arial" w:eastAsia="Arial" w:hAnsi="Arial" w:cs="Arial"/>
        <w:b/>
        <w:bCs/>
        <w:i w:val="0"/>
        <w:iCs w:val="0"/>
        <w:strike w:val="0"/>
        <w:color w:val="000000"/>
        <w:sz w:val="18"/>
        <w:szCs w:val="18"/>
        <w:u w:val="none"/>
      </w:rPr>
    </w:lvl>
    <w:lvl w:ilvl="6" w:tplc="5EAAFD14">
      <w:start w:val="1"/>
      <w:numFmt w:val="bullet"/>
      <w:lvlText w:val="●"/>
      <w:lvlJc w:val="left"/>
      <w:pPr>
        <w:tabs>
          <w:tab w:val="num" w:pos="4680"/>
        </w:tabs>
        <w:ind w:left="5040" w:hanging="360"/>
      </w:pPr>
      <w:rPr>
        <w:rFonts w:ascii="Arial" w:eastAsia="Arial" w:hAnsi="Arial" w:cs="Arial"/>
        <w:b/>
        <w:bCs/>
        <w:i w:val="0"/>
        <w:iCs w:val="0"/>
        <w:strike w:val="0"/>
        <w:color w:val="000000"/>
        <w:sz w:val="18"/>
        <w:szCs w:val="18"/>
        <w:u w:val="none"/>
      </w:rPr>
    </w:lvl>
    <w:lvl w:ilvl="7" w:tplc="9E1E53F6">
      <w:start w:val="1"/>
      <w:numFmt w:val="bullet"/>
      <w:lvlText w:val="○"/>
      <w:lvlJc w:val="left"/>
      <w:pPr>
        <w:tabs>
          <w:tab w:val="num" w:pos="5400"/>
        </w:tabs>
        <w:ind w:left="5760" w:hanging="360"/>
      </w:pPr>
      <w:rPr>
        <w:rFonts w:ascii="Arial" w:eastAsia="Arial" w:hAnsi="Arial" w:cs="Arial"/>
        <w:b/>
        <w:bCs/>
        <w:i w:val="0"/>
        <w:iCs w:val="0"/>
        <w:strike w:val="0"/>
        <w:color w:val="000000"/>
        <w:sz w:val="18"/>
        <w:szCs w:val="18"/>
        <w:u w:val="none"/>
      </w:rPr>
    </w:lvl>
    <w:lvl w:ilvl="8" w:tplc="85C667BA">
      <w:start w:val="1"/>
      <w:numFmt w:val="bullet"/>
      <w:lvlText w:val="■"/>
      <w:lvlJc w:val="right"/>
      <w:pPr>
        <w:tabs>
          <w:tab w:val="num" w:pos="6120"/>
        </w:tabs>
        <w:ind w:left="6480" w:hanging="180"/>
      </w:pPr>
      <w:rPr>
        <w:rFonts w:ascii="Arial" w:eastAsia="Arial" w:hAnsi="Arial" w:cs="Arial"/>
        <w:b/>
        <w:bCs/>
        <w:i w:val="0"/>
        <w:iCs w:val="0"/>
        <w:strike w:val="0"/>
        <w:color w:val="000000"/>
        <w:sz w:val="18"/>
        <w:szCs w:val="18"/>
        <w:u w:val="none"/>
      </w:rPr>
    </w:lvl>
  </w:abstractNum>
  <w:abstractNum w:abstractNumId="6">
    <w:nsid w:val="02912C1D"/>
    <w:multiLevelType w:val="multilevel"/>
    <w:tmpl w:val="389658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7DF381F"/>
    <w:multiLevelType w:val="multilevel"/>
    <w:tmpl w:val="9EA6E89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AA34923"/>
    <w:multiLevelType w:val="hybridMultilevel"/>
    <w:tmpl w:val="1DA4638A"/>
    <w:lvl w:ilvl="0" w:tplc="04090001">
      <w:start w:val="1"/>
      <w:numFmt w:val="bullet"/>
      <w:lvlText w:val=""/>
      <w:lvlJc w:val="left"/>
      <w:pPr>
        <w:ind w:left="1080" w:hanging="360"/>
      </w:pPr>
      <w:rPr>
        <w:rFonts w:ascii="Symbol" w:hAnsi="Symbol" w:hint="default"/>
      </w:rPr>
    </w:lvl>
    <w:lvl w:ilvl="1" w:tplc="29841ED0">
      <w:numFmt w:val="bullet"/>
      <w:lvlText w:val="-"/>
      <w:lvlJc w:val="left"/>
      <w:pPr>
        <w:ind w:left="1800" w:hanging="36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AE271C"/>
    <w:multiLevelType w:val="hybridMultilevel"/>
    <w:tmpl w:val="2D3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6379E3"/>
    <w:multiLevelType w:val="hybridMultilevel"/>
    <w:tmpl w:val="528EAA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F4F8C"/>
    <w:multiLevelType w:val="hybridMultilevel"/>
    <w:tmpl w:val="97B0B9F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571DFF"/>
    <w:multiLevelType w:val="hybridMultilevel"/>
    <w:tmpl w:val="F38C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C974BD"/>
    <w:multiLevelType w:val="hybridMultilevel"/>
    <w:tmpl w:val="7DF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9C3FE8"/>
    <w:multiLevelType w:val="hybridMultilevel"/>
    <w:tmpl w:val="E2AEC4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713D22"/>
    <w:multiLevelType w:val="hybridMultilevel"/>
    <w:tmpl w:val="D1E4A9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E6177"/>
    <w:multiLevelType w:val="hybridMultilevel"/>
    <w:tmpl w:val="9DD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6E0487"/>
    <w:multiLevelType w:val="hybridMultilevel"/>
    <w:tmpl w:val="FB941182"/>
    <w:lvl w:ilvl="0" w:tplc="5E7C21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D80B76"/>
    <w:multiLevelType w:val="multilevel"/>
    <w:tmpl w:val="E8A0D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7"/>
  </w:num>
  <w:num w:numId="9">
    <w:abstractNumId w:val="8"/>
  </w:num>
  <w:num w:numId="10">
    <w:abstractNumId w:val="14"/>
  </w:num>
  <w:num w:numId="11">
    <w:abstractNumId w:val="11"/>
  </w:num>
  <w:num w:numId="12">
    <w:abstractNumId w:val="9"/>
  </w:num>
  <w:num w:numId="13">
    <w:abstractNumId w:val="13"/>
  </w:num>
  <w:num w:numId="14">
    <w:abstractNumId w:val="18"/>
  </w:num>
  <w:num w:numId="15">
    <w:abstractNumId w:val="7"/>
  </w:num>
  <w:num w:numId="16">
    <w:abstractNumId w:val="6"/>
  </w:num>
  <w:num w:numId="17">
    <w:abstractNumId w:val="1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77B3E"/>
    <w:rsid w:val="000E2A20"/>
    <w:rsid w:val="00183F08"/>
    <w:rsid w:val="001B0C4D"/>
    <w:rsid w:val="00416917"/>
    <w:rsid w:val="00432718"/>
    <w:rsid w:val="00696108"/>
    <w:rsid w:val="006F0BA8"/>
    <w:rsid w:val="00756320"/>
    <w:rsid w:val="0092660A"/>
    <w:rsid w:val="009B018A"/>
    <w:rsid w:val="00A77B3E"/>
    <w:rsid w:val="00B10482"/>
    <w:rsid w:val="00BC5131"/>
    <w:rsid w:val="00BC7479"/>
    <w:rsid w:val="00C02B74"/>
    <w:rsid w:val="00C12C60"/>
    <w:rsid w:val="00C80AD9"/>
    <w:rsid w:val="00D26D6E"/>
    <w:rsid w:val="00FC3EEA"/>
    <w:rsid w:val="00FD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131"/>
  </w:style>
  <w:style w:type="paragraph" w:styleId="Heading1">
    <w:name w:val="heading 1"/>
    <w:basedOn w:val="Normal"/>
    <w:next w:val="Normal"/>
    <w:link w:val="Heading1Char"/>
    <w:uiPriority w:val="9"/>
    <w:qFormat/>
    <w:rsid w:val="00BC5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1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1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1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51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1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51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51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C51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51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51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51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51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C51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5131"/>
    <w:pPr>
      <w:spacing w:line="240" w:lineRule="auto"/>
    </w:pPr>
    <w:rPr>
      <w:b/>
      <w:bCs/>
      <w:color w:val="4F81BD" w:themeColor="accent1"/>
      <w:sz w:val="18"/>
      <w:szCs w:val="18"/>
    </w:rPr>
  </w:style>
  <w:style w:type="paragraph" w:styleId="Title">
    <w:name w:val="Title"/>
    <w:basedOn w:val="Normal"/>
    <w:next w:val="Normal"/>
    <w:link w:val="TitleChar"/>
    <w:uiPriority w:val="10"/>
    <w:qFormat/>
    <w:rsid w:val="00BC51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51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1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5131"/>
    <w:rPr>
      <w:b/>
      <w:bCs/>
    </w:rPr>
  </w:style>
  <w:style w:type="character" w:styleId="Emphasis">
    <w:name w:val="Emphasis"/>
    <w:basedOn w:val="DefaultParagraphFont"/>
    <w:uiPriority w:val="20"/>
    <w:qFormat/>
    <w:rsid w:val="00BC5131"/>
    <w:rPr>
      <w:i/>
      <w:iCs/>
    </w:rPr>
  </w:style>
  <w:style w:type="paragraph" w:styleId="NoSpacing">
    <w:name w:val="No Spacing"/>
    <w:uiPriority w:val="1"/>
    <w:qFormat/>
    <w:rsid w:val="00BC5131"/>
    <w:pPr>
      <w:spacing w:after="0" w:line="240" w:lineRule="auto"/>
    </w:pPr>
  </w:style>
  <w:style w:type="paragraph" w:styleId="ListParagraph">
    <w:name w:val="List Paragraph"/>
    <w:basedOn w:val="Normal"/>
    <w:uiPriority w:val="34"/>
    <w:qFormat/>
    <w:rsid w:val="00BC5131"/>
    <w:pPr>
      <w:ind w:left="720"/>
      <w:contextualSpacing/>
    </w:pPr>
  </w:style>
  <w:style w:type="paragraph" w:styleId="Quote">
    <w:name w:val="Quote"/>
    <w:basedOn w:val="Normal"/>
    <w:next w:val="Normal"/>
    <w:link w:val="QuoteChar"/>
    <w:uiPriority w:val="29"/>
    <w:qFormat/>
    <w:rsid w:val="00BC5131"/>
    <w:rPr>
      <w:i/>
      <w:iCs/>
      <w:color w:val="000000" w:themeColor="text1"/>
    </w:rPr>
  </w:style>
  <w:style w:type="character" w:customStyle="1" w:styleId="QuoteChar">
    <w:name w:val="Quote Char"/>
    <w:basedOn w:val="DefaultParagraphFont"/>
    <w:link w:val="Quote"/>
    <w:uiPriority w:val="29"/>
    <w:rsid w:val="00BC5131"/>
    <w:rPr>
      <w:i/>
      <w:iCs/>
      <w:color w:val="000000" w:themeColor="text1"/>
    </w:rPr>
  </w:style>
  <w:style w:type="paragraph" w:styleId="IntenseQuote">
    <w:name w:val="Intense Quote"/>
    <w:basedOn w:val="Normal"/>
    <w:next w:val="Normal"/>
    <w:link w:val="IntenseQuoteChar"/>
    <w:uiPriority w:val="30"/>
    <w:qFormat/>
    <w:rsid w:val="00BC51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5131"/>
    <w:rPr>
      <w:b/>
      <w:bCs/>
      <w:i/>
      <w:iCs/>
      <w:color w:val="4F81BD" w:themeColor="accent1"/>
    </w:rPr>
  </w:style>
  <w:style w:type="character" w:styleId="SubtleEmphasis">
    <w:name w:val="Subtle Emphasis"/>
    <w:basedOn w:val="DefaultParagraphFont"/>
    <w:uiPriority w:val="19"/>
    <w:qFormat/>
    <w:rsid w:val="00BC5131"/>
    <w:rPr>
      <w:i/>
      <w:iCs/>
      <w:color w:val="808080" w:themeColor="text1" w:themeTint="7F"/>
    </w:rPr>
  </w:style>
  <w:style w:type="character" w:styleId="IntenseEmphasis">
    <w:name w:val="Intense Emphasis"/>
    <w:basedOn w:val="DefaultParagraphFont"/>
    <w:uiPriority w:val="21"/>
    <w:qFormat/>
    <w:rsid w:val="00BC5131"/>
    <w:rPr>
      <w:b/>
      <w:bCs/>
      <w:i/>
      <w:iCs/>
      <w:color w:val="4F81BD" w:themeColor="accent1"/>
    </w:rPr>
  </w:style>
  <w:style w:type="character" w:styleId="SubtleReference">
    <w:name w:val="Subtle Reference"/>
    <w:basedOn w:val="DefaultParagraphFont"/>
    <w:uiPriority w:val="31"/>
    <w:qFormat/>
    <w:rsid w:val="00BC5131"/>
    <w:rPr>
      <w:smallCaps/>
      <w:color w:val="C0504D" w:themeColor="accent2"/>
      <w:u w:val="single"/>
    </w:rPr>
  </w:style>
  <w:style w:type="character" w:styleId="IntenseReference">
    <w:name w:val="Intense Reference"/>
    <w:basedOn w:val="DefaultParagraphFont"/>
    <w:uiPriority w:val="32"/>
    <w:qFormat/>
    <w:rsid w:val="00BC5131"/>
    <w:rPr>
      <w:b/>
      <w:bCs/>
      <w:smallCaps/>
      <w:color w:val="C0504D" w:themeColor="accent2"/>
      <w:spacing w:val="5"/>
      <w:u w:val="single"/>
    </w:rPr>
  </w:style>
  <w:style w:type="character" w:styleId="BookTitle">
    <w:name w:val="Book Title"/>
    <w:basedOn w:val="DefaultParagraphFont"/>
    <w:uiPriority w:val="33"/>
    <w:qFormat/>
    <w:rsid w:val="00BC5131"/>
    <w:rPr>
      <w:b/>
      <w:bCs/>
      <w:smallCaps/>
      <w:spacing w:val="5"/>
    </w:rPr>
  </w:style>
  <w:style w:type="paragraph" w:styleId="TOCHeading">
    <w:name w:val="TOC Heading"/>
    <w:basedOn w:val="Heading1"/>
    <w:next w:val="Normal"/>
    <w:uiPriority w:val="39"/>
    <w:unhideWhenUsed/>
    <w:qFormat/>
    <w:rsid w:val="00BC5131"/>
    <w:pPr>
      <w:outlineLvl w:val="9"/>
    </w:pPr>
  </w:style>
  <w:style w:type="paragraph" w:styleId="Header">
    <w:name w:val="header"/>
    <w:basedOn w:val="Normal"/>
    <w:link w:val="HeaderChar"/>
    <w:rsid w:val="00BC5131"/>
    <w:pPr>
      <w:tabs>
        <w:tab w:val="center" w:pos="4680"/>
        <w:tab w:val="right" w:pos="9360"/>
      </w:tabs>
      <w:spacing w:after="0" w:line="240" w:lineRule="auto"/>
    </w:pPr>
  </w:style>
  <w:style w:type="character" w:customStyle="1" w:styleId="HeaderChar">
    <w:name w:val="Header Char"/>
    <w:basedOn w:val="DefaultParagraphFont"/>
    <w:link w:val="Header"/>
    <w:rsid w:val="00BC5131"/>
  </w:style>
  <w:style w:type="paragraph" w:styleId="Footer">
    <w:name w:val="footer"/>
    <w:basedOn w:val="Normal"/>
    <w:link w:val="FooterChar"/>
    <w:uiPriority w:val="99"/>
    <w:rsid w:val="00BC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31"/>
  </w:style>
  <w:style w:type="paragraph" w:styleId="TOC1">
    <w:name w:val="toc 1"/>
    <w:basedOn w:val="Normal"/>
    <w:next w:val="Normal"/>
    <w:autoRedefine/>
    <w:uiPriority w:val="39"/>
    <w:rsid w:val="00C12C60"/>
    <w:pPr>
      <w:spacing w:after="100"/>
    </w:pPr>
  </w:style>
  <w:style w:type="paragraph" w:styleId="TOC2">
    <w:name w:val="toc 2"/>
    <w:basedOn w:val="Normal"/>
    <w:next w:val="Normal"/>
    <w:autoRedefine/>
    <w:uiPriority w:val="39"/>
    <w:rsid w:val="00C12C60"/>
    <w:pPr>
      <w:spacing w:after="100"/>
      <w:ind w:left="220"/>
    </w:pPr>
  </w:style>
  <w:style w:type="character" w:styleId="Hyperlink">
    <w:name w:val="Hyperlink"/>
    <w:basedOn w:val="DefaultParagraphFont"/>
    <w:uiPriority w:val="99"/>
    <w:unhideWhenUsed/>
    <w:rsid w:val="00C12C60"/>
    <w:rPr>
      <w:color w:val="0000FF" w:themeColor="hyperlink"/>
      <w:u w:val="single"/>
    </w:rPr>
  </w:style>
  <w:style w:type="paragraph" w:styleId="BalloonText">
    <w:name w:val="Balloon Text"/>
    <w:basedOn w:val="Normal"/>
    <w:link w:val="BalloonTextChar"/>
    <w:rsid w:val="00C12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60"/>
    <w:rPr>
      <w:rFonts w:ascii="Tahoma" w:hAnsi="Tahoma" w:cs="Tahoma"/>
      <w:sz w:val="16"/>
      <w:szCs w:val="16"/>
    </w:rPr>
  </w:style>
  <w:style w:type="table" w:styleId="MediumGrid1-Accent1">
    <w:name w:val="Medium Grid 1 Accent 1"/>
    <w:basedOn w:val="TableNormal"/>
    <w:uiPriority w:val="67"/>
    <w:rsid w:val="00C80AD9"/>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rsid w:val="00C80AD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5131"/>
  </w:style>
  <w:style w:type="paragraph" w:styleId="Heading1">
    <w:name w:val="heading 1"/>
    <w:basedOn w:val="Normal"/>
    <w:next w:val="Normal"/>
    <w:link w:val="Heading1Char"/>
    <w:uiPriority w:val="9"/>
    <w:qFormat/>
    <w:rsid w:val="00BC5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1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1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1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51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1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51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51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C51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C51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C51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51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51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C51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5131"/>
    <w:pPr>
      <w:spacing w:line="240" w:lineRule="auto"/>
    </w:pPr>
    <w:rPr>
      <w:b/>
      <w:bCs/>
      <w:color w:val="4F81BD" w:themeColor="accent1"/>
      <w:sz w:val="18"/>
      <w:szCs w:val="18"/>
    </w:rPr>
  </w:style>
  <w:style w:type="paragraph" w:styleId="Title">
    <w:name w:val="Title"/>
    <w:basedOn w:val="Normal"/>
    <w:next w:val="Normal"/>
    <w:link w:val="TitleChar"/>
    <w:uiPriority w:val="10"/>
    <w:qFormat/>
    <w:rsid w:val="00BC51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51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1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5131"/>
    <w:rPr>
      <w:b/>
      <w:bCs/>
    </w:rPr>
  </w:style>
  <w:style w:type="character" w:styleId="Emphasis">
    <w:name w:val="Emphasis"/>
    <w:basedOn w:val="DefaultParagraphFont"/>
    <w:uiPriority w:val="20"/>
    <w:qFormat/>
    <w:rsid w:val="00BC5131"/>
    <w:rPr>
      <w:i/>
      <w:iCs/>
    </w:rPr>
  </w:style>
  <w:style w:type="paragraph" w:styleId="NoSpacing">
    <w:name w:val="No Spacing"/>
    <w:uiPriority w:val="1"/>
    <w:qFormat/>
    <w:rsid w:val="00BC5131"/>
    <w:pPr>
      <w:spacing w:after="0" w:line="240" w:lineRule="auto"/>
    </w:pPr>
  </w:style>
  <w:style w:type="paragraph" w:styleId="ListParagraph">
    <w:name w:val="List Paragraph"/>
    <w:basedOn w:val="Normal"/>
    <w:uiPriority w:val="34"/>
    <w:qFormat/>
    <w:rsid w:val="00BC5131"/>
    <w:pPr>
      <w:ind w:left="720"/>
      <w:contextualSpacing/>
    </w:pPr>
  </w:style>
  <w:style w:type="paragraph" w:styleId="Quote">
    <w:name w:val="Quote"/>
    <w:basedOn w:val="Normal"/>
    <w:next w:val="Normal"/>
    <w:link w:val="QuoteChar"/>
    <w:uiPriority w:val="29"/>
    <w:qFormat/>
    <w:rsid w:val="00BC5131"/>
    <w:rPr>
      <w:i/>
      <w:iCs/>
      <w:color w:val="000000" w:themeColor="text1"/>
    </w:rPr>
  </w:style>
  <w:style w:type="character" w:customStyle="1" w:styleId="QuoteChar">
    <w:name w:val="Quote Char"/>
    <w:basedOn w:val="DefaultParagraphFont"/>
    <w:link w:val="Quote"/>
    <w:uiPriority w:val="29"/>
    <w:rsid w:val="00BC5131"/>
    <w:rPr>
      <w:i/>
      <w:iCs/>
      <w:color w:val="000000" w:themeColor="text1"/>
    </w:rPr>
  </w:style>
  <w:style w:type="paragraph" w:styleId="IntenseQuote">
    <w:name w:val="Intense Quote"/>
    <w:basedOn w:val="Normal"/>
    <w:next w:val="Normal"/>
    <w:link w:val="IntenseQuoteChar"/>
    <w:uiPriority w:val="30"/>
    <w:qFormat/>
    <w:rsid w:val="00BC51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5131"/>
    <w:rPr>
      <w:b/>
      <w:bCs/>
      <w:i/>
      <w:iCs/>
      <w:color w:val="4F81BD" w:themeColor="accent1"/>
    </w:rPr>
  </w:style>
  <w:style w:type="character" w:styleId="SubtleEmphasis">
    <w:name w:val="Subtle Emphasis"/>
    <w:basedOn w:val="DefaultParagraphFont"/>
    <w:uiPriority w:val="19"/>
    <w:qFormat/>
    <w:rsid w:val="00BC5131"/>
    <w:rPr>
      <w:i/>
      <w:iCs/>
      <w:color w:val="808080" w:themeColor="text1" w:themeTint="7F"/>
    </w:rPr>
  </w:style>
  <w:style w:type="character" w:styleId="IntenseEmphasis">
    <w:name w:val="Intense Emphasis"/>
    <w:basedOn w:val="DefaultParagraphFont"/>
    <w:uiPriority w:val="21"/>
    <w:qFormat/>
    <w:rsid w:val="00BC5131"/>
    <w:rPr>
      <w:b/>
      <w:bCs/>
      <w:i/>
      <w:iCs/>
      <w:color w:val="4F81BD" w:themeColor="accent1"/>
    </w:rPr>
  </w:style>
  <w:style w:type="character" w:styleId="SubtleReference">
    <w:name w:val="Subtle Reference"/>
    <w:basedOn w:val="DefaultParagraphFont"/>
    <w:uiPriority w:val="31"/>
    <w:qFormat/>
    <w:rsid w:val="00BC5131"/>
    <w:rPr>
      <w:smallCaps/>
      <w:color w:val="C0504D" w:themeColor="accent2"/>
      <w:u w:val="single"/>
    </w:rPr>
  </w:style>
  <w:style w:type="character" w:styleId="IntenseReference">
    <w:name w:val="Intense Reference"/>
    <w:basedOn w:val="DefaultParagraphFont"/>
    <w:uiPriority w:val="32"/>
    <w:qFormat/>
    <w:rsid w:val="00BC5131"/>
    <w:rPr>
      <w:b/>
      <w:bCs/>
      <w:smallCaps/>
      <w:color w:val="C0504D" w:themeColor="accent2"/>
      <w:spacing w:val="5"/>
      <w:u w:val="single"/>
    </w:rPr>
  </w:style>
  <w:style w:type="character" w:styleId="BookTitle">
    <w:name w:val="Book Title"/>
    <w:basedOn w:val="DefaultParagraphFont"/>
    <w:uiPriority w:val="33"/>
    <w:qFormat/>
    <w:rsid w:val="00BC5131"/>
    <w:rPr>
      <w:b/>
      <w:bCs/>
      <w:smallCaps/>
      <w:spacing w:val="5"/>
    </w:rPr>
  </w:style>
  <w:style w:type="paragraph" w:styleId="TOCHeading">
    <w:name w:val="TOC Heading"/>
    <w:basedOn w:val="Heading1"/>
    <w:next w:val="Normal"/>
    <w:uiPriority w:val="39"/>
    <w:unhideWhenUsed/>
    <w:qFormat/>
    <w:rsid w:val="00BC5131"/>
    <w:pPr>
      <w:outlineLvl w:val="9"/>
    </w:pPr>
  </w:style>
  <w:style w:type="paragraph" w:styleId="Header">
    <w:name w:val="header"/>
    <w:basedOn w:val="Normal"/>
    <w:link w:val="HeaderChar"/>
    <w:rsid w:val="00BC5131"/>
    <w:pPr>
      <w:tabs>
        <w:tab w:val="center" w:pos="4680"/>
        <w:tab w:val="right" w:pos="9360"/>
      </w:tabs>
      <w:spacing w:after="0" w:line="240" w:lineRule="auto"/>
    </w:pPr>
  </w:style>
  <w:style w:type="character" w:customStyle="1" w:styleId="HeaderChar">
    <w:name w:val="Header Char"/>
    <w:basedOn w:val="DefaultParagraphFont"/>
    <w:link w:val="Header"/>
    <w:rsid w:val="00BC5131"/>
  </w:style>
  <w:style w:type="paragraph" w:styleId="Footer">
    <w:name w:val="footer"/>
    <w:basedOn w:val="Normal"/>
    <w:link w:val="FooterChar"/>
    <w:rsid w:val="00BC5131"/>
    <w:pPr>
      <w:tabs>
        <w:tab w:val="center" w:pos="4680"/>
        <w:tab w:val="right" w:pos="9360"/>
      </w:tabs>
      <w:spacing w:after="0" w:line="240" w:lineRule="auto"/>
    </w:pPr>
  </w:style>
  <w:style w:type="character" w:customStyle="1" w:styleId="FooterChar">
    <w:name w:val="Footer Char"/>
    <w:basedOn w:val="DefaultParagraphFont"/>
    <w:link w:val="Footer"/>
    <w:rsid w:val="00BC5131"/>
  </w:style>
  <w:style w:type="paragraph" w:styleId="TOC1">
    <w:name w:val="toc 1"/>
    <w:basedOn w:val="Normal"/>
    <w:next w:val="Normal"/>
    <w:autoRedefine/>
    <w:uiPriority w:val="39"/>
    <w:rsid w:val="00C12C60"/>
    <w:pPr>
      <w:spacing w:after="100"/>
    </w:pPr>
  </w:style>
  <w:style w:type="paragraph" w:styleId="TOC2">
    <w:name w:val="toc 2"/>
    <w:basedOn w:val="Normal"/>
    <w:next w:val="Normal"/>
    <w:autoRedefine/>
    <w:uiPriority w:val="39"/>
    <w:rsid w:val="00C12C60"/>
    <w:pPr>
      <w:spacing w:after="100"/>
      <w:ind w:left="220"/>
    </w:pPr>
  </w:style>
  <w:style w:type="character" w:styleId="Hyperlink">
    <w:name w:val="Hyperlink"/>
    <w:basedOn w:val="DefaultParagraphFont"/>
    <w:uiPriority w:val="99"/>
    <w:unhideWhenUsed/>
    <w:rsid w:val="00C12C60"/>
    <w:rPr>
      <w:color w:val="0000FF" w:themeColor="hyperlink"/>
      <w:u w:val="single"/>
    </w:rPr>
  </w:style>
  <w:style w:type="paragraph" w:styleId="BalloonText">
    <w:name w:val="Balloon Text"/>
    <w:basedOn w:val="Normal"/>
    <w:link w:val="BalloonTextChar"/>
    <w:rsid w:val="00C12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C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merabaksh@gmail.com" TargetMode="External"/><Relationship Id="rId18" Type="http://schemas.openxmlformats.org/officeDocument/2006/relationships/hyperlink" Target="mailto:nick.castilloux@gmail.com" TargetMode="External"/><Relationship Id="rId26" Type="http://schemas.openxmlformats.org/officeDocument/2006/relationships/hyperlink" Target="mailto:anthony.guev@gmail.com" TargetMode="External"/><Relationship Id="rId39" Type="http://schemas.openxmlformats.org/officeDocument/2006/relationships/hyperlink" Target="mailto:brianreed23@gmail.com" TargetMode="External"/><Relationship Id="rId21" Type="http://schemas.openxmlformats.org/officeDocument/2006/relationships/hyperlink" Target="mailto:wcurtiscollins@gmail.com" TargetMode="External"/><Relationship Id="rId34" Type="http://schemas.openxmlformats.org/officeDocument/2006/relationships/hyperlink" Target="mailto:PatrickIngsJr@gmail.com" TargetMode="External"/><Relationship Id="rId42" Type="http://schemas.openxmlformats.org/officeDocument/2006/relationships/hyperlink" Target="mailto:brianreed23@gmail.com" TargetMode="External"/><Relationship Id="rId47" Type="http://schemas.openxmlformats.org/officeDocument/2006/relationships/hyperlink" Target="mailto:strange@algonquincollege.com" TargetMode="External"/><Relationship Id="rId50" Type="http://schemas.openxmlformats.org/officeDocument/2006/relationships/hyperlink" Target="mailto:strange@algonquincollege.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hmerabaksh@gmail.com" TargetMode="External"/><Relationship Id="rId17" Type="http://schemas.openxmlformats.org/officeDocument/2006/relationships/hyperlink" Target="mailto:nick.castilloux@gmail.com" TargetMode="External"/><Relationship Id="rId25" Type="http://schemas.openxmlformats.org/officeDocument/2006/relationships/hyperlink" Target="mailto:wcurtiscollins@gmail.com" TargetMode="External"/><Relationship Id="rId33" Type="http://schemas.openxmlformats.org/officeDocument/2006/relationships/hyperlink" Target="mailto:PatrickIngsJr@gmail.com" TargetMode="External"/><Relationship Id="rId38" Type="http://schemas.openxmlformats.org/officeDocument/2006/relationships/hyperlink" Target="mailto:brianreed23@gmail.com" TargetMode="External"/><Relationship Id="rId46" Type="http://schemas.openxmlformats.org/officeDocument/2006/relationships/hyperlink" Target="mailto:strange@algonquincollege.com" TargetMode="External"/><Relationship Id="rId2" Type="http://schemas.openxmlformats.org/officeDocument/2006/relationships/numbering" Target="numbering.xml"/><Relationship Id="rId16" Type="http://schemas.openxmlformats.org/officeDocument/2006/relationships/hyperlink" Target="mailto:nick.castilloux@gmail.com" TargetMode="External"/><Relationship Id="rId20" Type="http://schemas.openxmlformats.org/officeDocument/2006/relationships/hyperlink" Target="mailto:nick.castilloux@gmail.com" TargetMode="External"/><Relationship Id="rId29" Type="http://schemas.openxmlformats.org/officeDocument/2006/relationships/hyperlink" Target="mailto:anthony.guev@gmail.com" TargetMode="External"/><Relationship Id="rId41" Type="http://schemas.openxmlformats.org/officeDocument/2006/relationships/hyperlink" Target="mailto:brianreed23@gmail.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merabaksh@gmail.com" TargetMode="External"/><Relationship Id="rId24" Type="http://schemas.openxmlformats.org/officeDocument/2006/relationships/hyperlink" Target="mailto:wcurtiscollins@gmail.com" TargetMode="External"/><Relationship Id="rId32" Type="http://schemas.openxmlformats.org/officeDocument/2006/relationships/hyperlink" Target="mailto:anthony.guev@gmail.com" TargetMode="External"/><Relationship Id="rId37" Type="http://schemas.openxmlformats.org/officeDocument/2006/relationships/hyperlink" Target="mailto:PatrickIngsJr@gmail.com" TargetMode="External"/><Relationship Id="rId40" Type="http://schemas.openxmlformats.org/officeDocument/2006/relationships/hyperlink" Target="mailto:brianreed23@gmail.com" TargetMode="External"/><Relationship Id="rId45" Type="http://schemas.openxmlformats.org/officeDocument/2006/relationships/hyperlink" Target="mailto:strange@algonquincollege.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nick.castilloux@gmail.com" TargetMode="External"/><Relationship Id="rId23" Type="http://schemas.openxmlformats.org/officeDocument/2006/relationships/hyperlink" Target="mailto:wcurtiscollins@gmail.com" TargetMode="External"/><Relationship Id="rId28" Type="http://schemas.openxmlformats.org/officeDocument/2006/relationships/hyperlink" Target="mailto:anthony.guev@gmail.com" TargetMode="External"/><Relationship Id="rId36" Type="http://schemas.openxmlformats.org/officeDocument/2006/relationships/hyperlink" Target="mailto:PatrickIngsJr@gmail.com" TargetMode="External"/><Relationship Id="rId49" Type="http://schemas.openxmlformats.org/officeDocument/2006/relationships/hyperlink" Target="mailto:strange@algonquincollege.com" TargetMode="External"/><Relationship Id="rId10" Type="http://schemas.openxmlformats.org/officeDocument/2006/relationships/hyperlink" Target="mailto:hmerabaksh@gmail.com" TargetMode="External"/><Relationship Id="rId19" Type="http://schemas.openxmlformats.org/officeDocument/2006/relationships/hyperlink" Target="mailto:nick.castilloux@gmail.com" TargetMode="External"/><Relationship Id="rId31" Type="http://schemas.openxmlformats.org/officeDocument/2006/relationships/hyperlink" Target="mailto:anthony.guev@gmail.com" TargetMode="External"/><Relationship Id="rId44" Type="http://schemas.openxmlformats.org/officeDocument/2006/relationships/hyperlink" Target="mailto:strange@algonquincollege.com" TargetMode="External"/><Relationship Id="rId52" Type="http://schemas.openxmlformats.org/officeDocument/2006/relationships/hyperlink" Target="mailto:strange@algonquincollege.com" TargetMode="External"/><Relationship Id="rId4" Type="http://schemas.microsoft.com/office/2007/relationships/stylesWithEffects" Target="stylesWithEffects.xml"/><Relationship Id="rId9" Type="http://schemas.openxmlformats.org/officeDocument/2006/relationships/hyperlink" Target="mailto:hmerabaksh@gmail.com" TargetMode="External"/><Relationship Id="rId14" Type="http://schemas.openxmlformats.org/officeDocument/2006/relationships/hyperlink" Target="mailto:nick.castilloux@gmail.com" TargetMode="External"/><Relationship Id="rId22" Type="http://schemas.openxmlformats.org/officeDocument/2006/relationships/hyperlink" Target="mailto:wcurtiscollins@gmail.com" TargetMode="External"/><Relationship Id="rId27" Type="http://schemas.openxmlformats.org/officeDocument/2006/relationships/hyperlink" Target="mailto:anthony.guev@gmail.com" TargetMode="External"/><Relationship Id="rId30" Type="http://schemas.openxmlformats.org/officeDocument/2006/relationships/hyperlink" Target="mailto:anthony.guev@gmail.com" TargetMode="External"/><Relationship Id="rId35" Type="http://schemas.openxmlformats.org/officeDocument/2006/relationships/hyperlink" Target="mailto:PatrickIngsJr@gmail.com" TargetMode="External"/><Relationship Id="rId43" Type="http://schemas.openxmlformats.org/officeDocument/2006/relationships/hyperlink" Target="mailto:strange@algonquincollege.com" TargetMode="External"/><Relationship Id="rId48" Type="http://schemas.openxmlformats.org/officeDocument/2006/relationships/hyperlink" Target="mailto:strange@algonquincollege.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strange@algonquincollege.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856C-2C5D-49AF-8C8F-A611A6A1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13</cp:revision>
  <cp:lastPrinted>2012-01-22T19:30:00Z</cp:lastPrinted>
  <dcterms:created xsi:type="dcterms:W3CDTF">2012-01-22T19:30:00Z</dcterms:created>
  <dcterms:modified xsi:type="dcterms:W3CDTF">2012-01-23T02:12:00Z</dcterms:modified>
</cp:coreProperties>
</file>