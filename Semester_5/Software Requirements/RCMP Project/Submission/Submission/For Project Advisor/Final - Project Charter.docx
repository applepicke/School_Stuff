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2A1" w:rsidRPr="008B3963" w:rsidRDefault="001272A1" w:rsidP="001272A1">
      <w:pPr>
        <w:spacing w:line="240" w:lineRule="auto"/>
        <w:jc w:val="center"/>
        <w:rPr>
          <w:rFonts w:asciiTheme="minorHAnsi" w:hAnsiTheme="minorHAnsi" w:cstheme="minorHAnsi"/>
          <w:sz w:val="480"/>
          <w:szCs w:val="400"/>
        </w:rPr>
      </w:pPr>
      <w:proofErr w:type="gramStart"/>
      <w:r w:rsidRPr="008B3963">
        <w:rPr>
          <w:rFonts w:asciiTheme="minorHAnsi" w:hAnsiTheme="minorHAnsi" w:cstheme="minorHAnsi"/>
          <w:color w:val="auto"/>
          <w:sz w:val="480"/>
          <w:szCs w:val="400"/>
        </w:rPr>
        <w:t>α</w:t>
      </w:r>
      <w:proofErr w:type="gramEnd"/>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pStyle w:val="Subtitle"/>
        <w:jc w:val="center"/>
        <w:rPr>
          <w:rFonts w:asciiTheme="minorHAnsi" w:eastAsia="Arial Black" w:hAnsiTheme="minorHAnsi" w:cstheme="minorHAnsi"/>
        </w:rPr>
      </w:pPr>
      <w:r w:rsidRPr="008B3963">
        <w:rPr>
          <w:rFonts w:asciiTheme="minorHAnsi" w:eastAsia="Arial Black" w:hAnsiTheme="minorHAnsi" w:cstheme="minorHAnsi"/>
        </w:rPr>
        <w:t>The Alpha Software Development Team</w:t>
      </w:r>
    </w:p>
    <w:p w:rsidR="001272A1" w:rsidRPr="008B3963" w:rsidRDefault="001272A1" w:rsidP="001272A1">
      <w:pPr>
        <w:pStyle w:val="Title"/>
        <w:jc w:val="center"/>
        <w:rPr>
          <w:rFonts w:asciiTheme="minorHAnsi" w:hAnsiTheme="minorHAnsi" w:cstheme="minorHAnsi"/>
        </w:rPr>
      </w:pPr>
      <w:r w:rsidRPr="008B3963">
        <w:rPr>
          <w:rFonts w:asciiTheme="minorHAnsi" w:hAnsiTheme="minorHAnsi" w:cstheme="minorHAnsi"/>
        </w:rPr>
        <w:t>Project Charter – v1.0</w:t>
      </w:r>
    </w:p>
    <w:p w:rsidR="001272A1" w:rsidRPr="008B3963" w:rsidRDefault="001272A1" w:rsidP="001272A1">
      <w:pPr>
        <w:spacing w:line="240" w:lineRule="auto"/>
        <w:rPr>
          <w:rFonts w:asciiTheme="minorHAnsi" w:hAnsiTheme="minorHAnsi" w:cstheme="minorHAnsi"/>
        </w:rPr>
      </w:pPr>
      <w:r w:rsidRPr="008B3963">
        <w:rPr>
          <w:rFonts w:asciiTheme="minorHAnsi" w:hAnsiTheme="minorHAnsi" w:cstheme="minorHAnsi"/>
        </w:rPr>
        <w:t xml:space="preserve">Prepared By:  </w:t>
      </w:r>
    </w:p>
    <w:p w:rsidR="001272A1" w:rsidRPr="008B3963" w:rsidRDefault="001272A1" w:rsidP="001272A1">
      <w:pPr>
        <w:spacing w:line="240" w:lineRule="auto"/>
        <w:ind w:left="720"/>
        <w:rPr>
          <w:rFonts w:asciiTheme="minorHAnsi" w:hAnsiTheme="minorHAnsi" w:cstheme="minorHAnsi"/>
        </w:rPr>
      </w:pPr>
      <w:r w:rsidRPr="008B3963">
        <w:rPr>
          <w:rFonts w:asciiTheme="minorHAnsi" w:hAnsiTheme="minorHAnsi" w:cstheme="minorHAnsi"/>
        </w:rPr>
        <w:t>Hussain Farbotko-Merabaksh, Project Leader</w:t>
      </w:r>
      <w:r w:rsidR="000B00D9" w:rsidRPr="008B3963">
        <w:rPr>
          <w:rFonts w:asciiTheme="minorHAnsi" w:hAnsiTheme="minorHAnsi" w:cstheme="minorHAnsi"/>
        </w:rPr>
        <w:t>,</w:t>
      </w:r>
    </w:p>
    <w:p w:rsidR="001272A1" w:rsidRPr="008B3963" w:rsidRDefault="001272A1" w:rsidP="001272A1">
      <w:pPr>
        <w:spacing w:line="240" w:lineRule="auto"/>
        <w:ind w:left="720"/>
        <w:jc w:val="both"/>
        <w:rPr>
          <w:rFonts w:asciiTheme="minorHAnsi" w:hAnsiTheme="minorHAnsi" w:cstheme="minorHAnsi"/>
        </w:rPr>
      </w:pPr>
      <w:r w:rsidRPr="008B3963">
        <w:rPr>
          <w:rFonts w:asciiTheme="minorHAnsi" w:hAnsiTheme="minorHAnsi" w:cstheme="minorHAnsi"/>
        </w:rPr>
        <w:t xml:space="preserve">Nicolas </w:t>
      </w:r>
      <w:proofErr w:type="spellStart"/>
      <w:r w:rsidRPr="008B3963">
        <w:rPr>
          <w:rFonts w:asciiTheme="minorHAnsi" w:hAnsiTheme="minorHAnsi" w:cstheme="minorHAnsi"/>
        </w:rPr>
        <w:t>Castilloux</w:t>
      </w:r>
      <w:proofErr w:type="spellEnd"/>
      <w:r w:rsidR="000B00D9" w:rsidRPr="008B3963">
        <w:rPr>
          <w:rFonts w:asciiTheme="minorHAnsi" w:hAnsiTheme="minorHAnsi" w:cstheme="minorHAnsi"/>
        </w:rPr>
        <w:t>,</w:t>
      </w:r>
    </w:p>
    <w:p w:rsidR="001272A1" w:rsidRPr="008B3963" w:rsidRDefault="001272A1" w:rsidP="001272A1">
      <w:pPr>
        <w:ind w:left="720"/>
        <w:jc w:val="both"/>
        <w:rPr>
          <w:rFonts w:asciiTheme="minorHAnsi" w:hAnsiTheme="minorHAnsi" w:cstheme="minorHAnsi"/>
        </w:rPr>
      </w:pPr>
      <w:r w:rsidRPr="008B3963">
        <w:rPr>
          <w:rFonts w:asciiTheme="minorHAnsi" w:hAnsiTheme="minorHAnsi" w:cstheme="minorHAnsi"/>
        </w:rPr>
        <w:t>Curtis Collins</w:t>
      </w:r>
      <w:r w:rsidR="000B00D9" w:rsidRPr="008B3963">
        <w:rPr>
          <w:rFonts w:asciiTheme="minorHAnsi" w:hAnsiTheme="minorHAnsi" w:cstheme="minorHAnsi"/>
        </w:rPr>
        <w:t>,</w:t>
      </w:r>
    </w:p>
    <w:p w:rsidR="001272A1" w:rsidRPr="008B3963" w:rsidRDefault="001272A1" w:rsidP="001272A1">
      <w:pPr>
        <w:ind w:left="720"/>
        <w:jc w:val="both"/>
        <w:rPr>
          <w:rFonts w:asciiTheme="minorHAnsi" w:hAnsiTheme="minorHAnsi" w:cstheme="minorHAnsi"/>
        </w:rPr>
      </w:pPr>
      <w:r w:rsidRPr="008B3963">
        <w:rPr>
          <w:rFonts w:asciiTheme="minorHAnsi" w:hAnsiTheme="minorHAnsi" w:cstheme="minorHAnsi"/>
        </w:rPr>
        <w:t>Anthony Guevara</w:t>
      </w:r>
      <w:r w:rsidR="000B00D9" w:rsidRPr="008B3963">
        <w:rPr>
          <w:rFonts w:asciiTheme="minorHAnsi" w:hAnsiTheme="minorHAnsi" w:cstheme="minorHAnsi"/>
        </w:rPr>
        <w:t>,</w:t>
      </w:r>
    </w:p>
    <w:p w:rsidR="001272A1" w:rsidRPr="008B3963" w:rsidRDefault="001272A1" w:rsidP="001272A1">
      <w:pPr>
        <w:spacing w:line="240" w:lineRule="auto"/>
        <w:ind w:left="720"/>
        <w:jc w:val="both"/>
        <w:rPr>
          <w:rFonts w:asciiTheme="minorHAnsi" w:hAnsiTheme="minorHAnsi" w:cstheme="minorHAnsi"/>
        </w:rPr>
      </w:pPr>
      <w:r w:rsidRPr="008B3963">
        <w:rPr>
          <w:rFonts w:asciiTheme="minorHAnsi" w:hAnsiTheme="minorHAnsi" w:cstheme="minorHAnsi"/>
        </w:rPr>
        <w:t xml:space="preserve">Patrick </w:t>
      </w:r>
      <w:proofErr w:type="spellStart"/>
      <w:r w:rsidRPr="008B3963">
        <w:rPr>
          <w:rFonts w:asciiTheme="minorHAnsi" w:hAnsiTheme="minorHAnsi" w:cstheme="minorHAnsi"/>
        </w:rPr>
        <w:t>Ings</w:t>
      </w:r>
      <w:proofErr w:type="spellEnd"/>
      <w:r w:rsidR="000B00D9" w:rsidRPr="008B3963">
        <w:rPr>
          <w:rFonts w:asciiTheme="minorHAnsi" w:hAnsiTheme="minorHAnsi" w:cstheme="minorHAnsi"/>
        </w:rPr>
        <w:t>,</w:t>
      </w:r>
    </w:p>
    <w:p w:rsidR="001272A1" w:rsidRPr="008B3963" w:rsidRDefault="001272A1" w:rsidP="001272A1">
      <w:pPr>
        <w:spacing w:line="240" w:lineRule="auto"/>
        <w:ind w:left="720"/>
        <w:jc w:val="both"/>
        <w:rPr>
          <w:rFonts w:asciiTheme="minorHAnsi" w:hAnsiTheme="minorHAnsi" w:cstheme="minorHAnsi"/>
        </w:rPr>
      </w:pPr>
      <w:r w:rsidRPr="008B3963">
        <w:rPr>
          <w:rFonts w:asciiTheme="minorHAnsi" w:hAnsiTheme="minorHAnsi" w:cstheme="minorHAnsi"/>
        </w:rPr>
        <w:t>Brian Reed</w:t>
      </w:r>
    </w:p>
    <w:p w:rsidR="001272A1" w:rsidRPr="008B3963" w:rsidRDefault="001272A1" w:rsidP="001272A1">
      <w:pPr>
        <w:spacing w:line="240" w:lineRule="auto"/>
        <w:jc w:val="both"/>
        <w:rPr>
          <w:rFonts w:asciiTheme="minorHAnsi" w:hAnsiTheme="minorHAnsi" w:cstheme="minorHAnsi"/>
        </w:rPr>
      </w:pPr>
      <w:r w:rsidRPr="008B3963">
        <w:rPr>
          <w:rFonts w:asciiTheme="minorHAnsi" w:hAnsiTheme="minorHAnsi" w:cstheme="minorHAnsi"/>
        </w:rPr>
        <w:t>Project Authorized Start Date:  January 23, 2012</w:t>
      </w:r>
    </w:p>
    <w:p w:rsidR="001272A1" w:rsidRPr="008B3963" w:rsidRDefault="001272A1" w:rsidP="001272A1">
      <w:pPr>
        <w:spacing w:line="240" w:lineRule="auto"/>
        <w:rPr>
          <w:rFonts w:asciiTheme="minorHAnsi" w:hAnsiTheme="minorHAnsi" w:cstheme="minorHAnsi"/>
        </w:rPr>
      </w:pPr>
      <w:r w:rsidRPr="008B3963">
        <w:rPr>
          <w:rFonts w:asciiTheme="minorHAnsi" w:hAnsiTheme="minorHAnsi" w:cstheme="minorHAnsi"/>
        </w:rPr>
        <w:t>Charter Submission Date: January 23, 2012</w:t>
      </w: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sdt>
      <w:sdtPr>
        <w:rPr>
          <w:rFonts w:asciiTheme="minorHAnsi" w:eastAsia="Arial" w:hAnsiTheme="minorHAnsi" w:cstheme="minorHAnsi"/>
          <w:b w:val="0"/>
          <w:bCs w:val="0"/>
          <w:color w:val="000000"/>
          <w:sz w:val="22"/>
          <w:szCs w:val="22"/>
          <w:lang w:eastAsia="en-US"/>
        </w:rPr>
        <w:id w:val="348840832"/>
        <w:docPartObj>
          <w:docPartGallery w:val="Table of Contents"/>
          <w:docPartUnique/>
        </w:docPartObj>
      </w:sdtPr>
      <w:sdtEndPr>
        <w:rPr>
          <w:noProof/>
        </w:rPr>
      </w:sdtEndPr>
      <w:sdtContent>
        <w:p w:rsidR="001272A1" w:rsidRPr="008B3963" w:rsidRDefault="001272A1" w:rsidP="001272A1">
          <w:pPr>
            <w:pStyle w:val="TOCHeading"/>
            <w:rPr>
              <w:rFonts w:asciiTheme="minorHAnsi" w:hAnsiTheme="minorHAnsi" w:cstheme="minorHAnsi"/>
            </w:rPr>
          </w:pPr>
          <w:r w:rsidRPr="008B3963">
            <w:rPr>
              <w:rFonts w:asciiTheme="minorHAnsi" w:hAnsiTheme="minorHAnsi" w:cstheme="minorHAnsi"/>
            </w:rPr>
            <w:t>Contents</w:t>
          </w:r>
        </w:p>
        <w:p w:rsidR="006606C4" w:rsidRDefault="001272A1">
          <w:pPr>
            <w:pStyle w:val="TOC1"/>
            <w:tabs>
              <w:tab w:val="left" w:pos="440"/>
              <w:tab w:val="right" w:leader="dot" w:pos="9260"/>
            </w:tabs>
            <w:rPr>
              <w:rFonts w:asciiTheme="minorHAnsi" w:eastAsiaTheme="minorEastAsia" w:hAnsiTheme="minorHAnsi" w:cstheme="minorBidi"/>
              <w:noProof/>
              <w:color w:val="auto"/>
            </w:rPr>
          </w:pPr>
          <w:r w:rsidRPr="008B3963">
            <w:rPr>
              <w:rFonts w:asciiTheme="minorHAnsi" w:hAnsiTheme="minorHAnsi" w:cstheme="minorHAnsi"/>
            </w:rPr>
            <w:fldChar w:fldCharType="begin"/>
          </w:r>
          <w:r w:rsidRPr="008B3963">
            <w:rPr>
              <w:rFonts w:asciiTheme="minorHAnsi" w:hAnsiTheme="minorHAnsi" w:cstheme="minorHAnsi"/>
            </w:rPr>
            <w:instrText xml:space="preserve"> TOC \o "1-3" \h \z \u </w:instrText>
          </w:r>
          <w:r w:rsidRPr="008B3963">
            <w:rPr>
              <w:rFonts w:asciiTheme="minorHAnsi" w:hAnsiTheme="minorHAnsi" w:cstheme="minorHAnsi"/>
            </w:rPr>
            <w:fldChar w:fldCharType="separate"/>
          </w:r>
          <w:hyperlink w:anchor="_Toc315029967" w:history="1">
            <w:r w:rsidR="006606C4" w:rsidRPr="00230FC1">
              <w:rPr>
                <w:rStyle w:val="Hyperlink"/>
                <w:rFonts w:cstheme="minorHAnsi"/>
                <w:noProof/>
              </w:rPr>
              <w:t>1.</w:t>
            </w:r>
            <w:r w:rsidR="006606C4">
              <w:rPr>
                <w:rFonts w:asciiTheme="minorHAnsi" w:eastAsiaTheme="minorEastAsia" w:hAnsiTheme="minorHAnsi" w:cstheme="minorBidi"/>
                <w:noProof/>
                <w:color w:val="auto"/>
              </w:rPr>
              <w:tab/>
            </w:r>
            <w:r w:rsidR="006606C4" w:rsidRPr="00230FC1">
              <w:rPr>
                <w:rStyle w:val="Hyperlink"/>
                <w:rFonts w:cstheme="minorHAnsi"/>
                <w:noProof/>
              </w:rPr>
              <w:t>Purpose</w:t>
            </w:r>
            <w:r w:rsidR="006606C4">
              <w:rPr>
                <w:noProof/>
                <w:webHidden/>
              </w:rPr>
              <w:tab/>
            </w:r>
            <w:r w:rsidR="006606C4">
              <w:rPr>
                <w:noProof/>
                <w:webHidden/>
              </w:rPr>
              <w:fldChar w:fldCharType="begin"/>
            </w:r>
            <w:r w:rsidR="006606C4">
              <w:rPr>
                <w:noProof/>
                <w:webHidden/>
              </w:rPr>
              <w:instrText xml:space="preserve"> PAGEREF _Toc315029967 \h </w:instrText>
            </w:r>
            <w:r w:rsidR="006606C4">
              <w:rPr>
                <w:noProof/>
                <w:webHidden/>
              </w:rPr>
            </w:r>
            <w:r w:rsidR="006606C4">
              <w:rPr>
                <w:noProof/>
                <w:webHidden/>
              </w:rPr>
              <w:fldChar w:fldCharType="separate"/>
            </w:r>
            <w:r w:rsidR="006606C4">
              <w:rPr>
                <w:noProof/>
                <w:webHidden/>
              </w:rPr>
              <w:t>3</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68" w:history="1">
            <w:r w:rsidR="006606C4" w:rsidRPr="00230FC1">
              <w:rPr>
                <w:rStyle w:val="Hyperlink"/>
                <w:rFonts w:cstheme="minorHAnsi"/>
                <w:noProof/>
              </w:rPr>
              <w:t>2.</w:t>
            </w:r>
            <w:r w:rsidR="006606C4">
              <w:rPr>
                <w:rFonts w:asciiTheme="minorHAnsi" w:eastAsiaTheme="minorEastAsia" w:hAnsiTheme="minorHAnsi" w:cstheme="minorBidi"/>
                <w:noProof/>
                <w:color w:val="auto"/>
              </w:rPr>
              <w:tab/>
            </w:r>
            <w:r w:rsidR="006606C4" w:rsidRPr="00230FC1">
              <w:rPr>
                <w:rStyle w:val="Hyperlink"/>
                <w:rFonts w:cstheme="minorHAnsi"/>
                <w:noProof/>
              </w:rPr>
              <w:t>Team Composition and roles</w:t>
            </w:r>
            <w:r w:rsidR="006606C4">
              <w:rPr>
                <w:noProof/>
                <w:webHidden/>
              </w:rPr>
              <w:tab/>
            </w:r>
            <w:r w:rsidR="006606C4">
              <w:rPr>
                <w:noProof/>
                <w:webHidden/>
              </w:rPr>
              <w:fldChar w:fldCharType="begin"/>
            </w:r>
            <w:r w:rsidR="006606C4">
              <w:rPr>
                <w:noProof/>
                <w:webHidden/>
              </w:rPr>
              <w:instrText xml:space="preserve"> PAGEREF _Toc315029968 \h </w:instrText>
            </w:r>
            <w:r w:rsidR="006606C4">
              <w:rPr>
                <w:noProof/>
                <w:webHidden/>
              </w:rPr>
            </w:r>
            <w:r w:rsidR="006606C4">
              <w:rPr>
                <w:noProof/>
                <w:webHidden/>
              </w:rPr>
              <w:fldChar w:fldCharType="separate"/>
            </w:r>
            <w:r w:rsidR="006606C4">
              <w:rPr>
                <w:noProof/>
                <w:webHidden/>
              </w:rPr>
              <w:t>3</w:t>
            </w:r>
            <w:r w:rsidR="006606C4">
              <w:rPr>
                <w:noProof/>
                <w:webHidden/>
              </w:rPr>
              <w:fldChar w:fldCharType="end"/>
            </w:r>
          </w:hyperlink>
        </w:p>
        <w:p w:rsidR="006606C4" w:rsidRDefault="007018F6">
          <w:pPr>
            <w:pStyle w:val="TOC2"/>
            <w:tabs>
              <w:tab w:val="right" w:leader="dot" w:pos="9260"/>
            </w:tabs>
            <w:rPr>
              <w:rFonts w:asciiTheme="minorHAnsi" w:eastAsiaTheme="minorEastAsia" w:hAnsiTheme="minorHAnsi" w:cstheme="minorBidi"/>
              <w:noProof/>
              <w:color w:val="auto"/>
            </w:rPr>
          </w:pPr>
          <w:hyperlink w:anchor="_Toc315029969" w:history="1">
            <w:r w:rsidR="006606C4" w:rsidRPr="00230FC1">
              <w:rPr>
                <w:rStyle w:val="Hyperlink"/>
                <w:rFonts w:cstheme="minorHAnsi"/>
                <w:noProof/>
              </w:rPr>
              <w:t>2.1 Core:</w:t>
            </w:r>
            <w:r w:rsidR="006606C4">
              <w:rPr>
                <w:noProof/>
                <w:webHidden/>
              </w:rPr>
              <w:tab/>
            </w:r>
            <w:r w:rsidR="006606C4">
              <w:rPr>
                <w:noProof/>
                <w:webHidden/>
              </w:rPr>
              <w:fldChar w:fldCharType="begin"/>
            </w:r>
            <w:r w:rsidR="006606C4">
              <w:rPr>
                <w:noProof/>
                <w:webHidden/>
              </w:rPr>
              <w:instrText xml:space="preserve"> PAGEREF _Toc315029969 \h </w:instrText>
            </w:r>
            <w:r w:rsidR="006606C4">
              <w:rPr>
                <w:noProof/>
                <w:webHidden/>
              </w:rPr>
            </w:r>
            <w:r w:rsidR="006606C4">
              <w:rPr>
                <w:noProof/>
                <w:webHidden/>
              </w:rPr>
              <w:fldChar w:fldCharType="separate"/>
            </w:r>
            <w:r w:rsidR="006606C4">
              <w:rPr>
                <w:noProof/>
                <w:webHidden/>
              </w:rPr>
              <w:t>3</w:t>
            </w:r>
            <w:r w:rsidR="006606C4">
              <w:rPr>
                <w:noProof/>
                <w:webHidden/>
              </w:rPr>
              <w:fldChar w:fldCharType="end"/>
            </w:r>
          </w:hyperlink>
        </w:p>
        <w:p w:rsidR="006606C4" w:rsidRDefault="007018F6">
          <w:pPr>
            <w:pStyle w:val="TOC3"/>
            <w:tabs>
              <w:tab w:val="right" w:leader="dot" w:pos="9260"/>
            </w:tabs>
            <w:rPr>
              <w:rFonts w:asciiTheme="minorHAnsi" w:eastAsiaTheme="minorEastAsia" w:hAnsiTheme="minorHAnsi" w:cstheme="minorBidi"/>
              <w:noProof/>
              <w:color w:val="auto"/>
            </w:rPr>
          </w:pPr>
          <w:hyperlink w:anchor="_Toc315029970" w:history="1">
            <w:r w:rsidR="006606C4" w:rsidRPr="00230FC1">
              <w:rPr>
                <w:rStyle w:val="Hyperlink"/>
                <w:rFonts w:cstheme="minorHAnsi"/>
                <w:noProof/>
              </w:rPr>
              <w:t>2.1.1 Project Team Leader:</w:t>
            </w:r>
            <w:r w:rsidR="006606C4">
              <w:rPr>
                <w:noProof/>
                <w:webHidden/>
              </w:rPr>
              <w:tab/>
            </w:r>
            <w:r w:rsidR="006606C4">
              <w:rPr>
                <w:noProof/>
                <w:webHidden/>
              </w:rPr>
              <w:fldChar w:fldCharType="begin"/>
            </w:r>
            <w:r w:rsidR="006606C4">
              <w:rPr>
                <w:noProof/>
                <w:webHidden/>
              </w:rPr>
              <w:instrText xml:space="preserve"> PAGEREF _Toc315029970 \h </w:instrText>
            </w:r>
            <w:r w:rsidR="006606C4">
              <w:rPr>
                <w:noProof/>
                <w:webHidden/>
              </w:rPr>
            </w:r>
            <w:r w:rsidR="006606C4">
              <w:rPr>
                <w:noProof/>
                <w:webHidden/>
              </w:rPr>
              <w:fldChar w:fldCharType="separate"/>
            </w:r>
            <w:r w:rsidR="006606C4">
              <w:rPr>
                <w:noProof/>
                <w:webHidden/>
              </w:rPr>
              <w:t>3</w:t>
            </w:r>
            <w:r w:rsidR="006606C4">
              <w:rPr>
                <w:noProof/>
                <w:webHidden/>
              </w:rPr>
              <w:fldChar w:fldCharType="end"/>
            </w:r>
          </w:hyperlink>
        </w:p>
        <w:p w:rsidR="006606C4" w:rsidRDefault="007018F6">
          <w:pPr>
            <w:pStyle w:val="TOC3"/>
            <w:tabs>
              <w:tab w:val="right" w:leader="dot" w:pos="9260"/>
            </w:tabs>
            <w:rPr>
              <w:rFonts w:asciiTheme="minorHAnsi" w:eastAsiaTheme="minorEastAsia" w:hAnsiTheme="minorHAnsi" w:cstheme="minorBidi"/>
              <w:noProof/>
              <w:color w:val="auto"/>
            </w:rPr>
          </w:pPr>
          <w:hyperlink w:anchor="_Toc315029971" w:history="1">
            <w:r w:rsidR="006606C4" w:rsidRPr="00230FC1">
              <w:rPr>
                <w:rStyle w:val="Hyperlink"/>
                <w:rFonts w:cstheme="minorHAnsi"/>
                <w:noProof/>
              </w:rPr>
              <w:t>2.1.2 Project Group Members:</w:t>
            </w:r>
            <w:r w:rsidR="006606C4">
              <w:rPr>
                <w:noProof/>
                <w:webHidden/>
              </w:rPr>
              <w:tab/>
            </w:r>
            <w:r w:rsidR="006606C4">
              <w:rPr>
                <w:noProof/>
                <w:webHidden/>
              </w:rPr>
              <w:fldChar w:fldCharType="begin"/>
            </w:r>
            <w:r w:rsidR="006606C4">
              <w:rPr>
                <w:noProof/>
                <w:webHidden/>
              </w:rPr>
              <w:instrText xml:space="preserve"> PAGEREF _Toc315029971 \h </w:instrText>
            </w:r>
            <w:r w:rsidR="006606C4">
              <w:rPr>
                <w:noProof/>
                <w:webHidden/>
              </w:rPr>
            </w:r>
            <w:r w:rsidR="006606C4">
              <w:rPr>
                <w:noProof/>
                <w:webHidden/>
              </w:rPr>
              <w:fldChar w:fldCharType="separate"/>
            </w:r>
            <w:r w:rsidR="006606C4">
              <w:rPr>
                <w:noProof/>
                <w:webHidden/>
              </w:rPr>
              <w:t>3</w:t>
            </w:r>
            <w:r w:rsidR="006606C4">
              <w:rPr>
                <w:noProof/>
                <w:webHidden/>
              </w:rPr>
              <w:fldChar w:fldCharType="end"/>
            </w:r>
          </w:hyperlink>
        </w:p>
        <w:p w:rsidR="006606C4" w:rsidRDefault="007018F6">
          <w:pPr>
            <w:pStyle w:val="TOC3"/>
            <w:tabs>
              <w:tab w:val="right" w:leader="dot" w:pos="9260"/>
            </w:tabs>
            <w:rPr>
              <w:rFonts w:asciiTheme="minorHAnsi" w:eastAsiaTheme="minorEastAsia" w:hAnsiTheme="minorHAnsi" w:cstheme="minorBidi"/>
              <w:noProof/>
              <w:color w:val="auto"/>
            </w:rPr>
          </w:pPr>
          <w:hyperlink w:anchor="_Toc315029972" w:history="1">
            <w:r w:rsidR="006606C4" w:rsidRPr="00230FC1">
              <w:rPr>
                <w:rStyle w:val="Hyperlink"/>
                <w:rFonts w:cstheme="minorHAnsi"/>
                <w:noProof/>
              </w:rPr>
              <w:t>2.1.3 Client:</w:t>
            </w:r>
            <w:r w:rsidR="006606C4">
              <w:rPr>
                <w:noProof/>
                <w:webHidden/>
              </w:rPr>
              <w:tab/>
            </w:r>
            <w:r w:rsidR="006606C4">
              <w:rPr>
                <w:noProof/>
                <w:webHidden/>
              </w:rPr>
              <w:fldChar w:fldCharType="begin"/>
            </w:r>
            <w:r w:rsidR="006606C4">
              <w:rPr>
                <w:noProof/>
                <w:webHidden/>
              </w:rPr>
              <w:instrText xml:space="preserve"> PAGEREF _Toc315029972 \h </w:instrText>
            </w:r>
            <w:r w:rsidR="006606C4">
              <w:rPr>
                <w:noProof/>
                <w:webHidden/>
              </w:rPr>
            </w:r>
            <w:r w:rsidR="006606C4">
              <w:rPr>
                <w:noProof/>
                <w:webHidden/>
              </w:rPr>
              <w:fldChar w:fldCharType="separate"/>
            </w:r>
            <w:r w:rsidR="006606C4">
              <w:rPr>
                <w:noProof/>
                <w:webHidden/>
              </w:rPr>
              <w:t>3</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73" w:history="1">
            <w:r w:rsidR="006606C4" w:rsidRPr="00230FC1">
              <w:rPr>
                <w:rStyle w:val="Hyperlink"/>
                <w:rFonts w:cstheme="minorHAnsi"/>
                <w:noProof/>
              </w:rPr>
              <w:t>3.</w:t>
            </w:r>
            <w:r w:rsidR="006606C4">
              <w:rPr>
                <w:rFonts w:asciiTheme="minorHAnsi" w:eastAsiaTheme="minorEastAsia" w:hAnsiTheme="minorHAnsi" w:cstheme="minorBidi"/>
                <w:noProof/>
                <w:color w:val="auto"/>
              </w:rPr>
              <w:tab/>
            </w:r>
            <w:r w:rsidR="006606C4" w:rsidRPr="00230FC1">
              <w:rPr>
                <w:rStyle w:val="Hyperlink"/>
                <w:rFonts w:cstheme="minorHAnsi"/>
                <w:noProof/>
              </w:rPr>
              <w:t>Team Mission</w:t>
            </w:r>
            <w:r w:rsidR="006606C4">
              <w:rPr>
                <w:noProof/>
                <w:webHidden/>
              </w:rPr>
              <w:tab/>
            </w:r>
            <w:r w:rsidR="006606C4">
              <w:rPr>
                <w:noProof/>
                <w:webHidden/>
              </w:rPr>
              <w:fldChar w:fldCharType="begin"/>
            </w:r>
            <w:r w:rsidR="006606C4">
              <w:rPr>
                <w:noProof/>
                <w:webHidden/>
              </w:rPr>
              <w:instrText xml:space="preserve"> PAGEREF _Toc315029973 \h </w:instrText>
            </w:r>
            <w:r w:rsidR="006606C4">
              <w:rPr>
                <w:noProof/>
                <w:webHidden/>
              </w:rPr>
            </w:r>
            <w:r w:rsidR="006606C4">
              <w:rPr>
                <w:noProof/>
                <w:webHidden/>
              </w:rPr>
              <w:fldChar w:fldCharType="separate"/>
            </w:r>
            <w:r w:rsidR="006606C4">
              <w:rPr>
                <w:noProof/>
                <w:webHidden/>
              </w:rPr>
              <w:t>3</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74" w:history="1">
            <w:r w:rsidR="006606C4" w:rsidRPr="00230FC1">
              <w:rPr>
                <w:rStyle w:val="Hyperlink"/>
                <w:rFonts w:cstheme="minorHAnsi"/>
                <w:noProof/>
              </w:rPr>
              <w:t>4.</w:t>
            </w:r>
            <w:r w:rsidR="006606C4">
              <w:rPr>
                <w:rFonts w:asciiTheme="minorHAnsi" w:eastAsiaTheme="minorEastAsia" w:hAnsiTheme="minorHAnsi" w:cstheme="minorBidi"/>
                <w:noProof/>
                <w:color w:val="auto"/>
              </w:rPr>
              <w:tab/>
            </w:r>
            <w:r w:rsidR="006606C4" w:rsidRPr="00230FC1">
              <w:rPr>
                <w:rStyle w:val="Hyperlink"/>
                <w:rFonts w:cstheme="minorHAnsi"/>
                <w:noProof/>
              </w:rPr>
              <w:t>Goals and Objectives</w:t>
            </w:r>
            <w:r w:rsidR="006606C4">
              <w:rPr>
                <w:noProof/>
                <w:webHidden/>
              </w:rPr>
              <w:tab/>
            </w:r>
            <w:r w:rsidR="006606C4">
              <w:rPr>
                <w:noProof/>
                <w:webHidden/>
              </w:rPr>
              <w:fldChar w:fldCharType="begin"/>
            </w:r>
            <w:r w:rsidR="006606C4">
              <w:rPr>
                <w:noProof/>
                <w:webHidden/>
              </w:rPr>
              <w:instrText xml:space="preserve"> PAGEREF _Toc315029974 \h </w:instrText>
            </w:r>
            <w:r w:rsidR="006606C4">
              <w:rPr>
                <w:noProof/>
                <w:webHidden/>
              </w:rPr>
            </w:r>
            <w:r w:rsidR="006606C4">
              <w:rPr>
                <w:noProof/>
                <w:webHidden/>
              </w:rPr>
              <w:fldChar w:fldCharType="separate"/>
            </w:r>
            <w:r w:rsidR="006606C4">
              <w:rPr>
                <w:noProof/>
                <w:webHidden/>
              </w:rPr>
              <w:t>4</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75" w:history="1">
            <w:r w:rsidR="006606C4" w:rsidRPr="00230FC1">
              <w:rPr>
                <w:rStyle w:val="Hyperlink"/>
                <w:rFonts w:cstheme="minorHAnsi"/>
                <w:noProof/>
              </w:rPr>
              <w:t>5.</w:t>
            </w:r>
            <w:r w:rsidR="006606C4">
              <w:rPr>
                <w:rFonts w:asciiTheme="minorHAnsi" w:eastAsiaTheme="minorEastAsia" w:hAnsiTheme="minorHAnsi" w:cstheme="minorBidi"/>
                <w:noProof/>
                <w:color w:val="auto"/>
              </w:rPr>
              <w:tab/>
            </w:r>
            <w:r w:rsidR="006606C4" w:rsidRPr="00230FC1">
              <w:rPr>
                <w:rStyle w:val="Hyperlink"/>
                <w:rFonts w:cstheme="minorHAnsi"/>
                <w:noProof/>
              </w:rPr>
              <w:t>Measurement of objectives and process/ Success Metrics</w:t>
            </w:r>
            <w:r w:rsidR="006606C4">
              <w:rPr>
                <w:noProof/>
                <w:webHidden/>
              </w:rPr>
              <w:tab/>
            </w:r>
            <w:r w:rsidR="006606C4">
              <w:rPr>
                <w:noProof/>
                <w:webHidden/>
              </w:rPr>
              <w:fldChar w:fldCharType="begin"/>
            </w:r>
            <w:r w:rsidR="006606C4">
              <w:rPr>
                <w:noProof/>
                <w:webHidden/>
              </w:rPr>
              <w:instrText xml:space="preserve"> PAGEREF _Toc315029975 \h </w:instrText>
            </w:r>
            <w:r w:rsidR="006606C4">
              <w:rPr>
                <w:noProof/>
                <w:webHidden/>
              </w:rPr>
            </w:r>
            <w:r w:rsidR="006606C4">
              <w:rPr>
                <w:noProof/>
                <w:webHidden/>
              </w:rPr>
              <w:fldChar w:fldCharType="separate"/>
            </w:r>
            <w:r w:rsidR="006606C4">
              <w:rPr>
                <w:noProof/>
                <w:webHidden/>
              </w:rPr>
              <w:t>4</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76" w:history="1">
            <w:r w:rsidR="006606C4" w:rsidRPr="00230FC1">
              <w:rPr>
                <w:rStyle w:val="Hyperlink"/>
                <w:rFonts w:cstheme="minorHAnsi"/>
                <w:noProof/>
              </w:rPr>
              <w:t>6.</w:t>
            </w:r>
            <w:r w:rsidR="006606C4">
              <w:rPr>
                <w:rFonts w:asciiTheme="minorHAnsi" w:eastAsiaTheme="minorEastAsia" w:hAnsiTheme="minorHAnsi" w:cstheme="minorBidi"/>
                <w:noProof/>
                <w:color w:val="auto"/>
              </w:rPr>
              <w:tab/>
            </w:r>
            <w:r w:rsidR="006606C4" w:rsidRPr="00230FC1">
              <w:rPr>
                <w:rStyle w:val="Hyperlink"/>
                <w:rFonts w:cstheme="minorHAnsi"/>
                <w:noProof/>
              </w:rPr>
              <w:t>Authority or boundary conditions (empowerment)</w:t>
            </w:r>
            <w:r w:rsidR="006606C4">
              <w:rPr>
                <w:noProof/>
                <w:webHidden/>
              </w:rPr>
              <w:tab/>
            </w:r>
            <w:r w:rsidR="006606C4">
              <w:rPr>
                <w:noProof/>
                <w:webHidden/>
              </w:rPr>
              <w:fldChar w:fldCharType="begin"/>
            </w:r>
            <w:r w:rsidR="006606C4">
              <w:rPr>
                <w:noProof/>
                <w:webHidden/>
              </w:rPr>
              <w:instrText xml:space="preserve"> PAGEREF _Toc315029976 \h </w:instrText>
            </w:r>
            <w:r w:rsidR="006606C4">
              <w:rPr>
                <w:noProof/>
                <w:webHidden/>
              </w:rPr>
            </w:r>
            <w:r w:rsidR="006606C4">
              <w:rPr>
                <w:noProof/>
                <w:webHidden/>
              </w:rPr>
              <w:fldChar w:fldCharType="separate"/>
            </w:r>
            <w:r w:rsidR="006606C4">
              <w:rPr>
                <w:noProof/>
                <w:webHidden/>
              </w:rPr>
              <w:t>4</w:t>
            </w:r>
            <w:r w:rsidR="006606C4">
              <w:rPr>
                <w:noProof/>
                <w:webHidden/>
              </w:rPr>
              <w:fldChar w:fldCharType="end"/>
            </w:r>
          </w:hyperlink>
        </w:p>
        <w:p w:rsidR="006606C4" w:rsidRDefault="007018F6">
          <w:pPr>
            <w:pStyle w:val="TOC2"/>
            <w:tabs>
              <w:tab w:val="left" w:pos="880"/>
              <w:tab w:val="right" w:leader="dot" w:pos="9260"/>
            </w:tabs>
            <w:rPr>
              <w:rFonts w:asciiTheme="minorHAnsi" w:eastAsiaTheme="minorEastAsia" w:hAnsiTheme="minorHAnsi" w:cstheme="minorBidi"/>
              <w:noProof/>
              <w:color w:val="auto"/>
            </w:rPr>
          </w:pPr>
          <w:hyperlink w:anchor="_Toc315029977" w:history="1">
            <w:r w:rsidR="006606C4" w:rsidRPr="00230FC1">
              <w:rPr>
                <w:rStyle w:val="Hyperlink"/>
                <w:rFonts w:cstheme="minorHAnsi"/>
                <w:noProof/>
              </w:rPr>
              <w:t>6.1</w:t>
            </w:r>
            <w:r w:rsidR="006606C4">
              <w:rPr>
                <w:rFonts w:asciiTheme="minorHAnsi" w:eastAsiaTheme="minorEastAsia" w:hAnsiTheme="minorHAnsi" w:cstheme="minorBidi"/>
                <w:noProof/>
                <w:color w:val="auto"/>
              </w:rPr>
              <w:tab/>
            </w:r>
            <w:r w:rsidR="006606C4" w:rsidRPr="00230FC1">
              <w:rPr>
                <w:rStyle w:val="Hyperlink"/>
                <w:rFonts w:cstheme="minorHAnsi"/>
                <w:noProof/>
              </w:rPr>
              <w:t>Resources available/needed</w:t>
            </w:r>
            <w:r w:rsidR="006606C4">
              <w:rPr>
                <w:noProof/>
                <w:webHidden/>
              </w:rPr>
              <w:tab/>
            </w:r>
            <w:r w:rsidR="006606C4">
              <w:rPr>
                <w:noProof/>
                <w:webHidden/>
              </w:rPr>
              <w:fldChar w:fldCharType="begin"/>
            </w:r>
            <w:r w:rsidR="006606C4">
              <w:rPr>
                <w:noProof/>
                <w:webHidden/>
              </w:rPr>
              <w:instrText xml:space="preserve"> PAGEREF _Toc315029977 \h </w:instrText>
            </w:r>
            <w:r w:rsidR="006606C4">
              <w:rPr>
                <w:noProof/>
                <w:webHidden/>
              </w:rPr>
            </w:r>
            <w:r w:rsidR="006606C4">
              <w:rPr>
                <w:noProof/>
                <w:webHidden/>
              </w:rPr>
              <w:fldChar w:fldCharType="separate"/>
            </w:r>
            <w:r w:rsidR="006606C4">
              <w:rPr>
                <w:noProof/>
                <w:webHidden/>
              </w:rPr>
              <w:t>4</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78" w:history="1">
            <w:r w:rsidR="006606C4" w:rsidRPr="00230FC1">
              <w:rPr>
                <w:rStyle w:val="Hyperlink"/>
                <w:rFonts w:cstheme="minorHAnsi"/>
                <w:noProof/>
              </w:rPr>
              <w:t>7.</w:t>
            </w:r>
            <w:r w:rsidR="006606C4">
              <w:rPr>
                <w:rFonts w:asciiTheme="minorHAnsi" w:eastAsiaTheme="minorEastAsia" w:hAnsiTheme="minorHAnsi" w:cstheme="minorBidi"/>
                <w:noProof/>
                <w:color w:val="auto"/>
              </w:rPr>
              <w:tab/>
            </w:r>
            <w:r w:rsidR="006606C4" w:rsidRPr="00230FC1">
              <w:rPr>
                <w:rStyle w:val="Hyperlink"/>
                <w:rFonts w:cstheme="minorHAnsi"/>
                <w:noProof/>
              </w:rPr>
              <w:t>Timeline</w:t>
            </w:r>
            <w:r w:rsidR="006606C4">
              <w:rPr>
                <w:noProof/>
                <w:webHidden/>
              </w:rPr>
              <w:tab/>
            </w:r>
            <w:r w:rsidR="006606C4">
              <w:rPr>
                <w:noProof/>
                <w:webHidden/>
              </w:rPr>
              <w:fldChar w:fldCharType="begin"/>
            </w:r>
            <w:r w:rsidR="006606C4">
              <w:rPr>
                <w:noProof/>
                <w:webHidden/>
              </w:rPr>
              <w:instrText xml:space="preserve"> PAGEREF _Toc315029978 \h </w:instrText>
            </w:r>
            <w:r w:rsidR="006606C4">
              <w:rPr>
                <w:noProof/>
                <w:webHidden/>
              </w:rPr>
            </w:r>
            <w:r w:rsidR="006606C4">
              <w:rPr>
                <w:noProof/>
                <w:webHidden/>
              </w:rPr>
              <w:fldChar w:fldCharType="separate"/>
            </w:r>
            <w:r w:rsidR="006606C4">
              <w:rPr>
                <w:noProof/>
                <w:webHidden/>
              </w:rPr>
              <w:t>5</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79" w:history="1">
            <w:r w:rsidR="006606C4" w:rsidRPr="00230FC1">
              <w:rPr>
                <w:rStyle w:val="Hyperlink"/>
                <w:rFonts w:cstheme="minorHAnsi"/>
                <w:noProof/>
              </w:rPr>
              <w:t>8.</w:t>
            </w:r>
            <w:r w:rsidR="006606C4">
              <w:rPr>
                <w:rFonts w:asciiTheme="minorHAnsi" w:eastAsiaTheme="minorEastAsia" w:hAnsiTheme="minorHAnsi" w:cstheme="minorBidi"/>
                <w:noProof/>
                <w:color w:val="auto"/>
              </w:rPr>
              <w:tab/>
            </w:r>
            <w:r w:rsidR="006606C4" w:rsidRPr="00230FC1">
              <w:rPr>
                <w:rStyle w:val="Hyperlink"/>
                <w:rFonts w:cstheme="minorHAnsi"/>
                <w:noProof/>
              </w:rPr>
              <w:t>Team Operations</w:t>
            </w:r>
            <w:r w:rsidR="006606C4">
              <w:rPr>
                <w:noProof/>
                <w:webHidden/>
              </w:rPr>
              <w:tab/>
            </w:r>
            <w:r w:rsidR="006606C4">
              <w:rPr>
                <w:noProof/>
                <w:webHidden/>
              </w:rPr>
              <w:fldChar w:fldCharType="begin"/>
            </w:r>
            <w:r w:rsidR="006606C4">
              <w:rPr>
                <w:noProof/>
                <w:webHidden/>
              </w:rPr>
              <w:instrText xml:space="preserve"> PAGEREF _Toc315029979 \h </w:instrText>
            </w:r>
            <w:r w:rsidR="006606C4">
              <w:rPr>
                <w:noProof/>
                <w:webHidden/>
              </w:rPr>
            </w:r>
            <w:r w:rsidR="006606C4">
              <w:rPr>
                <w:noProof/>
                <w:webHidden/>
              </w:rPr>
              <w:fldChar w:fldCharType="separate"/>
            </w:r>
            <w:r w:rsidR="006606C4">
              <w:rPr>
                <w:noProof/>
                <w:webHidden/>
              </w:rPr>
              <w:t>6</w:t>
            </w:r>
            <w:r w:rsidR="006606C4">
              <w:rPr>
                <w:noProof/>
                <w:webHidden/>
              </w:rPr>
              <w:fldChar w:fldCharType="end"/>
            </w:r>
          </w:hyperlink>
        </w:p>
        <w:p w:rsidR="006606C4" w:rsidRDefault="007018F6">
          <w:pPr>
            <w:pStyle w:val="TOC1"/>
            <w:tabs>
              <w:tab w:val="left" w:pos="440"/>
              <w:tab w:val="right" w:leader="dot" w:pos="9260"/>
            </w:tabs>
            <w:rPr>
              <w:rFonts w:asciiTheme="minorHAnsi" w:eastAsiaTheme="minorEastAsia" w:hAnsiTheme="minorHAnsi" w:cstheme="minorBidi"/>
              <w:noProof/>
              <w:color w:val="auto"/>
            </w:rPr>
          </w:pPr>
          <w:hyperlink w:anchor="_Toc315029980" w:history="1">
            <w:r w:rsidR="006606C4" w:rsidRPr="00230FC1">
              <w:rPr>
                <w:rStyle w:val="Hyperlink"/>
                <w:rFonts w:cstheme="minorHAnsi"/>
                <w:noProof/>
              </w:rPr>
              <w:t>9.</w:t>
            </w:r>
            <w:r w:rsidR="006606C4">
              <w:rPr>
                <w:rFonts w:asciiTheme="minorHAnsi" w:eastAsiaTheme="minorEastAsia" w:hAnsiTheme="minorHAnsi" w:cstheme="minorBidi"/>
                <w:noProof/>
                <w:color w:val="auto"/>
              </w:rPr>
              <w:tab/>
            </w:r>
            <w:r w:rsidR="006606C4" w:rsidRPr="00230FC1">
              <w:rPr>
                <w:rStyle w:val="Hyperlink"/>
                <w:rFonts w:cstheme="minorHAnsi"/>
                <w:noProof/>
              </w:rPr>
              <w:t>Special Issues</w:t>
            </w:r>
            <w:r w:rsidR="006606C4">
              <w:rPr>
                <w:noProof/>
                <w:webHidden/>
              </w:rPr>
              <w:tab/>
            </w:r>
            <w:r w:rsidR="006606C4">
              <w:rPr>
                <w:noProof/>
                <w:webHidden/>
              </w:rPr>
              <w:fldChar w:fldCharType="begin"/>
            </w:r>
            <w:r w:rsidR="006606C4">
              <w:rPr>
                <w:noProof/>
                <w:webHidden/>
              </w:rPr>
              <w:instrText xml:space="preserve"> PAGEREF _Toc315029980 \h </w:instrText>
            </w:r>
            <w:r w:rsidR="006606C4">
              <w:rPr>
                <w:noProof/>
                <w:webHidden/>
              </w:rPr>
            </w:r>
            <w:r w:rsidR="006606C4">
              <w:rPr>
                <w:noProof/>
                <w:webHidden/>
              </w:rPr>
              <w:fldChar w:fldCharType="separate"/>
            </w:r>
            <w:r w:rsidR="006606C4">
              <w:rPr>
                <w:noProof/>
                <w:webHidden/>
              </w:rPr>
              <w:t>6</w:t>
            </w:r>
            <w:r w:rsidR="006606C4">
              <w:rPr>
                <w:noProof/>
                <w:webHidden/>
              </w:rPr>
              <w:fldChar w:fldCharType="end"/>
            </w:r>
          </w:hyperlink>
        </w:p>
        <w:p w:rsidR="006606C4" w:rsidRDefault="007018F6">
          <w:pPr>
            <w:pStyle w:val="TOC2"/>
            <w:tabs>
              <w:tab w:val="right" w:leader="dot" w:pos="9260"/>
            </w:tabs>
            <w:rPr>
              <w:rFonts w:asciiTheme="minorHAnsi" w:eastAsiaTheme="minorEastAsia" w:hAnsiTheme="minorHAnsi" w:cstheme="minorBidi"/>
              <w:noProof/>
              <w:color w:val="auto"/>
            </w:rPr>
          </w:pPr>
          <w:hyperlink w:anchor="_Toc315029981" w:history="1">
            <w:r w:rsidR="006606C4" w:rsidRPr="00230FC1">
              <w:rPr>
                <w:rStyle w:val="Hyperlink"/>
                <w:rFonts w:cstheme="minorHAnsi"/>
                <w:noProof/>
              </w:rPr>
              <w:t>9.1 Outstanding Issues</w:t>
            </w:r>
            <w:r w:rsidR="006606C4">
              <w:rPr>
                <w:noProof/>
                <w:webHidden/>
              </w:rPr>
              <w:tab/>
            </w:r>
            <w:r w:rsidR="006606C4">
              <w:rPr>
                <w:noProof/>
                <w:webHidden/>
              </w:rPr>
              <w:fldChar w:fldCharType="begin"/>
            </w:r>
            <w:r w:rsidR="006606C4">
              <w:rPr>
                <w:noProof/>
                <w:webHidden/>
              </w:rPr>
              <w:instrText xml:space="preserve"> PAGEREF _Toc315029981 \h </w:instrText>
            </w:r>
            <w:r w:rsidR="006606C4">
              <w:rPr>
                <w:noProof/>
                <w:webHidden/>
              </w:rPr>
            </w:r>
            <w:r w:rsidR="006606C4">
              <w:rPr>
                <w:noProof/>
                <w:webHidden/>
              </w:rPr>
              <w:fldChar w:fldCharType="separate"/>
            </w:r>
            <w:r w:rsidR="006606C4">
              <w:rPr>
                <w:noProof/>
                <w:webHidden/>
              </w:rPr>
              <w:t>6</w:t>
            </w:r>
            <w:r w:rsidR="006606C4">
              <w:rPr>
                <w:noProof/>
                <w:webHidden/>
              </w:rPr>
              <w:fldChar w:fldCharType="end"/>
            </w:r>
          </w:hyperlink>
        </w:p>
        <w:p w:rsidR="006606C4" w:rsidRDefault="007018F6">
          <w:pPr>
            <w:pStyle w:val="TOC1"/>
            <w:tabs>
              <w:tab w:val="left" w:pos="660"/>
              <w:tab w:val="right" w:leader="dot" w:pos="9260"/>
            </w:tabs>
            <w:rPr>
              <w:rFonts w:asciiTheme="minorHAnsi" w:eastAsiaTheme="minorEastAsia" w:hAnsiTheme="minorHAnsi" w:cstheme="minorBidi"/>
              <w:noProof/>
              <w:color w:val="auto"/>
            </w:rPr>
          </w:pPr>
          <w:hyperlink w:anchor="_Toc315029982" w:history="1">
            <w:r w:rsidR="006606C4" w:rsidRPr="00230FC1">
              <w:rPr>
                <w:rStyle w:val="Hyperlink"/>
                <w:rFonts w:cstheme="minorHAnsi"/>
                <w:noProof/>
              </w:rPr>
              <w:t>10.</w:t>
            </w:r>
            <w:r w:rsidR="006606C4">
              <w:rPr>
                <w:rFonts w:asciiTheme="minorHAnsi" w:eastAsiaTheme="minorEastAsia" w:hAnsiTheme="minorHAnsi" w:cstheme="minorBidi"/>
                <w:noProof/>
                <w:color w:val="auto"/>
              </w:rPr>
              <w:tab/>
            </w:r>
            <w:r w:rsidR="006606C4" w:rsidRPr="00230FC1">
              <w:rPr>
                <w:rStyle w:val="Hyperlink"/>
                <w:rFonts w:cstheme="minorHAnsi"/>
                <w:noProof/>
              </w:rPr>
              <w:t>Commitment to the Charter</w:t>
            </w:r>
            <w:r w:rsidR="006606C4">
              <w:rPr>
                <w:noProof/>
                <w:webHidden/>
              </w:rPr>
              <w:tab/>
            </w:r>
            <w:r w:rsidR="006606C4">
              <w:rPr>
                <w:noProof/>
                <w:webHidden/>
              </w:rPr>
              <w:fldChar w:fldCharType="begin"/>
            </w:r>
            <w:r w:rsidR="006606C4">
              <w:rPr>
                <w:noProof/>
                <w:webHidden/>
              </w:rPr>
              <w:instrText xml:space="preserve"> PAGEREF _Toc315029982 \h </w:instrText>
            </w:r>
            <w:r w:rsidR="006606C4">
              <w:rPr>
                <w:noProof/>
                <w:webHidden/>
              </w:rPr>
            </w:r>
            <w:r w:rsidR="006606C4">
              <w:rPr>
                <w:noProof/>
                <w:webHidden/>
              </w:rPr>
              <w:fldChar w:fldCharType="separate"/>
            </w:r>
            <w:r w:rsidR="006606C4">
              <w:rPr>
                <w:noProof/>
                <w:webHidden/>
              </w:rPr>
              <w:t>7</w:t>
            </w:r>
            <w:r w:rsidR="006606C4">
              <w:rPr>
                <w:noProof/>
                <w:webHidden/>
              </w:rPr>
              <w:fldChar w:fldCharType="end"/>
            </w:r>
          </w:hyperlink>
        </w:p>
        <w:p w:rsidR="006606C4" w:rsidRDefault="007018F6">
          <w:pPr>
            <w:pStyle w:val="TOC2"/>
            <w:tabs>
              <w:tab w:val="right" w:leader="dot" w:pos="9260"/>
            </w:tabs>
            <w:rPr>
              <w:rFonts w:asciiTheme="minorHAnsi" w:eastAsiaTheme="minorEastAsia" w:hAnsiTheme="minorHAnsi" w:cstheme="minorBidi"/>
              <w:noProof/>
              <w:color w:val="auto"/>
            </w:rPr>
          </w:pPr>
          <w:hyperlink w:anchor="_Toc315029983" w:history="1">
            <w:r w:rsidR="006606C4" w:rsidRPr="00230FC1">
              <w:rPr>
                <w:rStyle w:val="Hyperlink"/>
                <w:rFonts w:cstheme="minorHAnsi"/>
                <w:noProof/>
              </w:rPr>
              <w:t>10.1 Charter Approval Page</w:t>
            </w:r>
            <w:r w:rsidR="006606C4">
              <w:rPr>
                <w:noProof/>
                <w:webHidden/>
              </w:rPr>
              <w:tab/>
            </w:r>
            <w:r w:rsidR="006606C4">
              <w:rPr>
                <w:noProof/>
                <w:webHidden/>
              </w:rPr>
              <w:fldChar w:fldCharType="begin"/>
            </w:r>
            <w:r w:rsidR="006606C4">
              <w:rPr>
                <w:noProof/>
                <w:webHidden/>
              </w:rPr>
              <w:instrText xml:space="preserve"> PAGEREF _Toc315029983 \h </w:instrText>
            </w:r>
            <w:r w:rsidR="006606C4">
              <w:rPr>
                <w:noProof/>
                <w:webHidden/>
              </w:rPr>
            </w:r>
            <w:r w:rsidR="006606C4">
              <w:rPr>
                <w:noProof/>
                <w:webHidden/>
              </w:rPr>
              <w:fldChar w:fldCharType="separate"/>
            </w:r>
            <w:r w:rsidR="006606C4">
              <w:rPr>
                <w:noProof/>
                <w:webHidden/>
              </w:rPr>
              <w:t>8</w:t>
            </w:r>
            <w:r w:rsidR="006606C4">
              <w:rPr>
                <w:noProof/>
                <w:webHidden/>
              </w:rPr>
              <w:fldChar w:fldCharType="end"/>
            </w:r>
          </w:hyperlink>
        </w:p>
        <w:p w:rsidR="001272A1" w:rsidRPr="008B3963" w:rsidRDefault="001272A1" w:rsidP="001272A1">
          <w:pPr>
            <w:rPr>
              <w:rFonts w:asciiTheme="minorHAnsi" w:hAnsiTheme="minorHAnsi" w:cstheme="minorHAnsi"/>
            </w:rPr>
          </w:pPr>
          <w:r w:rsidRPr="008B3963">
            <w:rPr>
              <w:rFonts w:asciiTheme="minorHAnsi" w:hAnsiTheme="minorHAnsi" w:cstheme="minorHAnsi"/>
              <w:b/>
              <w:bCs/>
              <w:noProof/>
            </w:rPr>
            <w:fldChar w:fldCharType="end"/>
          </w:r>
        </w:p>
      </w:sdtContent>
    </w:sdt>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1272A1" w:rsidP="001272A1">
      <w:pPr>
        <w:spacing w:line="240" w:lineRule="auto"/>
        <w:rPr>
          <w:rFonts w:asciiTheme="minorHAnsi" w:hAnsiTheme="minorHAnsi" w:cstheme="minorHAnsi"/>
        </w:rPr>
      </w:pPr>
    </w:p>
    <w:p w:rsidR="001272A1" w:rsidRPr="008B3963" w:rsidRDefault="00217DB7" w:rsidP="001272A1">
      <w:pPr>
        <w:pStyle w:val="Heading1"/>
        <w:numPr>
          <w:ilvl w:val="0"/>
          <w:numId w:val="7"/>
        </w:numPr>
        <w:ind w:left="360"/>
        <w:rPr>
          <w:rFonts w:asciiTheme="minorHAnsi" w:hAnsiTheme="minorHAnsi" w:cstheme="minorHAnsi"/>
        </w:rPr>
      </w:pPr>
      <w:bookmarkStart w:id="0" w:name="_Toc315029967"/>
      <w:r>
        <w:rPr>
          <w:rFonts w:asciiTheme="minorHAnsi" w:hAnsiTheme="minorHAnsi" w:cstheme="minorHAnsi"/>
        </w:rPr>
        <w:t>P</w:t>
      </w:r>
      <w:r w:rsidR="001272A1" w:rsidRPr="008B3963">
        <w:rPr>
          <w:rFonts w:asciiTheme="minorHAnsi" w:hAnsiTheme="minorHAnsi" w:cstheme="minorHAnsi"/>
        </w:rPr>
        <w:t>urpose</w:t>
      </w:r>
      <w:bookmarkEnd w:id="0"/>
    </w:p>
    <w:p w:rsidR="001272A1" w:rsidRPr="008B3963" w:rsidRDefault="001272A1" w:rsidP="001272A1">
      <w:pPr>
        <w:rPr>
          <w:rFonts w:asciiTheme="minorHAnsi" w:hAnsiTheme="minorHAnsi" w:cstheme="minorHAnsi"/>
        </w:rPr>
      </w:pPr>
      <w:r w:rsidRPr="008B3963">
        <w:rPr>
          <w:rFonts w:asciiTheme="minorHAnsi" w:hAnsiTheme="minorHAnsi" w:cstheme="minorHAnsi"/>
        </w:rPr>
        <w:t>The purpose of this charter to remind the team of the ultimate goal made for this project.  Successful delivery of a product negotiated with The Alpha Development Team and it their Client.</w:t>
      </w:r>
    </w:p>
    <w:p w:rsidR="001272A1" w:rsidRPr="008B3963" w:rsidRDefault="001272A1" w:rsidP="001272A1">
      <w:pPr>
        <w:pStyle w:val="Heading1"/>
        <w:numPr>
          <w:ilvl w:val="0"/>
          <w:numId w:val="7"/>
        </w:numPr>
        <w:ind w:left="360"/>
        <w:rPr>
          <w:rFonts w:asciiTheme="minorHAnsi" w:hAnsiTheme="minorHAnsi" w:cstheme="minorHAnsi"/>
        </w:rPr>
      </w:pPr>
      <w:bookmarkStart w:id="1" w:name="_Toc315029968"/>
      <w:r w:rsidRPr="008B3963">
        <w:rPr>
          <w:rFonts w:asciiTheme="minorHAnsi" w:hAnsiTheme="minorHAnsi" w:cstheme="minorHAnsi"/>
        </w:rPr>
        <w:t>Team Composition and roles</w:t>
      </w:r>
      <w:bookmarkEnd w:id="1"/>
    </w:p>
    <w:p w:rsidR="001272A1" w:rsidRPr="008B3963" w:rsidRDefault="001272A1" w:rsidP="001272A1">
      <w:pPr>
        <w:pStyle w:val="Heading2"/>
        <w:rPr>
          <w:rFonts w:asciiTheme="minorHAnsi" w:hAnsiTheme="minorHAnsi" w:cstheme="minorHAnsi"/>
        </w:rPr>
      </w:pPr>
      <w:bookmarkStart w:id="2" w:name="_Toc315029969"/>
      <w:r w:rsidRPr="008B3963">
        <w:rPr>
          <w:rFonts w:asciiTheme="minorHAnsi" w:hAnsiTheme="minorHAnsi" w:cstheme="minorHAnsi"/>
        </w:rPr>
        <w:t>2.1 Core:</w:t>
      </w:r>
      <w:bookmarkEnd w:id="2"/>
    </w:p>
    <w:p w:rsidR="001272A1" w:rsidRPr="008B3963" w:rsidRDefault="001272A1" w:rsidP="001272A1">
      <w:pPr>
        <w:pStyle w:val="Heading3"/>
        <w:rPr>
          <w:rFonts w:asciiTheme="minorHAnsi" w:hAnsiTheme="minorHAnsi" w:cstheme="minorHAnsi"/>
        </w:rPr>
      </w:pPr>
      <w:bookmarkStart w:id="3" w:name="_Toc315029970"/>
      <w:r w:rsidRPr="008B3963">
        <w:rPr>
          <w:rFonts w:asciiTheme="minorHAnsi" w:hAnsiTheme="minorHAnsi" w:cstheme="minorHAnsi"/>
        </w:rPr>
        <w:t>2.1.1 Project Team Leader:</w:t>
      </w:r>
      <w:bookmarkEnd w:id="3"/>
    </w:p>
    <w:p w:rsidR="001272A1" w:rsidRPr="008B3963" w:rsidRDefault="001272A1" w:rsidP="001272A1">
      <w:pPr>
        <w:rPr>
          <w:rFonts w:asciiTheme="minorHAnsi" w:hAnsiTheme="minorHAnsi" w:cstheme="minorHAnsi"/>
        </w:rPr>
      </w:pPr>
      <w:r w:rsidRPr="008B3963">
        <w:rPr>
          <w:rFonts w:asciiTheme="minorHAnsi" w:hAnsiTheme="minorHAnsi" w:cstheme="minorHAnsi"/>
        </w:rPr>
        <w:t xml:space="preserve">Hussain </w:t>
      </w:r>
      <w:proofErr w:type="spellStart"/>
      <w:r w:rsidRPr="008B3963">
        <w:rPr>
          <w:rFonts w:asciiTheme="minorHAnsi" w:hAnsiTheme="minorHAnsi" w:cstheme="minorHAnsi"/>
        </w:rPr>
        <w:t>Farbotko</w:t>
      </w:r>
      <w:proofErr w:type="spellEnd"/>
      <w:r w:rsidRPr="008B3963">
        <w:rPr>
          <w:rFonts w:asciiTheme="minorHAnsi" w:hAnsiTheme="minorHAnsi" w:cstheme="minorHAnsi"/>
        </w:rPr>
        <w:t xml:space="preserve"> </w:t>
      </w:r>
      <w:proofErr w:type="spellStart"/>
      <w:r w:rsidRPr="008B3963">
        <w:rPr>
          <w:rFonts w:asciiTheme="minorHAnsi" w:hAnsiTheme="minorHAnsi" w:cstheme="minorHAnsi"/>
        </w:rPr>
        <w:t>Merabaksh</w:t>
      </w:r>
      <w:proofErr w:type="spellEnd"/>
    </w:p>
    <w:p w:rsidR="001272A1" w:rsidRPr="008B3963" w:rsidRDefault="007018F6" w:rsidP="001272A1">
      <w:pPr>
        <w:rPr>
          <w:rFonts w:asciiTheme="minorHAnsi" w:hAnsiTheme="minorHAnsi" w:cstheme="minorHAnsi"/>
        </w:rPr>
      </w:pPr>
      <w:hyperlink r:id="rId9" w:history="1">
        <w:r w:rsidR="001272A1" w:rsidRPr="008B3963">
          <w:rPr>
            <w:rFonts w:asciiTheme="minorHAnsi" w:hAnsiTheme="minorHAnsi" w:cstheme="minorHAnsi"/>
            <w:color w:val="000099"/>
            <w:u w:val="single"/>
          </w:rPr>
          <w:t>hmerabaksh</w:t>
        </w:r>
      </w:hyperlink>
      <w:hyperlink r:id="rId10" w:history="1">
        <w:r w:rsidR="001272A1" w:rsidRPr="008B3963">
          <w:rPr>
            <w:rFonts w:asciiTheme="minorHAnsi" w:hAnsiTheme="minorHAnsi" w:cstheme="minorHAnsi"/>
            <w:color w:val="000099"/>
            <w:u w:val="single"/>
          </w:rPr>
          <w:t>@</w:t>
        </w:r>
      </w:hyperlink>
      <w:hyperlink r:id="rId11" w:history="1">
        <w:r w:rsidR="001272A1" w:rsidRPr="008B3963">
          <w:rPr>
            <w:rFonts w:asciiTheme="minorHAnsi" w:hAnsiTheme="minorHAnsi" w:cstheme="minorHAnsi"/>
            <w:color w:val="000099"/>
            <w:u w:val="single"/>
          </w:rPr>
          <w:t>gmail</w:t>
        </w:r>
      </w:hyperlink>
      <w:hyperlink r:id="rId12" w:history="1">
        <w:r w:rsidR="001272A1" w:rsidRPr="008B3963">
          <w:rPr>
            <w:rFonts w:asciiTheme="minorHAnsi" w:hAnsiTheme="minorHAnsi" w:cstheme="minorHAnsi"/>
            <w:color w:val="000099"/>
            <w:u w:val="single"/>
          </w:rPr>
          <w:t>.</w:t>
        </w:r>
      </w:hyperlink>
      <w:hyperlink r:id="rId13" w:history="1">
        <w:proofErr w:type="gramStart"/>
        <w:r w:rsidR="001272A1" w:rsidRPr="008B3963">
          <w:rPr>
            <w:rFonts w:asciiTheme="minorHAnsi" w:hAnsiTheme="minorHAnsi" w:cstheme="minorHAnsi"/>
            <w:color w:val="000099"/>
            <w:u w:val="single"/>
          </w:rPr>
          <w:t>com</w:t>
        </w:r>
        <w:proofErr w:type="gramEnd"/>
      </w:hyperlink>
    </w:p>
    <w:p w:rsidR="001272A1" w:rsidRPr="008B3963" w:rsidRDefault="001272A1" w:rsidP="001272A1">
      <w:pPr>
        <w:rPr>
          <w:rFonts w:asciiTheme="minorHAnsi" w:hAnsiTheme="minorHAnsi" w:cstheme="minorHAnsi"/>
        </w:rPr>
      </w:pPr>
      <w:r w:rsidRPr="008B3963">
        <w:rPr>
          <w:rFonts w:asciiTheme="minorHAnsi" w:hAnsiTheme="minorHAnsi" w:cstheme="minorHAnsi"/>
        </w:rPr>
        <w:t>Project Leader</w:t>
      </w:r>
    </w:p>
    <w:p w:rsidR="001272A1" w:rsidRPr="008B3963" w:rsidRDefault="001272A1" w:rsidP="001272A1">
      <w:pPr>
        <w:pStyle w:val="Heading3"/>
        <w:rPr>
          <w:rFonts w:asciiTheme="minorHAnsi" w:hAnsiTheme="minorHAnsi" w:cstheme="minorHAnsi"/>
        </w:rPr>
      </w:pPr>
      <w:bookmarkStart w:id="4" w:name="_Toc315029971"/>
      <w:r w:rsidRPr="008B3963">
        <w:rPr>
          <w:rFonts w:asciiTheme="minorHAnsi" w:hAnsiTheme="minorHAnsi" w:cstheme="minorHAnsi"/>
        </w:rPr>
        <w:t>2.1.2 Project Group Members:</w:t>
      </w:r>
      <w:bookmarkEnd w:id="4"/>
    </w:p>
    <w:tbl>
      <w:tblPr>
        <w:tblStyle w:val="MediumGrid1-Accent1"/>
        <w:tblW w:w="0" w:type="auto"/>
        <w:tblLook w:val="04A0" w:firstRow="1" w:lastRow="0" w:firstColumn="1" w:lastColumn="0" w:noHBand="0" w:noVBand="1"/>
      </w:tblPr>
      <w:tblGrid>
        <w:gridCol w:w="4743"/>
        <w:gridCol w:w="4743"/>
      </w:tblGrid>
      <w:tr w:rsidR="001272A1" w:rsidRPr="008B3963" w:rsidTr="00127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rsidR="001272A1" w:rsidRPr="008B3963" w:rsidRDefault="001272A1" w:rsidP="001272A1">
            <w:pPr>
              <w:spacing w:line="276" w:lineRule="auto"/>
              <w:jc w:val="both"/>
              <w:rPr>
                <w:rFonts w:asciiTheme="minorHAnsi" w:hAnsiTheme="minorHAnsi" w:cstheme="minorHAnsi"/>
                <w:b w:val="0"/>
              </w:rPr>
            </w:pPr>
            <w:r w:rsidRPr="008B3963">
              <w:rPr>
                <w:rFonts w:asciiTheme="minorHAnsi" w:hAnsiTheme="minorHAnsi" w:cstheme="minorHAnsi"/>
                <w:b w:val="0"/>
              </w:rPr>
              <w:t xml:space="preserve">Nicolas </w:t>
            </w:r>
            <w:proofErr w:type="spellStart"/>
            <w:r w:rsidRPr="008B3963">
              <w:rPr>
                <w:rFonts w:asciiTheme="minorHAnsi" w:hAnsiTheme="minorHAnsi" w:cstheme="minorHAnsi"/>
                <w:b w:val="0"/>
              </w:rPr>
              <w:t>Castilloux</w:t>
            </w:r>
            <w:proofErr w:type="spellEnd"/>
          </w:p>
          <w:p w:rsidR="001272A1" w:rsidRPr="008B3963" w:rsidRDefault="007018F6" w:rsidP="001272A1">
            <w:pPr>
              <w:spacing w:line="276" w:lineRule="auto"/>
              <w:jc w:val="both"/>
              <w:rPr>
                <w:rFonts w:asciiTheme="minorHAnsi" w:hAnsiTheme="minorHAnsi" w:cstheme="minorHAnsi"/>
                <w:b w:val="0"/>
                <w:color w:val="000099"/>
                <w:u w:val="single"/>
              </w:rPr>
            </w:pPr>
            <w:hyperlink r:id="rId14" w:history="1">
              <w:r w:rsidR="001272A1" w:rsidRPr="008B3963">
                <w:rPr>
                  <w:rFonts w:asciiTheme="minorHAnsi" w:hAnsiTheme="minorHAnsi" w:cstheme="minorHAnsi"/>
                  <w:b w:val="0"/>
                  <w:color w:val="000099"/>
                  <w:u w:val="single"/>
                </w:rPr>
                <w:t>nick</w:t>
              </w:r>
            </w:hyperlink>
            <w:hyperlink r:id="rId15" w:history="1">
              <w:r w:rsidR="001272A1" w:rsidRPr="008B3963">
                <w:rPr>
                  <w:rFonts w:asciiTheme="minorHAnsi" w:hAnsiTheme="minorHAnsi" w:cstheme="minorHAnsi"/>
                  <w:b w:val="0"/>
                  <w:color w:val="000099"/>
                  <w:u w:val="single"/>
                </w:rPr>
                <w:t>.</w:t>
              </w:r>
            </w:hyperlink>
            <w:hyperlink r:id="rId16" w:history="1">
              <w:r w:rsidR="001272A1" w:rsidRPr="008B3963">
                <w:rPr>
                  <w:rFonts w:asciiTheme="minorHAnsi" w:hAnsiTheme="minorHAnsi" w:cstheme="minorHAnsi"/>
                  <w:b w:val="0"/>
                  <w:color w:val="000099"/>
                  <w:u w:val="single"/>
                </w:rPr>
                <w:t>castilloux</w:t>
              </w:r>
            </w:hyperlink>
            <w:hyperlink r:id="rId17" w:history="1">
              <w:r w:rsidR="001272A1" w:rsidRPr="008B3963">
                <w:rPr>
                  <w:rFonts w:asciiTheme="minorHAnsi" w:hAnsiTheme="minorHAnsi" w:cstheme="minorHAnsi"/>
                  <w:b w:val="0"/>
                  <w:color w:val="000099"/>
                  <w:u w:val="single"/>
                </w:rPr>
                <w:t>@</w:t>
              </w:r>
            </w:hyperlink>
            <w:hyperlink r:id="rId18" w:history="1">
              <w:r w:rsidR="001272A1" w:rsidRPr="008B3963">
                <w:rPr>
                  <w:rFonts w:asciiTheme="minorHAnsi" w:hAnsiTheme="minorHAnsi" w:cstheme="minorHAnsi"/>
                  <w:b w:val="0"/>
                  <w:color w:val="000099"/>
                  <w:u w:val="single"/>
                </w:rPr>
                <w:t>gmail</w:t>
              </w:r>
            </w:hyperlink>
            <w:hyperlink r:id="rId19" w:history="1">
              <w:r w:rsidR="001272A1" w:rsidRPr="008B3963">
                <w:rPr>
                  <w:rFonts w:asciiTheme="minorHAnsi" w:hAnsiTheme="minorHAnsi" w:cstheme="minorHAnsi"/>
                  <w:b w:val="0"/>
                  <w:color w:val="000099"/>
                  <w:u w:val="single"/>
                </w:rPr>
                <w:t>.</w:t>
              </w:r>
            </w:hyperlink>
            <w:hyperlink r:id="rId20" w:history="1">
              <w:r w:rsidR="001272A1" w:rsidRPr="008B3963">
                <w:rPr>
                  <w:rFonts w:asciiTheme="minorHAnsi" w:hAnsiTheme="minorHAnsi" w:cstheme="minorHAnsi"/>
                  <w:b w:val="0"/>
                  <w:color w:val="000099"/>
                  <w:u w:val="single"/>
                </w:rPr>
                <w:t>com</w:t>
              </w:r>
            </w:hyperlink>
          </w:p>
          <w:p w:rsidR="001272A1" w:rsidRPr="008B3963" w:rsidRDefault="001272A1" w:rsidP="001272A1">
            <w:pPr>
              <w:spacing w:line="276" w:lineRule="auto"/>
              <w:jc w:val="both"/>
              <w:rPr>
                <w:rFonts w:asciiTheme="minorHAnsi" w:hAnsiTheme="minorHAnsi" w:cstheme="minorHAnsi"/>
              </w:rPr>
            </w:pPr>
            <w:r w:rsidRPr="008B3963">
              <w:rPr>
                <w:rFonts w:asciiTheme="minorHAnsi" w:hAnsiTheme="minorHAnsi" w:cstheme="minorHAnsi"/>
                <w:b w:val="0"/>
              </w:rPr>
              <w:t>Emotional Support, Developer</w:t>
            </w:r>
          </w:p>
        </w:tc>
        <w:tc>
          <w:tcPr>
            <w:tcW w:w="4743" w:type="dxa"/>
          </w:tcPr>
          <w:p w:rsidR="001272A1" w:rsidRPr="008B3963" w:rsidRDefault="001272A1" w:rsidP="001272A1">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rPr>
            </w:pPr>
            <w:r w:rsidRPr="008B3963">
              <w:rPr>
                <w:rFonts w:asciiTheme="minorHAnsi" w:hAnsiTheme="minorHAnsi" w:cstheme="minorHAnsi"/>
                <w:b w:val="0"/>
              </w:rPr>
              <w:t>Curtis Collins</w:t>
            </w:r>
          </w:p>
          <w:p w:rsidR="001272A1" w:rsidRPr="008B3963" w:rsidRDefault="007018F6" w:rsidP="001272A1">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color w:val="000099"/>
                <w:u w:val="single"/>
              </w:rPr>
            </w:pPr>
            <w:hyperlink r:id="rId21" w:history="1">
              <w:r w:rsidR="001272A1" w:rsidRPr="008B3963">
                <w:rPr>
                  <w:rFonts w:asciiTheme="minorHAnsi" w:hAnsiTheme="minorHAnsi" w:cstheme="minorHAnsi"/>
                  <w:b w:val="0"/>
                  <w:color w:val="000099"/>
                  <w:u w:val="single"/>
                </w:rPr>
                <w:t>wcurtiscollins</w:t>
              </w:r>
            </w:hyperlink>
            <w:hyperlink r:id="rId22" w:history="1">
              <w:r w:rsidR="001272A1" w:rsidRPr="008B3963">
                <w:rPr>
                  <w:rFonts w:asciiTheme="minorHAnsi" w:hAnsiTheme="minorHAnsi" w:cstheme="minorHAnsi"/>
                  <w:b w:val="0"/>
                  <w:color w:val="000099"/>
                  <w:u w:val="single"/>
                </w:rPr>
                <w:t>@</w:t>
              </w:r>
            </w:hyperlink>
            <w:hyperlink r:id="rId23" w:history="1">
              <w:r w:rsidR="001272A1" w:rsidRPr="008B3963">
                <w:rPr>
                  <w:rFonts w:asciiTheme="minorHAnsi" w:hAnsiTheme="minorHAnsi" w:cstheme="minorHAnsi"/>
                  <w:b w:val="0"/>
                  <w:color w:val="000099"/>
                  <w:u w:val="single"/>
                </w:rPr>
                <w:t>gmail</w:t>
              </w:r>
            </w:hyperlink>
            <w:hyperlink r:id="rId24" w:history="1">
              <w:r w:rsidR="001272A1" w:rsidRPr="008B3963">
                <w:rPr>
                  <w:rFonts w:asciiTheme="minorHAnsi" w:hAnsiTheme="minorHAnsi" w:cstheme="minorHAnsi"/>
                  <w:b w:val="0"/>
                  <w:color w:val="000099"/>
                  <w:u w:val="single"/>
                </w:rPr>
                <w:t>.</w:t>
              </w:r>
            </w:hyperlink>
            <w:hyperlink r:id="rId25" w:history="1">
              <w:r w:rsidR="001272A1" w:rsidRPr="008B3963">
                <w:rPr>
                  <w:rFonts w:asciiTheme="minorHAnsi" w:hAnsiTheme="minorHAnsi" w:cstheme="minorHAnsi"/>
                  <w:b w:val="0"/>
                  <w:color w:val="000099"/>
                  <w:u w:val="single"/>
                </w:rPr>
                <w:t>com</w:t>
              </w:r>
            </w:hyperlink>
          </w:p>
          <w:p w:rsidR="001272A1" w:rsidRPr="008B3963" w:rsidRDefault="001272A1" w:rsidP="001272A1">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8B3963">
              <w:rPr>
                <w:rFonts w:asciiTheme="minorHAnsi" w:hAnsiTheme="minorHAnsi" w:cstheme="minorHAnsi"/>
                <w:b w:val="0"/>
              </w:rPr>
              <w:t>Developer, Arrogant</w:t>
            </w:r>
          </w:p>
        </w:tc>
      </w:tr>
      <w:tr w:rsidR="001272A1" w:rsidRPr="008B3963" w:rsidTr="00127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43" w:type="dxa"/>
          </w:tcPr>
          <w:p w:rsidR="001272A1" w:rsidRPr="008B3963" w:rsidRDefault="001272A1" w:rsidP="001272A1">
            <w:pPr>
              <w:spacing w:line="276" w:lineRule="auto"/>
              <w:jc w:val="both"/>
              <w:rPr>
                <w:rFonts w:asciiTheme="minorHAnsi" w:hAnsiTheme="minorHAnsi" w:cstheme="minorHAnsi"/>
                <w:b w:val="0"/>
              </w:rPr>
            </w:pPr>
            <w:r w:rsidRPr="008B3963">
              <w:rPr>
                <w:rFonts w:asciiTheme="minorHAnsi" w:hAnsiTheme="minorHAnsi" w:cstheme="minorHAnsi"/>
                <w:b w:val="0"/>
              </w:rPr>
              <w:t>Anthony Guevara</w:t>
            </w:r>
          </w:p>
          <w:p w:rsidR="001272A1" w:rsidRPr="008B3963" w:rsidRDefault="007018F6" w:rsidP="001272A1">
            <w:pPr>
              <w:spacing w:line="276" w:lineRule="auto"/>
              <w:jc w:val="both"/>
              <w:rPr>
                <w:rFonts w:asciiTheme="minorHAnsi" w:hAnsiTheme="minorHAnsi" w:cstheme="minorHAnsi"/>
                <w:b w:val="0"/>
                <w:color w:val="000099"/>
                <w:u w:val="single"/>
              </w:rPr>
            </w:pPr>
            <w:hyperlink r:id="rId26" w:history="1">
              <w:r w:rsidR="001272A1" w:rsidRPr="008B3963">
                <w:rPr>
                  <w:rFonts w:asciiTheme="minorHAnsi" w:hAnsiTheme="minorHAnsi" w:cstheme="minorHAnsi"/>
                  <w:b w:val="0"/>
                  <w:color w:val="000099"/>
                  <w:u w:val="single"/>
                </w:rPr>
                <w:t>anthony</w:t>
              </w:r>
            </w:hyperlink>
            <w:hyperlink r:id="rId27" w:history="1">
              <w:r w:rsidR="001272A1" w:rsidRPr="008B3963">
                <w:rPr>
                  <w:rFonts w:asciiTheme="minorHAnsi" w:hAnsiTheme="minorHAnsi" w:cstheme="minorHAnsi"/>
                  <w:b w:val="0"/>
                  <w:color w:val="000099"/>
                  <w:u w:val="single"/>
                </w:rPr>
                <w:t>.</w:t>
              </w:r>
            </w:hyperlink>
            <w:hyperlink r:id="rId28" w:history="1">
              <w:r w:rsidR="001272A1" w:rsidRPr="008B3963">
                <w:rPr>
                  <w:rFonts w:asciiTheme="minorHAnsi" w:hAnsiTheme="minorHAnsi" w:cstheme="minorHAnsi"/>
                  <w:b w:val="0"/>
                  <w:color w:val="000099"/>
                  <w:u w:val="single"/>
                </w:rPr>
                <w:t>guev</w:t>
              </w:r>
            </w:hyperlink>
            <w:hyperlink r:id="rId29" w:history="1">
              <w:r w:rsidR="001272A1" w:rsidRPr="008B3963">
                <w:rPr>
                  <w:rFonts w:asciiTheme="minorHAnsi" w:hAnsiTheme="minorHAnsi" w:cstheme="minorHAnsi"/>
                  <w:b w:val="0"/>
                  <w:color w:val="000099"/>
                  <w:u w:val="single"/>
                </w:rPr>
                <w:t>@</w:t>
              </w:r>
            </w:hyperlink>
            <w:hyperlink r:id="rId30" w:history="1">
              <w:r w:rsidR="001272A1" w:rsidRPr="008B3963">
                <w:rPr>
                  <w:rFonts w:asciiTheme="minorHAnsi" w:hAnsiTheme="minorHAnsi" w:cstheme="minorHAnsi"/>
                  <w:b w:val="0"/>
                  <w:color w:val="000099"/>
                  <w:u w:val="single"/>
                </w:rPr>
                <w:t>gmail</w:t>
              </w:r>
            </w:hyperlink>
            <w:hyperlink r:id="rId31" w:history="1">
              <w:r w:rsidR="001272A1" w:rsidRPr="008B3963">
                <w:rPr>
                  <w:rFonts w:asciiTheme="minorHAnsi" w:hAnsiTheme="minorHAnsi" w:cstheme="minorHAnsi"/>
                  <w:b w:val="0"/>
                  <w:color w:val="000099"/>
                  <w:u w:val="single"/>
                </w:rPr>
                <w:t>.</w:t>
              </w:r>
            </w:hyperlink>
            <w:hyperlink r:id="rId32" w:history="1">
              <w:r w:rsidR="001272A1" w:rsidRPr="008B3963">
                <w:rPr>
                  <w:rFonts w:asciiTheme="minorHAnsi" w:hAnsiTheme="minorHAnsi" w:cstheme="minorHAnsi"/>
                  <w:b w:val="0"/>
                  <w:color w:val="000099"/>
                  <w:u w:val="single"/>
                </w:rPr>
                <w:t>com</w:t>
              </w:r>
            </w:hyperlink>
          </w:p>
          <w:p w:rsidR="001272A1" w:rsidRPr="008B3963" w:rsidRDefault="001272A1" w:rsidP="001272A1">
            <w:pPr>
              <w:spacing w:line="276" w:lineRule="auto"/>
              <w:jc w:val="both"/>
              <w:rPr>
                <w:rFonts w:asciiTheme="minorHAnsi" w:hAnsiTheme="minorHAnsi" w:cstheme="minorHAnsi"/>
              </w:rPr>
            </w:pPr>
            <w:r w:rsidRPr="008B3963">
              <w:rPr>
                <w:rFonts w:asciiTheme="minorHAnsi" w:hAnsiTheme="minorHAnsi" w:cstheme="minorHAnsi"/>
                <w:b w:val="0"/>
              </w:rPr>
              <w:t>Developer, Healthy Eating Counselor</w:t>
            </w:r>
          </w:p>
        </w:tc>
        <w:tc>
          <w:tcPr>
            <w:tcW w:w="4743" w:type="dxa"/>
          </w:tcPr>
          <w:p w:rsidR="001272A1" w:rsidRPr="008B3963" w:rsidRDefault="001272A1" w:rsidP="001272A1">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963">
              <w:rPr>
                <w:rFonts w:asciiTheme="minorHAnsi" w:hAnsiTheme="minorHAnsi" w:cstheme="minorHAnsi"/>
              </w:rPr>
              <w:t xml:space="preserve">Patrick </w:t>
            </w:r>
            <w:proofErr w:type="spellStart"/>
            <w:r w:rsidRPr="008B3963">
              <w:rPr>
                <w:rFonts w:asciiTheme="minorHAnsi" w:hAnsiTheme="minorHAnsi" w:cstheme="minorHAnsi"/>
              </w:rPr>
              <w:t>Ings</w:t>
            </w:r>
            <w:proofErr w:type="spellEnd"/>
          </w:p>
          <w:p w:rsidR="001272A1" w:rsidRPr="008B3963" w:rsidRDefault="007018F6" w:rsidP="001272A1">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99"/>
                <w:u w:val="single"/>
              </w:rPr>
            </w:pPr>
            <w:hyperlink r:id="rId33" w:history="1">
              <w:r w:rsidR="001272A1" w:rsidRPr="008B3963">
                <w:rPr>
                  <w:rFonts w:asciiTheme="minorHAnsi" w:hAnsiTheme="minorHAnsi" w:cstheme="minorHAnsi"/>
                  <w:color w:val="000099"/>
                  <w:u w:val="single"/>
                </w:rPr>
                <w:t>PatrickIngsJr</w:t>
              </w:r>
            </w:hyperlink>
            <w:hyperlink r:id="rId34" w:history="1">
              <w:r w:rsidR="001272A1" w:rsidRPr="008B3963">
                <w:rPr>
                  <w:rFonts w:asciiTheme="minorHAnsi" w:hAnsiTheme="minorHAnsi" w:cstheme="minorHAnsi"/>
                  <w:color w:val="000099"/>
                  <w:u w:val="single"/>
                </w:rPr>
                <w:t>@</w:t>
              </w:r>
            </w:hyperlink>
            <w:hyperlink r:id="rId35" w:history="1">
              <w:r w:rsidR="001272A1" w:rsidRPr="008B3963">
                <w:rPr>
                  <w:rFonts w:asciiTheme="minorHAnsi" w:hAnsiTheme="minorHAnsi" w:cstheme="minorHAnsi"/>
                  <w:color w:val="000099"/>
                  <w:u w:val="single"/>
                </w:rPr>
                <w:t>gmail</w:t>
              </w:r>
            </w:hyperlink>
            <w:hyperlink r:id="rId36" w:history="1">
              <w:r w:rsidR="001272A1" w:rsidRPr="008B3963">
                <w:rPr>
                  <w:rFonts w:asciiTheme="minorHAnsi" w:hAnsiTheme="minorHAnsi" w:cstheme="minorHAnsi"/>
                  <w:color w:val="000099"/>
                  <w:u w:val="single"/>
                </w:rPr>
                <w:t>.</w:t>
              </w:r>
            </w:hyperlink>
            <w:hyperlink r:id="rId37" w:history="1">
              <w:r w:rsidR="001272A1" w:rsidRPr="008B3963">
                <w:rPr>
                  <w:rFonts w:asciiTheme="minorHAnsi" w:hAnsiTheme="minorHAnsi" w:cstheme="minorHAnsi"/>
                  <w:color w:val="000099"/>
                  <w:u w:val="single"/>
                </w:rPr>
                <w:t>com</w:t>
              </w:r>
            </w:hyperlink>
          </w:p>
          <w:p w:rsidR="001272A1" w:rsidRPr="008B3963" w:rsidRDefault="001272A1" w:rsidP="001272A1">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8B3963">
              <w:rPr>
                <w:rFonts w:asciiTheme="minorHAnsi" w:hAnsiTheme="minorHAnsi" w:cstheme="minorHAnsi"/>
              </w:rPr>
              <w:t xml:space="preserve">Developer, </w:t>
            </w:r>
            <w:proofErr w:type="spellStart"/>
            <w:r w:rsidRPr="008B3963">
              <w:rPr>
                <w:rFonts w:asciiTheme="minorHAnsi" w:hAnsiTheme="minorHAnsi" w:cstheme="minorHAnsi"/>
              </w:rPr>
              <w:t>LoL</w:t>
            </w:r>
            <w:proofErr w:type="spellEnd"/>
            <w:r w:rsidRPr="008B3963">
              <w:rPr>
                <w:rFonts w:asciiTheme="minorHAnsi" w:hAnsiTheme="minorHAnsi" w:cstheme="minorHAnsi"/>
              </w:rPr>
              <w:t xml:space="preserve"> Counselor</w:t>
            </w:r>
          </w:p>
        </w:tc>
      </w:tr>
      <w:tr w:rsidR="001272A1" w:rsidRPr="008B3963" w:rsidTr="001272A1">
        <w:tc>
          <w:tcPr>
            <w:cnfStyle w:val="001000000000" w:firstRow="0" w:lastRow="0" w:firstColumn="1" w:lastColumn="0" w:oddVBand="0" w:evenVBand="0" w:oddHBand="0" w:evenHBand="0" w:firstRowFirstColumn="0" w:firstRowLastColumn="0" w:lastRowFirstColumn="0" w:lastRowLastColumn="0"/>
            <w:tcW w:w="4743" w:type="dxa"/>
          </w:tcPr>
          <w:p w:rsidR="001272A1" w:rsidRPr="008B3963" w:rsidRDefault="001272A1" w:rsidP="001272A1">
            <w:pPr>
              <w:spacing w:line="276" w:lineRule="auto"/>
              <w:jc w:val="both"/>
              <w:rPr>
                <w:rFonts w:asciiTheme="minorHAnsi" w:hAnsiTheme="minorHAnsi" w:cstheme="minorHAnsi"/>
                <w:b w:val="0"/>
              </w:rPr>
            </w:pPr>
            <w:r w:rsidRPr="008B3963">
              <w:rPr>
                <w:rFonts w:asciiTheme="minorHAnsi" w:hAnsiTheme="minorHAnsi" w:cstheme="minorHAnsi"/>
                <w:b w:val="0"/>
              </w:rPr>
              <w:t>Brian Reed</w:t>
            </w:r>
          </w:p>
          <w:p w:rsidR="001272A1" w:rsidRPr="008B3963" w:rsidRDefault="007018F6" w:rsidP="001272A1">
            <w:pPr>
              <w:spacing w:line="276" w:lineRule="auto"/>
              <w:rPr>
                <w:rFonts w:asciiTheme="minorHAnsi" w:hAnsiTheme="minorHAnsi" w:cstheme="minorHAnsi"/>
                <w:b w:val="0"/>
                <w:color w:val="000099"/>
                <w:sz w:val="24"/>
                <w:szCs w:val="24"/>
                <w:u w:val="single"/>
              </w:rPr>
            </w:pPr>
            <w:hyperlink r:id="rId38" w:history="1">
              <w:r w:rsidR="001272A1" w:rsidRPr="008B3963">
                <w:rPr>
                  <w:rFonts w:asciiTheme="minorHAnsi" w:hAnsiTheme="minorHAnsi" w:cstheme="minorHAnsi"/>
                  <w:b w:val="0"/>
                  <w:color w:val="000099"/>
                  <w:sz w:val="24"/>
                  <w:szCs w:val="24"/>
                  <w:u w:val="single"/>
                </w:rPr>
                <w:t>brianreed</w:t>
              </w:r>
            </w:hyperlink>
            <w:hyperlink r:id="rId39" w:history="1">
              <w:r w:rsidR="001272A1" w:rsidRPr="008B3963">
                <w:rPr>
                  <w:rFonts w:asciiTheme="minorHAnsi" w:hAnsiTheme="minorHAnsi" w:cstheme="minorHAnsi"/>
                  <w:b w:val="0"/>
                  <w:color w:val="000099"/>
                  <w:sz w:val="24"/>
                  <w:szCs w:val="24"/>
                  <w:u w:val="single"/>
                </w:rPr>
                <w:t>23@</w:t>
              </w:r>
            </w:hyperlink>
            <w:hyperlink r:id="rId40" w:history="1">
              <w:r w:rsidR="001272A1" w:rsidRPr="008B3963">
                <w:rPr>
                  <w:rFonts w:asciiTheme="minorHAnsi" w:hAnsiTheme="minorHAnsi" w:cstheme="minorHAnsi"/>
                  <w:b w:val="0"/>
                  <w:color w:val="000099"/>
                  <w:sz w:val="24"/>
                  <w:szCs w:val="24"/>
                  <w:u w:val="single"/>
                </w:rPr>
                <w:t>gmail</w:t>
              </w:r>
            </w:hyperlink>
            <w:hyperlink r:id="rId41" w:history="1">
              <w:r w:rsidR="001272A1" w:rsidRPr="008B3963">
                <w:rPr>
                  <w:rFonts w:asciiTheme="minorHAnsi" w:hAnsiTheme="minorHAnsi" w:cstheme="minorHAnsi"/>
                  <w:b w:val="0"/>
                  <w:color w:val="000099"/>
                  <w:sz w:val="24"/>
                  <w:szCs w:val="24"/>
                  <w:u w:val="single"/>
                </w:rPr>
                <w:t>.</w:t>
              </w:r>
            </w:hyperlink>
            <w:hyperlink r:id="rId42" w:history="1">
              <w:r w:rsidR="001272A1" w:rsidRPr="008B3963">
                <w:rPr>
                  <w:rFonts w:asciiTheme="minorHAnsi" w:hAnsiTheme="minorHAnsi" w:cstheme="minorHAnsi"/>
                  <w:b w:val="0"/>
                  <w:color w:val="000099"/>
                  <w:sz w:val="24"/>
                  <w:szCs w:val="24"/>
                  <w:u w:val="single"/>
                </w:rPr>
                <w:t>com</w:t>
              </w:r>
            </w:hyperlink>
          </w:p>
          <w:p w:rsidR="001272A1" w:rsidRPr="008B3963" w:rsidRDefault="001272A1" w:rsidP="001272A1">
            <w:pPr>
              <w:spacing w:line="276" w:lineRule="auto"/>
              <w:rPr>
                <w:rFonts w:asciiTheme="minorHAnsi" w:hAnsiTheme="minorHAnsi" w:cstheme="minorHAnsi"/>
              </w:rPr>
            </w:pPr>
            <w:r w:rsidRPr="008B3963">
              <w:rPr>
                <w:rFonts w:asciiTheme="minorHAnsi" w:hAnsiTheme="minorHAnsi" w:cstheme="minorHAnsi"/>
                <w:b w:val="0"/>
              </w:rPr>
              <w:t>Developer, Marriage Counselor</w:t>
            </w:r>
            <w:r w:rsidRPr="008B3963">
              <w:rPr>
                <w:rFonts w:asciiTheme="minorHAnsi" w:hAnsiTheme="minorHAnsi" w:cstheme="minorHAnsi"/>
              </w:rPr>
              <w:t xml:space="preserve"> </w:t>
            </w:r>
          </w:p>
        </w:tc>
        <w:tc>
          <w:tcPr>
            <w:tcW w:w="4743" w:type="dxa"/>
          </w:tcPr>
          <w:p w:rsidR="001272A1" w:rsidRPr="008B3963" w:rsidRDefault="001272A1" w:rsidP="001272A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rsidR="001272A1" w:rsidRPr="008B3963" w:rsidRDefault="001272A1" w:rsidP="001272A1">
      <w:pPr>
        <w:pStyle w:val="Heading3"/>
        <w:rPr>
          <w:rFonts w:asciiTheme="minorHAnsi" w:hAnsiTheme="minorHAnsi" w:cstheme="minorHAnsi"/>
        </w:rPr>
      </w:pPr>
      <w:bookmarkStart w:id="5" w:name="_Toc315029972"/>
      <w:r w:rsidRPr="008B3963">
        <w:rPr>
          <w:rFonts w:asciiTheme="minorHAnsi" w:hAnsiTheme="minorHAnsi" w:cstheme="minorHAnsi"/>
        </w:rPr>
        <w:t>2.1.3 Client:</w:t>
      </w:r>
      <w:bookmarkEnd w:id="5"/>
    </w:p>
    <w:p w:rsidR="001272A1" w:rsidRPr="008B3963" w:rsidRDefault="001272A1" w:rsidP="001272A1">
      <w:pPr>
        <w:rPr>
          <w:rFonts w:asciiTheme="minorHAnsi" w:hAnsiTheme="minorHAnsi" w:cstheme="minorHAnsi"/>
        </w:rPr>
      </w:pPr>
      <w:r w:rsidRPr="008B3963">
        <w:rPr>
          <w:rFonts w:asciiTheme="minorHAnsi" w:hAnsiTheme="minorHAnsi" w:cstheme="minorHAnsi"/>
        </w:rPr>
        <w:t>Edmund Strange</w:t>
      </w:r>
    </w:p>
    <w:p w:rsidR="001272A1" w:rsidRPr="008B3963" w:rsidRDefault="001272A1" w:rsidP="001272A1">
      <w:pPr>
        <w:rPr>
          <w:rFonts w:asciiTheme="minorHAnsi" w:hAnsiTheme="minorHAnsi" w:cstheme="minorHAnsi"/>
        </w:rPr>
      </w:pPr>
      <w:r w:rsidRPr="008B3963">
        <w:rPr>
          <w:rFonts w:asciiTheme="minorHAnsi" w:hAnsiTheme="minorHAnsi" w:cstheme="minorHAnsi"/>
        </w:rPr>
        <w:t>Algonquin College</w:t>
      </w:r>
    </w:p>
    <w:p w:rsidR="001272A1" w:rsidRPr="008B3963" w:rsidRDefault="001272A1" w:rsidP="001272A1">
      <w:pPr>
        <w:rPr>
          <w:rFonts w:asciiTheme="minorHAnsi" w:hAnsiTheme="minorHAnsi" w:cstheme="minorHAnsi"/>
        </w:rPr>
      </w:pPr>
      <w:r w:rsidRPr="008B3963">
        <w:rPr>
          <w:rFonts w:asciiTheme="minorHAnsi" w:hAnsiTheme="minorHAnsi" w:cstheme="minorHAnsi"/>
        </w:rPr>
        <w:t>strange@algonquincollege.com</w:t>
      </w:r>
    </w:p>
    <w:p w:rsidR="001272A1" w:rsidRPr="008B3963" w:rsidRDefault="001272A1" w:rsidP="001272A1">
      <w:pPr>
        <w:pStyle w:val="Heading2"/>
        <w:rPr>
          <w:rFonts w:asciiTheme="minorHAnsi" w:hAnsiTheme="minorHAnsi" w:cstheme="minorHAnsi"/>
        </w:rPr>
      </w:pPr>
    </w:p>
    <w:p w:rsidR="001272A1" w:rsidRPr="008B3963" w:rsidRDefault="001272A1" w:rsidP="001272A1">
      <w:pPr>
        <w:pStyle w:val="Heading1"/>
        <w:numPr>
          <w:ilvl w:val="0"/>
          <w:numId w:val="7"/>
        </w:numPr>
        <w:ind w:left="360"/>
        <w:rPr>
          <w:rFonts w:asciiTheme="minorHAnsi" w:hAnsiTheme="minorHAnsi" w:cstheme="minorHAnsi"/>
        </w:rPr>
      </w:pPr>
      <w:bookmarkStart w:id="6" w:name="_Toc315029973"/>
      <w:r w:rsidRPr="008B3963">
        <w:rPr>
          <w:rFonts w:asciiTheme="minorHAnsi" w:hAnsiTheme="minorHAnsi" w:cstheme="minorHAnsi"/>
        </w:rPr>
        <w:t>Team Mission</w:t>
      </w:r>
      <w:bookmarkEnd w:id="6"/>
    </w:p>
    <w:p w:rsidR="001272A1" w:rsidRPr="008B3963" w:rsidRDefault="001272A1" w:rsidP="001272A1">
      <w:pPr>
        <w:rPr>
          <w:rFonts w:asciiTheme="minorHAnsi" w:hAnsiTheme="minorHAnsi" w:cstheme="minorHAnsi"/>
        </w:rPr>
      </w:pPr>
      <w:r w:rsidRPr="008B3963">
        <w:rPr>
          <w:rFonts w:asciiTheme="minorHAnsi" w:hAnsiTheme="minorHAnsi" w:cstheme="minorHAnsi"/>
        </w:rPr>
        <w:t>Our team mission is to produce a product that our client has asked for. Achieve Client Satisfaction, Academic Satisfaction and Self Satisfaction through our hard work and dedication. It is absolutely imperative for our team to succeed.</w:t>
      </w:r>
    </w:p>
    <w:p w:rsidR="001272A1" w:rsidRPr="008B3963" w:rsidRDefault="001272A1" w:rsidP="001272A1">
      <w:pPr>
        <w:rPr>
          <w:rFonts w:asciiTheme="minorHAnsi" w:hAnsiTheme="minorHAnsi" w:cstheme="minorHAnsi"/>
        </w:rPr>
      </w:pPr>
    </w:p>
    <w:p w:rsidR="001272A1" w:rsidRPr="008B3963" w:rsidRDefault="007018F6" w:rsidP="001272A1">
      <w:pPr>
        <w:rPr>
          <w:rFonts w:asciiTheme="minorHAnsi" w:hAnsiTheme="minorHAnsi" w:cstheme="minorHAnsi"/>
          <w:color w:val="000099"/>
          <w:u w:val="single"/>
        </w:rPr>
      </w:pPr>
      <w:hyperlink r:id="rId43" w:history="1">
        <w:r w:rsidR="001272A1" w:rsidRPr="008B3963">
          <w:rPr>
            <w:rFonts w:asciiTheme="minorHAnsi" w:hAnsiTheme="minorHAnsi" w:cstheme="minorHAnsi"/>
            <w:color w:val="000099"/>
            <w:u w:val="single"/>
          </w:rPr>
          <w:t>http</w:t>
        </w:r>
      </w:hyperlink>
      <w:hyperlink r:id="rId44" w:history="1">
        <w:proofErr w:type="gramStart"/>
        <w:r w:rsidR="001272A1" w:rsidRPr="008B3963">
          <w:rPr>
            <w:rFonts w:asciiTheme="minorHAnsi" w:hAnsiTheme="minorHAnsi" w:cstheme="minorHAnsi"/>
            <w:color w:val="000099"/>
            <w:u w:val="single"/>
          </w:rPr>
          <w:t>:/</w:t>
        </w:r>
        <w:proofErr w:type="gramEnd"/>
        <w:r w:rsidR="001272A1" w:rsidRPr="008B3963">
          <w:rPr>
            <w:rFonts w:asciiTheme="minorHAnsi" w:hAnsiTheme="minorHAnsi" w:cstheme="minorHAnsi"/>
            <w:color w:val="000099"/>
            <w:u w:val="single"/>
          </w:rPr>
          <w:t>/</w:t>
        </w:r>
      </w:hyperlink>
      <w:hyperlink r:id="rId45" w:history="1">
        <w:r w:rsidR="001272A1" w:rsidRPr="008B3963">
          <w:rPr>
            <w:rFonts w:asciiTheme="minorHAnsi" w:hAnsiTheme="minorHAnsi" w:cstheme="minorHAnsi"/>
            <w:color w:val="000099"/>
            <w:u w:val="single"/>
          </w:rPr>
          <w:t>www</w:t>
        </w:r>
      </w:hyperlink>
      <w:hyperlink r:id="rId46" w:history="1">
        <w:r w:rsidR="001272A1" w:rsidRPr="008B3963">
          <w:rPr>
            <w:rFonts w:asciiTheme="minorHAnsi" w:hAnsiTheme="minorHAnsi" w:cstheme="minorHAnsi"/>
            <w:color w:val="000099"/>
            <w:u w:val="single"/>
          </w:rPr>
          <w:t>.</w:t>
        </w:r>
      </w:hyperlink>
      <w:hyperlink r:id="rId47" w:history="1">
        <w:r w:rsidR="001272A1" w:rsidRPr="008B3963">
          <w:rPr>
            <w:rFonts w:asciiTheme="minorHAnsi" w:hAnsiTheme="minorHAnsi" w:cstheme="minorHAnsi"/>
            <w:color w:val="000099"/>
            <w:u w:val="single"/>
          </w:rPr>
          <w:t>algonquincollege</w:t>
        </w:r>
      </w:hyperlink>
      <w:hyperlink r:id="rId48" w:history="1">
        <w:r w:rsidR="001272A1" w:rsidRPr="008B3963">
          <w:rPr>
            <w:rFonts w:asciiTheme="minorHAnsi" w:hAnsiTheme="minorHAnsi" w:cstheme="minorHAnsi"/>
            <w:color w:val="000099"/>
            <w:u w:val="single"/>
          </w:rPr>
          <w:t>.</w:t>
        </w:r>
      </w:hyperlink>
      <w:hyperlink r:id="rId49" w:history="1">
        <w:r w:rsidR="001272A1" w:rsidRPr="008B3963">
          <w:rPr>
            <w:rFonts w:asciiTheme="minorHAnsi" w:hAnsiTheme="minorHAnsi" w:cstheme="minorHAnsi"/>
            <w:color w:val="000099"/>
            <w:u w:val="single"/>
          </w:rPr>
          <w:t>com</w:t>
        </w:r>
      </w:hyperlink>
      <w:hyperlink r:id="rId50" w:history="1">
        <w:r w:rsidR="001272A1" w:rsidRPr="008B3963">
          <w:rPr>
            <w:rFonts w:asciiTheme="minorHAnsi" w:hAnsiTheme="minorHAnsi" w:cstheme="minorHAnsi"/>
            <w:color w:val="000099"/>
            <w:u w:val="single"/>
          </w:rPr>
          <w:t>/</w:t>
        </w:r>
      </w:hyperlink>
      <w:hyperlink r:id="rId51" w:history="1">
        <w:r w:rsidR="001272A1" w:rsidRPr="008B3963">
          <w:rPr>
            <w:rFonts w:asciiTheme="minorHAnsi" w:hAnsiTheme="minorHAnsi" w:cstheme="minorHAnsi"/>
            <w:color w:val="000099"/>
            <w:u w:val="single"/>
          </w:rPr>
          <w:t>employmentontario</w:t>
        </w:r>
      </w:hyperlink>
      <w:hyperlink r:id="rId52" w:history="1">
        <w:r w:rsidR="001272A1" w:rsidRPr="008B3963">
          <w:rPr>
            <w:rFonts w:asciiTheme="minorHAnsi" w:hAnsiTheme="minorHAnsi" w:cstheme="minorHAnsi"/>
            <w:color w:val="000099"/>
            <w:u w:val="single"/>
          </w:rPr>
          <w:t>/</w:t>
        </w:r>
      </w:hyperlink>
      <w:hyperlink r:id="rId53" w:history="1">
        <w:r w:rsidR="001272A1" w:rsidRPr="008B3963">
          <w:rPr>
            <w:rFonts w:asciiTheme="minorHAnsi" w:hAnsiTheme="minorHAnsi" w:cstheme="minorHAnsi"/>
            <w:color w:val="000099"/>
            <w:u w:val="single"/>
          </w:rPr>
          <w:t>college</w:t>
        </w:r>
      </w:hyperlink>
      <w:hyperlink r:id="rId54" w:history="1">
        <w:r w:rsidR="001272A1" w:rsidRPr="008B3963">
          <w:rPr>
            <w:rFonts w:asciiTheme="minorHAnsi" w:hAnsiTheme="minorHAnsi" w:cstheme="minorHAnsi"/>
            <w:color w:val="000099"/>
            <w:u w:val="single"/>
          </w:rPr>
          <w:t>.</w:t>
        </w:r>
      </w:hyperlink>
      <w:hyperlink r:id="rId55" w:history="1">
        <w:proofErr w:type="gramStart"/>
        <w:r w:rsidR="001272A1" w:rsidRPr="008B3963">
          <w:rPr>
            <w:rFonts w:asciiTheme="minorHAnsi" w:hAnsiTheme="minorHAnsi" w:cstheme="minorHAnsi"/>
            <w:color w:val="000099"/>
            <w:u w:val="single"/>
          </w:rPr>
          <w:t>htm</w:t>
        </w:r>
        <w:proofErr w:type="gramEnd"/>
      </w:hyperlink>
      <w:r w:rsidR="001272A1" w:rsidRPr="008B3963">
        <w:rPr>
          <w:rFonts w:asciiTheme="minorHAnsi" w:hAnsiTheme="minorHAnsi" w:cstheme="minorHAnsi"/>
        </w:rPr>
        <w:t xml:space="preserve"> (Algonquin’s Mission Statement)</w:t>
      </w:r>
    </w:p>
    <w:p w:rsidR="001272A1" w:rsidRPr="008B3963" w:rsidRDefault="001272A1" w:rsidP="001272A1">
      <w:pPr>
        <w:pStyle w:val="Heading1"/>
        <w:numPr>
          <w:ilvl w:val="0"/>
          <w:numId w:val="7"/>
        </w:numPr>
        <w:ind w:left="360"/>
        <w:rPr>
          <w:rFonts w:asciiTheme="minorHAnsi" w:hAnsiTheme="minorHAnsi" w:cstheme="minorHAnsi"/>
        </w:rPr>
      </w:pPr>
      <w:bookmarkStart w:id="7" w:name="_Toc315029974"/>
      <w:r w:rsidRPr="008B3963">
        <w:rPr>
          <w:rFonts w:asciiTheme="minorHAnsi" w:hAnsiTheme="minorHAnsi" w:cstheme="minorHAnsi"/>
        </w:rPr>
        <w:lastRenderedPageBreak/>
        <w:t>Goals and Objectives</w:t>
      </w:r>
      <w:bookmarkEnd w:id="7"/>
    </w:p>
    <w:p w:rsidR="001272A1" w:rsidRPr="008B3963" w:rsidRDefault="001272A1" w:rsidP="000B00D9">
      <w:pPr>
        <w:rPr>
          <w:rFonts w:asciiTheme="minorHAnsi" w:hAnsiTheme="minorHAnsi" w:cstheme="minorHAnsi"/>
        </w:rPr>
      </w:pPr>
      <w:r w:rsidRPr="008B3963">
        <w:rPr>
          <w:rFonts w:asciiTheme="minorHAnsi" w:hAnsiTheme="minorHAnsi" w:cstheme="minorHAnsi"/>
        </w:rPr>
        <w:t>Academic Success:</w:t>
      </w:r>
    </w:p>
    <w:p w:rsidR="001272A1" w:rsidRPr="008B3963" w:rsidRDefault="001272A1" w:rsidP="000B00D9">
      <w:pPr>
        <w:rPr>
          <w:rFonts w:asciiTheme="minorHAnsi" w:hAnsiTheme="minorHAnsi" w:cstheme="minorHAnsi"/>
        </w:rPr>
      </w:pPr>
      <w:r w:rsidRPr="008B3963">
        <w:rPr>
          <w:rFonts w:asciiTheme="minorHAnsi" w:hAnsiTheme="minorHAnsi" w:cstheme="minorHAnsi"/>
        </w:rPr>
        <w:tab/>
        <w:t>Achieve an overall group mark of A.</w:t>
      </w:r>
    </w:p>
    <w:p w:rsidR="001272A1" w:rsidRPr="008B3963" w:rsidRDefault="001272A1" w:rsidP="000B00D9">
      <w:pPr>
        <w:rPr>
          <w:rFonts w:asciiTheme="minorHAnsi" w:hAnsiTheme="minorHAnsi" w:cstheme="minorHAnsi"/>
        </w:rPr>
      </w:pPr>
      <w:r w:rsidRPr="008B3963">
        <w:rPr>
          <w:rFonts w:asciiTheme="minorHAnsi" w:hAnsiTheme="minorHAnsi" w:cstheme="minorHAnsi"/>
        </w:rPr>
        <w:t>Software Engineering Success:</w:t>
      </w:r>
    </w:p>
    <w:p w:rsidR="001272A1" w:rsidRPr="008B3963" w:rsidRDefault="001272A1" w:rsidP="000B00D9">
      <w:pPr>
        <w:rPr>
          <w:rFonts w:asciiTheme="minorHAnsi" w:hAnsiTheme="minorHAnsi" w:cstheme="minorHAnsi"/>
        </w:rPr>
      </w:pPr>
      <w:r w:rsidRPr="008B3963">
        <w:rPr>
          <w:rFonts w:asciiTheme="minorHAnsi" w:hAnsiTheme="minorHAnsi" w:cstheme="minorHAnsi"/>
        </w:rPr>
        <w:tab/>
        <w:t>Learn the process of developing projects for clients from start to finish</w:t>
      </w:r>
    </w:p>
    <w:p w:rsidR="001272A1" w:rsidRPr="008B3963" w:rsidRDefault="001272A1" w:rsidP="000B00D9">
      <w:pPr>
        <w:rPr>
          <w:rFonts w:asciiTheme="minorHAnsi" w:hAnsiTheme="minorHAnsi" w:cstheme="minorHAnsi"/>
        </w:rPr>
      </w:pPr>
      <w:r w:rsidRPr="008B3963">
        <w:rPr>
          <w:rFonts w:asciiTheme="minorHAnsi" w:hAnsiTheme="minorHAnsi" w:cstheme="minorHAnsi"/>
        </w:rPr>
        <w:t>Client Success:</w:t>
      </w:r>
    </w:p>
    <w:p w:rsidR="001272A1" w:rsidRPr="008B3963" w:rsidRDefault="001272A1" w:rsidP="000B00D9">
      <w:pPr>
        <w:rPr>
          <w:rFonts w:asciiTheme="minorHAnsi" w:hAnsiTheme="minorHAnsi" w:cstheme="minorHAnsi"/>
        </w:rPr>
      </w:pPr>
      <w:r w:rsidRPr="008B3963">
        <w:rPr>
          <w:rFonts w:asciiTheme="minorHAnsi" w:hAnsiTheme="minorHAnsi" w:cstheme="minorHAnsi"/>
        </w:rPr>
        <w:tab/>
        <w:t xml:space="preserve">Achieve Client Satisfaction through developing </w:t>
      </w:r>
      <w:proofErr w:type="gramStart"/>
      <w:r w:rsidRPr="008B3963">
        <w:rPr>
          <w:rFonts w:asciiTheme="minorHAnsi" w:hAnsiTheme="minorHAnsi" w:cstheme="minorHAnsi"/>
        </w:rPr>
        <w:t>a product ask</w:t>
      </w:r>
      <w:proofErr w:type="gramEnd"/>
      <w:r w:rsidRPr="008B3963">
        <w:rPr>
          <w:rFonts w:asciiTheme="minorHAnsi" w:hAnsiTheme="minorHAnsi" w:cstheme="minorHAnsi"/>
        </w:rPr>
        <w:t xml:space="preserve"> for.</w:t>
      </w:r>
    </w:p>
    <w:p w:rsidR="001272A1" w:rsidRPr="008B3963" w:rsidRDefault="001272A1" w:rsidP="000B00D9">
      <w:pPr>
        <w:rPr>
          <w:rFonts w:asciiTheme="minorHAnsi" w:hAnsiTheme="minorHAnsi" w:cstheme="minorHAnsi"/>
        </w:rPr>
      </w:pPr>
      <w:r w:rsidRPr="008B3963">
        <w:rPr>
          <w:rFonts w:asciiTheme="minorHAnsi" w:hAnsiTheme="minorHAnsi" w:cstheme="minorHAnsi"/>
        </w:rPr>
        <w:t>Personal Success:</w:t>
      </w:r>
    </w:p>
    <w:p w:rsidR="001272A1" w:rsidRPr="008B3963" w:rsidRDefault="001272A1" w:rsidP="000B00D9">
      <w:pPr>
        <w:rPr>
          <w:rFonts w:asciiTheme="minorHAnsi" w:hAnsiTheme="minorHAnsi" w:cstheme="minorHAnsi"/>
        </w:rPr>
      </w:pPr>
      <w:r w:rsidRPr="008B3963">
        <w:rPr>
          <w:rFonts w:asciiTheme="minorHAnsi" w:hAnsiTheme="minorHAnsi" w:cstheme="minorHAnsi"/>
        </w:rPr>
        <w:tab/>
      </w:r>
      <w:proofErr w:type="gramStart"/>
      <w:r w:rsidRPr="008B3963">
        <w:rPr>
          <w:rFonts w:asciiTheme="minorHAnsi" w:hAnsiTheme="minorHAnsi" w:cstheme="minorHAnsi"/>
        </w:rPr>
        <w:t>Working in a team of great people working together to one common goal.</w:t>
      </w:r>
      <w:proofErr w:type="gramEnd"/>
    </w:p>
    <w:p w:rsidR="001272A1" w:rsidRPr="008B3963" w:rsidRDefault="001272A1" w:rsidP="001272A1">
      <w:pPr>
        <w:rPr>
          <w:rFonts w:asciiTheme="minorHAnsi" w:hAnsiTheme="minorHAnsi" w:cstheme="minorHAnsi"/>
          <w:sz w:val="24"/>
          <w:szCs w:val="24"/>
        </w:rPr>
      </w:pPr>
    </w:p>
    <w:p w:rsidR="001272A1" w:rsidRPr="008B3963" w:rsidRDefault="001272A1" w:rsidP="001272A1">
      <w:pPr>
        <w:pStyle w:val="Heading1"/>
        <w:numPr>
          <w:ilvl w:val="0"/>
          <w:numId w:val="7"/>
        </w:numPr>
        <w:ind w:left="360"/>
        <w:rPr>
          <w:rFonts w:asciiTheme="minorHAnsi" w:hAnsiTheme="minorHAnsi" w:cstheme="minorHAnsi"/>
        </w:rPr>
      </w:pPr>
      <w:bookmarkStart w:id="8" w:name="_Toc315029975"/>
      <w:r w:rsidRPr="008B3963">
        <w:rPr>
          <w:rFonts w:asciiTheme="minorHAnsi" w:hAnsiTheme="minorHAnsi" w:cstheme="minorHAnsi"/>
        </w:rPr>
        <w:t>Measurement of objectives and process/ Success Metrics</w:t>
      </w:r>
      <w:bookmarkEnd w:id="8"/>
    </w:p>
    <w:p w:rsidR="001272A1" w:rsidRPr="008B3963" w:rsidRDefault="001272A1" w:rsidP="000B00D9">
      <w:pPr>
        <w:rPr>
          <w:rFonts w:asciiTheme="minorHAnsi" w:hAnsiTheme="minorHAnsi" w:cstheme="minorHAnsi"/>
        </w:rPr>
      </w:pPr>
      <w:r w:rsidRPr="008B3963">
        <w:rPr>
          <w:rFonts w:asciiTheme="minorHAnsi" w:hAnsiTheme="minorHAnsi" w:cstheme="minorHAnsi"/>
        </w:rPr>
        <w:t>Our team plans to use Gmail and Google Docs to communicate, organize and process our thoughts, ideas and works to a successful end.  This feature will be used on a weekly basis to ensure communication and organization is our top priority.</w:t>
      </w:r>
    </w:p>
    <w:p w:rsidR="001272A1" w:rsidRPr="008B3963" w:rsidRDefault="001272A1" w:rsidP="000B00D9">
      <w:pPr>
        <w:rPr>
          <w:rFonts w:asciiTheme="minorHAnsi" w:hAnsiTheme="minorHAnsi" w:cstheme="minorHAnsi"/>
        </w:rPr>
      </w:pPr>
    </w:p>
    <w:p w:rsidR="001272A1" w:rsidRPr="008B3963" w:rsidRDefault="001272A1" w:rsidP="000B00D9">
      <w:pPr>
        <w:rPr>
          <w:rFonts w:asciiTheme="minorHAnsi" w:hAnsiTheme="minorHAnsi" w:cstheme="minorHAnsi"/>
        </w:rPr>
      </w:pPr>
      <w:r w:rsidRPr="008B3963">
        <w:rPr>
          <w:rFonts w:asciiTheme="minorHAnsi" w:hAnsiTheme="minorHAnsi" w:cstheme="minorHAnsi"/>
        </w:rPr>
        <w:t>Personal Smart Phones to communicate ideas and updates for quick process.</w:t>
      </w:r>
    </w:p>
    <w:p w:rsidR="001272A1" w:rsidRPr="008B3963" w:rsidRDefault="001272A1" w:rsidP="001272A1">
      <w:pPr>
        <w:pStyle w:val="Heading1"/>
        <w:numPr>
          <w:ilvl w:val="0"/>
          <w:numId w:val="7"/>
        </w:numPr>
        <w:ind w:left="360"/>
        <w:rPr>
          <w:rFonts w:asciiTheme="minorHAnsi" w:hAnsiTheme="minorHAnsi" w:cstheme="minorHAnsi"/>
        </w:rPr>
      </w:pPr>
      <w:bookmarkStart w:id="9" w:name="_Toc315029976"/>
      <w:r w:rsidRPr="008B3963">
        <w:rPr>
          <w:rFonts w:asciiTheme="minorHAnsi" w:hAnsiTheme="minorHAnsi" w:cstheme="minorHAnsi"/>
        </w:rPr>
        <w:t>Authority or boundary conditions (empowerment)</w:t>
      </w:r>
      <w:bookmarkEnd w:id="9"/>
    </w:p>
    <w:p w:rsidR="001272A1" w:rsidRPr="008B3963" w:rsidRDefault="001272A1" w:rsidP="000B00D9">
      <w:pPr>
        <w:rPr>
          <w:rFonts w:asciiTheme="minorHAnsi" w:hAnsiTheme="minorHAnsi" w:cstheme="minorHAnsi"/>
        </w:rPr>
      </w:pPr>
      <w:r w:rsidRPr="008B3963">
        <w:rPr>
          <w:rFonts w:asciiTheme="minorHAnsi" w:hAnsiTheme="minorHAnsi" w:cstheme="minorHAnsi"/>
        </w:rPr>
        <w:t xml:space="preserve">The Project will not exceed the devices’ boundary threshold.  It will not require more system resources than allocated with device capabilities.  The project will adhere to scheduled time constraints and will be completed within allotted time constraints negotiated at initial meeting with client.  </w:t>
      </w:r>
      <w:proofErr w:type="gramStart"/>
      <w:r w:rsidRPr="008B3963">
        <w:rPr>
          <w:rFonts w:asciiTheme="minorHAnsi" w:hAnsiTheme="minorHAnsi" w:cstheme="minorHAnsi"/>
        </w:rPr>
        <w:t>Upgrades,</w:t>
      </w:r>
      <w:proofErr w:type="gramEnd"/>
      <w:r w:rsidRPr="008B3963">
        <w:rPr>
          <w:rFonts w:asciiTheme="minorHAnsi" w:hAnsiTheme="minorHAnsi" w:cstheme="minorHAnsi"/>
        </w:rPr>
        <w:t xml:space="preserve"> or change of features may be discussed for upcoming projects.</w:t>
      </w:r>
    </w:p>
    <w:p w:rsidR="001272A1" w:rsidRPr="008B3963" w:rsidRDefault="008B3963" w:rsidP="001272A1">
      <w:pPr>
        <w:pStyle w:val="Heading2"/>
        <w:numPr>
          <w:ilvl w:val="1"/>
          <w:numId w:val="7"/>
        </w:numPr>
        <w:ind w:left="360" w:hanging="360"/>
        <w:rPr>
          <w:rFonts w:asciiTheme="minorHAnsi" w:hAnsiTheme="minorHAnsi" w:cstheme="minorHAnsi"/>
        </w:rPr>
      </w:pPr>
      <w:r>
        <w:rPr>
          <w:rFonts w:asciiTheme="minorHAnsi" w:hAnsiTheme="minorHAnsi" w:cstheme="minorHAnsi"/>
        </w:rPr>
        <w:t xml:space="preserve"> </w:t>
      </w:r>
      <w:bookmarkStart w:id="10" w:name="_Toc315029977"/>
      <w:r w:rsidR="001272A1" w:rsidRPr="008B3963">
        <w:rPr>
          <w:rFonts w:asciiTheme="minorHAnsi" w:hAnsiTheme="minorHAnsi" w:cstheme="minorHAnsi"/>
        </w:rPr>
        <w:t>Resources available/needed</w:t>
      </w:r>
      <w:bookmarkEnd w:id="10"/>
    </w:p>
    <w:p w:rsidR="001272A1" w:rsidRDefault="001272A1" w:rsidP="000B00D9">
      <w:pPr>
        <w:rPr>
          <w:rFonts w:asciiTheme="minorHAnsi" w:hAnsiTheme="minorHAnsi" w:cstheme="minorHAnsi"/>
        </w:rPr>
      </w:pPr>
      <w:r w:rsidRPr="008B3963">
        <w:rPr>
          <w:rFonts w:asciiTheme="minorHAnsi" w:hAnsiTheme="minorHAnsi" w:cstheme="minorHAnsi"/>
        </w:rPr>
        <w:t>We will require a meeting room, to formally meet with our client.</w:t>
      </w:r>
    </w:p>
    <w:p w:rsidR="00217DB7" w:rsidRPr="008B3963" w:rsidRDefault="00217DB7" w:rsidP="000B00D9">
      <w:pPr>
        <w:rPr>
          <w:rFonts w:asciiTheme="minorHAnsi" w:hAnsiTheme="minorHAnsi" w:cstheme="minorHAnsi"/>
        </w:rPr>
      </w:pPr>
      <w:bookmarkStart w:id="11" w:name="_GoBack"/>
      <w:bookmarkEnd w:id="11"/>
    </w:p>
    <w:p w:rsidR="001272A1" w:rsidRPr="008B3963" w:rsidRDefault="001272A1" w:rsidP="008B3963">
      <w:pPr>
        <w:pStyle w:val="Heading1"/>
        <w:numPr>
          <w:ilvl w:val="0"/>
          <w:numId w:val="7"/>
        </w:numPr>
        <w:ind w:left="360"/>
        <w:rPr>
          <w:rFonts w:asciiTheme="minorHAnsi" w:hAnsiTheme="minorHAnsi" w:cstheme="minorHAnsi"/>
        </w:rPr>
      </w:pPr>
      <w:bookmarkStart w:id="12" w:name="_Toc315029978"/>
      <w:r w:rsidRPr="008B3963">
        <w:rPr>
          <w:rFonts w:asciiTheme="minorHAnsi" w:hAnsiTheme="minorHAnsi" w:cstheme="minorHAnsi"/>
        </w:rPr>
        <w:lastRenderedPageBreak/>
        <w:t>Timeline</w:t>
      </w:r>
      <w:bookmarkEnd w:id="12"/>
    </w:p>
    <w:p w:rsidR="001272A1" w:rsidRPr="008B3963" w:rsidRDefault="008B3963" w:rsidP="001272A1">
      <w:pPr>
        <w:spacing w:line="240" w:lineRule="auto"/>
        <w:rPr>
          <w:rFonts w:asciiTheme="minorHAnsi" w:hAnsiTheme="minorHAnsi" w:cstheme="minorHAnsi"/>
          <w:sz w:val="24"/>
          <w:szCs w:val="24"/>
        </w:rPr>
      </w:pPr>
      <w:r w:rsidRPr="008B3963">
        <w:rPr>
          <w:rFonts w:asciiTheme="minorHAnsi" w:hAnsiTheme="minorHAnsi" w:cstheme="minorHAnsi"/>
          <w:noProof/>
          <w:sz w:val="24"/>
          <w:szCs w:val="24"/>
        </w:rPr>
        <w:drawing>
          <wp:inline distT="0" distB="0" distL="0" distR="0" wp14:anchorId="531E88AA" wp14:editId="556DB1DB">
            <wp:extent cx="5886450" cy="2066925"/>
            <wp:effectExtent l="0" t="0" r="0" b="9525"/>
            <wp:docPr id="2" name="Picture 2" descr="E:\ProjectTim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Timeline.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886450" cy="2066925"/>
                    </a:xfrm>
                    <a:prstGeom prst="rect">
                      <a:avLst/>
                    </a:prstGeom>
                    <a:noFill/>
                    <a:ln>
                      <a:noFill/>
                    </a:ln>
                  </pic:spPr>
                </pic:pic>
              </a:graphicData>
            </a:graphic>
          </wp:inline>
        </w:drawing>
      </w:r>
    </w:p>
    <w:p w:rsidR="001272A1" w:rsidRPr="008B3963" w:rsidRDefault="008B3963" w:rsidP="008B3963">
      <w:pPr>
        <w:rPr>
          <w:rFonts w:asciiTheme="minorHAnsi" w:hAnsiTheme="minorHAnsi" w:cstheme="minorHAnsi"/>
        </w:rPr>
      </w:pPr>
      <w:r w:rsidRPr="008B3963">
        <w:rPr>
          <w:rFonts w:asciiTheme="minorHAnsi" w:hAnsiTheme="minorHAnsi" w:cstheme="minorHAnsi"/>
        </w:rPr>
        <w:t>We are</w:t>
      </w:r>
      <w:r>
        <w:rPr>
          <w:rFonts w:asciiTheme="minorHAnsi" w:hAnsiTheme="minorHAnsi" w:cstheme="minorHAnsi"/>
        </w:rPr>
        <w:t xml:space="preserve"> planning to finish preliminary investigation by Monday, January 23</w:t>
      </w:r>
      <w:r w:rsidRPr="008B3963">
        <w:rPr>
          <w:rFonts w:asciiTheme="minorHAnsi" w:hAnsiTheme="minorHAnsi" w:cstheme="minorHAnsi"/>
          <w:vertAlign w:val="superscript"/>
        </w:rPr>
        <w:t>rd</w:t>
      </w:r>
      <w:r>
        <w:rPr>
          <w:rFonts w:asciiTheme="minorHAnsi" w:hAnsiTheme="minorHAnsi" w:cstheme="minorHAnsi"/>
        </w:rPr>
        <w:t>, 2012. During this period of time we will be meeting a couple of milestones, the first milestone is the formation of the team, and our second one is finalizing the preliminary investigation. Along the way we will be completing the Documentation Standards on Tuesday, January 17</w:t>
      </w:r>
      <w:r w:rsidRPr="008B3963">
        <w:rPr>
          <w:rFonts w:asciiTheme="minorHAnsi" w:hAnsiTheme="minorHAnsi" w:cstheme="minorHAnsi"/>
          <w:vertAlign w:val="superscript"/>
        </w:rPr>
        <w:t>th</w:t>
      </w:r>
      <w:r>
        <w:rPr>
          <w:rFonts w:asciiTheme="minorHAnsi" w:hAnsiTheme="minorHAnsi" w:cstheme="minorHAnsi"/>
        </w:rPr>
        <w:t>, 2012, having a meeting with the client on Wednesday, January 18</w:t>
      </w:r>
      <w:r w:rsidRPr="008B3963">
        <w:rPr>
          <w:rFonts w:asciiTheme="minorHAnsi" w:hAnsiTheme="minorHAnsi" w:cstheme="minorHAnsi"/>
          <w:vertAlign w:val="superscript"/>
        </w:rPr>
        <w:t>th</w:t>
      </w:r>
      <w:r>
        <w:rPr>
          <w:rFonts w:asciiTheme="minorHAnsi" w:hAnsiTheme="minorHAnsi" w:cstheme="minorHAnsi"/>
        </w:rPr>
        <w:t>, 2012, and delivering the minutes by the end of the day.</w:t>
      </w:r>
    </w:p>
    <w:p w:rsidR="001272A1" w:rsidRPr="008B3963" w:rsidRDefault="001272A1" w:rsidP="001272A1">
      <w:pPr>
        <w:spacing w:line="240" w:lineRule="auto"/>
        <w:rPr>
          <w:rFonts w:asciiTheme="minorHAnsi" w:hAnsiTheme="minorHAnsi" w:cstheme="minorHAnsi"/>
          <w:sz w:val="24"/>
          <w:szCs w:val="24"/>
        </w:rPr>
      </w:pPr>
    </w:p>
    <w:p w:rsidR="000B00D9" w:rsidRPr="008B3963" w:rsidRDefault="000B00D9" w:rsidP="001272A1">
      <w:pPr>
        <w:spacing w:line="240" w:lineRule="auto"/>
        <w:rPr>
          <w:rFonts w:asciiTheme="minorHAnsi" w:hAnsiTheme="minorHAnsi" w:cstheme="minorHAnsi"/>
          <w:sz w:val="24"/>
          <w:szCs w:val="24"/>
        </w:rPr>
      </w:pPr>
    </w:p>
    <w:p w:rsidR="000B00D9" w:rsidRDefault="000B00D9"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Pr="008B3963" w:rsidRDefault="006606C4" w:rsidP="001272A1">
      <w:pPr>
        <w:spacing w:line="240" w:lineRule="auto"/>
        <w:rPr>
          <w:rFonts w:asciiTheme="minorHAnsi" w:hAnsiTheme="minorHAnsi" w:cstheme="minorHAnsi"/>
          <w:sz w:val="24"/>
          <w:szCs w:val="24"/>
        </w:rPr>
      </w:pPr>
    </w:p>
    <w:p w:rsidR="001272A1" w:rsidRPr="008B3963" w:rsidRDefault="001272A1" w:rsidP="001272A1">
      <w:pPr>
        <w:pStyle w:val="Heading1"/>
        <w:numPr>
          <w:ilvl w:val="0"/>
          <w:numId w:val="7"/>
        </w:numPr>
        <w:ind w:left="360"/>
        <w:rPr>
          <w:rFonts w:asciiTheme="minorHAnsi" w:hAnsiTheme="minorHAnsi" w:cstheme="minorHAnsi"/>
        </w:rPr>
      </w:pPr>
      <w:bookmarkStart w:id="13" w:name="_Toc315029979"/>
      <w:r w:rsidRPr="008B3963">
        <w:rPr>
          <w:rFonts w:asciiTheme="minorHAnsi" w:hAnsiTheme="minorHAnsi" w:cstheme="minorHAnsi"/>
        </w:rPr>
        <w:lastRenderedPageBreak/>
        <w:t>Team Operations</w:t>
      </w:r>
      <w:bookmarkEnd w:id="13"/>
    </w:p>
    <w:p w:rsidR="001272A1" w:rsidRPr="008B3963" w:rsidRDefault="001272A1" w:rsidP="000B00D9">
      <w:pPr>
        <w:rPr>
          <w:rFonts w:asciiTheme="minorHAnsi" w:hAnsiTheme="minorHAnsi" w:cstheme="minorHAnsi"/>
        </w:rPr>
      </w:pPr>
      <w:r w:rsidRPr="008B3963">
        <w:rPr>
          <w:rFonts w:asciiTheme="minorHAnsi" w:hAnsiTheme="minorHAnsi" w:cstheme="minorHAnsi"/>
        </w:rPr>
        <w:t>The team will follow the underlining rules and obligations in order to accomplish the goals:</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 xml:space="preserve">The team will have equal distribution of time and effort made for their perspective tasks with </w:t>
      </w:r>
    </w:p>
    <w:p w:rsidR="001272A1" w:rsidRPr="008B3963" w:rsidRDefault="001272A1" w:rsidP="000B00D9">
      <w:pPr>
        <w:pStyle w:val="ListParagraph"/>
        <w:numPr>
          <w:ilvl w:val="0"/>
          <w:numId w:val="8"/>
        </w:numPr>
        <w:rPr>
          <w:rFonts w:asciiTheme="minorHAnsi" w:hAnsiTheme="minorHAnsi" w:cstheme="minorHAnsi"/>
        </w:rPr>
      </w:pPr>
      <w:proofErr w:type="gramStart"/>
      <w:r w:rsidRPr="008B3963">
        <w:rPr>
          <w:rFonts w:asciiTheme="minorHAnsi" w:hAnsiTheme="minorHAnsi" w:cstheme="minorHAnsi"/>
        </w:rPr>
        <w:t>the</w:t>
      </w:r>
      <w:proofErr w:type="gramEnd"/>
      <w:r w:rsidRPr="008B3963">
        <w:rPr>
          <w:rFonts w:asciiTheme="minorHAnsi" w:hAnsiTheme="minorHAnsi" w:cstheme="minorHAnsi"/>
        </w:rPr>
        <w:t xml:space="preserve"> rest of the team.</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The team will communicate via, Gmail, Google Docs, Cellphone and Face to Face Meetings.</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The team will meet regularly Monday Afternoon between 1pm and 4 pm.  The team will also communicate via online means Tuesdays and Thursdays at 7:00 pm for 30 minutes.  Attendance</w:t>
      </w:r>
    </w:p>
    <w:p w:rsidR="001272A1" w:rsidRPr="008B3963" w:rsidRDefault="001272A1" w:rsidP="000B00D9">
      <w:pPr>
        <w:pStyle w:val="ListParagraph"/>
        <w:numPr>
          <w:ilvl w:val="0"/>
          <w:numId w:val="8"/>
        </w:numPr>
        <w:rPr>
          <w:rFonts w:asciiTheme="minorHAnsi" w:hAnsiTheme="minorHAnsi" w:cstheme="minorHAnsi"/>
        </w:rPr>
      </w:pPr>
      <w:proofErr w:type="gramStart"/>
      <w:r w:rsidRPr="008B3963">
        <w:rPr>
          <w:rFonts w:asciiTheme="minorHAnsi" w:hAnsiTheme="minorHAnsi" w:cstheme="minorHAnsi"/>
        </w:rPr>
        <w:t>is</w:t>
      </w:r>
      <w:proofErr w:type="gramEnd"/>
      <w:r w:rsidRPr="008B3963">
        <w:rPr>
          <w:rFonts w:asciiTheme="minorHAnsi" w:hAnsiTheme="minorHAnsi" w:cstheme="minorHAnsi"/>
        </w:rPr>
        <w:t xml:space="preserve"> not mandatory, emails will be dispensed to all after meeting of Minutes.</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The team will use a democratic voting system to determine decision making, and to help resolve conflict, we will initiate compromise.</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During meeting cell phone calls and text messages will be ignore, unless urgent.</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 xml:space="preserve">The team will request Faculty intervention when the team reaches a deadlock and have no other direction to take in working to a resolution. </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Member evaluation sheets for the Project lead will be administered at the end of assignment.</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 xml:space="preserve">Depending on the language decided by both client and the team, an IDE will be determined.  </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Gmail will be used to distribute information to clients and team personnel.</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 xml:space="preserve">This agreement will support the Project Leaders authority to guide and direct this team </w:t>
      </w:r>
    </w:p>
    <w:p w:rsidR="001272A1" w:rsidRPr="008B3963" w:rsidRDefault="001272A1" w:rsidP="000B00D9">
      <w:pPr>
        <w:pStyle w:val="ListParagraph"/>
        <w:numPr>
          <w:ilvl w:val="0"/>
          <w:numId w:val="8"/>
        </w:numPr>
        <w:rPr>
          <w:rFonts w:asciiTheme="minorHAnsi" w:hAnsiTheme="minorHAnsi" w:cstheme="minorHAnsi"/>
        </w:rPr>
      </w:pPr>
      <w:proofErr w:type="gramStart"/>
      <w:r w:rsidRPr="008B3963">
        <w:rPr>
          <w:rFonts w:asciiTheme="minorHAnsi" w:hAnsiTheme="minorHAnsi" w:cstheme="minorHAnsi"/>
        </w:rPr>
        <w:t>to</w:t>
      </w:r>
      <w:proofErr w:type="gramEnd"/>
      <w:r w:rsidRPr="008B3963">
        <w:rPr>
          <w:rFonts w:asciiTheme="minorHAnsi" w:hAnsiTheme="minorHAnsi" w:cstheme="minorHAnsi"/>
        </w:rPr>
        <w:t xml:space="preserve"> success.</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 xml:space="preserve">During each meeting, two members will take minutes to document all discussion and </w:t>
      </w:r>
    </w:p>
    <w:p w:rsidR="001272A1" w:rsidRPr="008B3963" w:rsidRDefault="001272A1" w:rsidP="000B00D9">
      <w:pPr>
        <w:pStyle w:val="ListParagraph"/>
        <w:numPr>
          <w:ilvl w:val="0"/>
          <w:numId w:val="8"/>
        </w:numPr>
        <w:rPr>
          <w:rFonts w:asciiTheme="minorHAnsi" w:hAnsiTheme="minorHAnsi" w:cstheme="minorHAnsi"/>
        </w:rPr>
      </w:pPr>
      <w:proofErr w:type="gramStart"/>
      <w:r w:rsidRPr="008B3963">
        <w:rPr>
          <w:rFonts w:asciiTheme="minorHAnsi" w:hAnsiTheme="minorHAnsi" w:cstheme="minorHAnsi"/>
        </w:rPr>
        <w:t>points</w:t>
      </w:r>
      <w:proofErr w:type="gramEnd"/>
      <w:r w:rsidRPr="008B3963">
        <w:rPr>
          <w:rFonts w:asciiTheme="minorHAnsi" w:hAnsiTheme="minorHAnsi" w:cstheme="minorHAnsi"/>
        </w:rPr>
        <w:t xml:space="preserve"> made.</w:t>
      </w:r>
    </w:p>
    <w:p w:rsidR="001272A1" w:rsidRPr="008B3963" w:rsidRDefault="001272A1" w:rsidP="000B00D9">
      <w:pPr>
        <w:pStyle w:val="ListParagraph"/>
        <w:numPr>
          <w:ilvl w:val="0"/>
          <w:numId w:val="8"/>
        </w:numPr>
        <w:rPr>
          <w:rFonts w:asciiTheme="minorHAnsi" w:hAnsiTheme="minorHAnsi" w:cstheme="minorHAnsi"/>
        </w:rPr>
      </w:pPr>
      <w:r w:rsidRPr="008B3963">
        <w:rPr>
          <w:rFonts w:asciiTheme="minorHAnsi" w:hAnsiTheme="minorHAnsi" w:cstheme="minorHAnsi"/>
        </w:rPr>
        <w:t xml:space="preserve">The team will lightly confront members </w:t>
      </w:r>
      <w:proofErr w:type="spellStart"/>
      <w:proofErr w:type="gramStart"/>
      <w:r w:rsidRPr="008B3963">
        <w:rPr>
          <w:rFonts w:asciiTheme="minorHAnsi" w:hAnsiTheme="minorHAnsi" w:cstheme="minorHAnsi"/>
        </w:rPr>
        <w:t>who’s</w:t>
      </w:r>
      <w:proofErr w:type="spellEnd"/>
      <w:proofErr w:type="gramEnd"/>
      <w:r w:rsidRPr="008B3963">
        <w:rPr>
          <w:rFonts w:asciiTheme="minorHAnsi" w:hAnsiTheme="minorHAnsi" w:cstheme="minorHAnsi"/>
        </w:rPr>
        <w:t xml:space="preserve"> work is not up to group standards. Second offences</w:t>
      </w:r>
    </w:p>
    <w:p w:rsidR="001272A1" w:rsidRPr="008B3963" w:rsidRDefault="001272A1" w:rsidP="000B00D9">
      <w:pPr>
        <w:pStyle w:val="ListParagraph"/>
        <w:numPr>
          <w:ilvl w:val="0"/>
          <w:numId w:val="8"/>
        </w:numPr>
        <w:rPr>
          <w:rFonts w:asciiTheme="minorHAnsi" w:hAnsiTheme="minorHAnsi" w:cstheme="minorHAnsi"/>
        </w:rPr>
      </w:pPr>
      <w:proofErr w:type="gramStart"/>
      <w:r w:rsidRPr="008B3963">
        <w:rPr>
          <w:rFonts w:asciiTheme="minorHAnsi" w:hAnsiTheme="minorHAnsi" w:cstheme="minorHAnsi"/>
        </w:rPr>
        <w:t>will</w:t>
      </w:r>
      <w:proofErr w:type="gramEnd"/>
      <w:r w:rsidRPr="008B3963">
        <w:rPr>
          <w:rFonts w:asciiTheme="minorHAnsi" w:hAnsiTheme="minorHAnsi" w:cstheme="minorHAnsi"/>
        </w:rPr>
        <w:t xml:space="preserve"> be of a more serious nature.  Third, Faculty will be notified.</w:t>
      </w:r>
    </w:p>
    <w:p w:rsidR="001272A1" w:rsidRPr="008B3963" w:rsidRDefault="001272A1" w:rsidP="001272A1">
      <w:pPr>
        <w:pStyle w:val="Heading1"/>
        <w:numPr>
          <w:ilvl w:val="0"/>
          <w:numId w:val="7"/>
        </w:numPr>
        <w:ind w:left="360"/>
        <w:rPr>
          <w:rFonts w:asciiTheme="minorHAnsi" w:hAnsiTheme="minorHAnsi" w:cstheme="minorHAnsi"/>
        </w:rPr>
      </w:pPr>
      <w:bookmarkStart w:id="14" w:name="_Toc315029980"/>
      <w:r w:rsidRPr="008B3963">
        <w:rPr>
          <w:rFonts w:asciiTheme="minorHAnsi" w:hAnsiTheme="minorHAnsi" w:cstheme="minorHAnsi"/>
        </w:rPr>
        <w:t>Special Issues</w:t>
      </w:r>
      <w:bookmarkEnd w:id="14"/>
    </w:p>
    <w:p w:rsidR="001272A1" w:rsidRPr="008B3963" w:rsidRDefault="001272A1"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We assume that the client will provide various hardware device samples to research and test for</w:t>
      </w:r>
      <w:r w:rsidR="006606C4">
        <w:rPr>
          <w:rFonts w:asciiTheme="minorHAnsi" w:hAnsiTheme="minorHAnsi" w:cstheme="minorHAnsi"/>
          <w:sz w:val="24"/>
          <w:szCs w:val="24"/>
        </w:rPr>
        <w:t>.</w:t>
      </w:r>
    </w:p>
    <w:p w:rsidR="001272A1" w:rsidRPr="008B3963" w:rsidRDefault="001272A1" w:rsidP="001272A1">
      <w:pPr>
        <w:pStyle w:val="Heading2"/>
        <w:rPr>
          <w:rFonts w:asciiTheme="minorHAnsi" w:hAnsiTheme="minorHAnsi" w:cstheme="minorHAnsi"/>
        </w:rPr>
      </w:pPr>
      <w:bookmarkStart w:id="15" w:name="_Toc315029981"/>
      <w:r w:rsidRPr="008B3963">
        <w:rPr>
          <w:rFonts w:asciiTheme="minorHAnsi" w:hAnsiTheme="minorHAnsi" w:cstheme="minorHAnsi"/>
        </w:rPr>
        <w:t>9.1 Outstanding Issues</w:t>
      </w:r>
      <w:bookmarkEnd w:id="15"/>
    </w:p>
    <w:p w:rsidR="001272A1" w:rsidRPr="008B3963" w:rsidRDefault="001272A1"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No outstanding Issues.</w:t>
      </w:r>
    </w:p>
    <w:p w:rsidR="001272A1" w:rsidRDefault="001272A1"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Default="006606C4" w:rsidP="001272A1">
      <w:pPr>
        <w:spacing w:line="240" w:lineRule="auto"/>
        <w:rPr>
          <w:rFonts w:asciiTheme="minorHAnsi" w:hAnsiTheme="minorHAnsi" w:cstheme="minorHAnsi"/>
          <w:sz w:val="24"/>
          <w:szCs w:val="24"/>
        </w:rPr>
      </w:pPr>
    </w:p>
    <w:p w:rsidR="006606C4" w:rsidRPr="008B3963" w:rsidRDefault="006606C4" w:rsidP="001272A1">
      <w:pPr>
        <w:spacing w:line="240" w:lineRule="auto"/>
        <w:rPr>
          <w:rFonts w:asciiTheme="minorHAnsi" w:hAnsiTheme="minorHAnsi" w:cstheme="minorHAnsi"/>
          <w:sz w:val="24"/>
          <w:szCs w:val="24"/>
        </w:rPr>
      </w:pPr>
    </w:p>
    <w:p w:rsidR="001272A1" w:rsidRPr="008B3963" w:rsidRDefault="001272A1" w:rsidP="001272A1">
      <w:pPr>
        <w:pStyle w:val="Heading1"/>
        <w:numPr>
          <w:ilvl w:val="0"/>
          <w:numId w:val="7"/>
        </w:numPr>
        <w:ind w:left="360"/>
        <w:rPr>
          <w:rFonts w:asciiTheme="minorHAnsi" w:hAnsiTheme="minorHAnsi" w:cstheme="minorHAnsi"/>
        </w:rPr>
      </w:pPr>
      <w:bookmarkStart w:id="16" w:name="_Toc315029982"/>
      <w:r w:rsidRPr="008B3963">
        <w:rPr>
          <w:rFonts w:asciiTheme="minorHAnsi" w:hAnsiTheme="minorHAnsi" w:cstheme="minorHAnsi"/>
        </w:rPr>
        <w:lastRenderedPageBreak/>
        <w:t>Commitment to the Charter</w:t>
      </w:r>
      <w:bookmarkEnd w:id="16"/>
    </w:p>
    <w:p w:rsidR="001272A1" w:rsidRPr="008B3963" w:rsidRDefault="001272A1" w:rsidP="001272A1">
      <w:pPr>
        <w:rPr>
          <w:rFonts w:asciiTheme="minorHAnsi" w:hAnsiTheme="minorHAnsi" w:cstheme="minorHAnsi"/>
          <w:sz w:val="24"/>
          <w:szCs w:val="24"/>
        </w:rPr>
      </w:pPr>
      <w:r w:rsidRPr="008B3963">
        <w:rPr>
          <w:rFonts w:asciiTheme="minorHAnsi" w:hAnsiTheme="minorHAnsi" w:cstheme="minorHAnsi"/>
          <w:sz w:val="24"/>
          <w:szCs w:val="24"/>
        </w:rPr>
        <w:t xml:space="preserve">The Alpha Development Team created this charter and </w:t>
      </w:r>
      <w:proofErr w:type="gramStart"/>
      <w:r w:rsidRPr="008B3963">
        <w:rPr>
          <w:rFonts w:asciiTheme="minorHAnsi" w:hAnsiTheme="minorHAnsi" w:cstheme="minorHAnsi"/>
          <w:sz w:val="24"/>
          <w:szCs w:val="24"/>
        </w:rPr>
        <w:t>agree</w:t>
      </w:r>
      <w:proofErr w:type="gramEnd"/>
      <w:r w:rsidRPr="008B3963">
        <w:rPr>
          <w:rFonts w:asciiTheme="minorHAnsi" w:hAnsiTheme="minorHAnsi" w:cstheme="minorHAnsi"/>
          <w:sz w:val="24"/>
          <w:szCs w:val="24"/>
        </w:rPr>
        <w:t xml:space="preserve"> to adhere to and be accountable for</w:t>
      </w:r>
    </w:p>
    <w:p w:rsidR="001272A1" w:rsidRPr="008B3963" w:rsidRDefault="001272A1" w:rsidP="001272A1">
      <w:pPr>
        <w:rPr>
          <w:rFonts w:asciiTheme="minorHAnsi" w:hAnsiTheme="minorHAnsi" w:cstheme="minorHAnsi"/>
          <w:sz w:val="24"/>
          <w:szCs w:val="24"/>
        </w:rPr>
      </w:pPr>
      <w:proofErr w:type="gramStart"/>
      <w:r w:rsidRPr="008B3963">
        <w:rPr>
          <w:rFonts w:asciiTheme="minorHAnsi" w:hAnsiTheme="minorHAnsi" w:cstheme="minorHAnsi"/>
          <w:sz w:val="24"/>
          <w:szCs w:val="24"/>
        </w:rPr>
        <w:t>following</w:t>
      </w:r>
      <w:proofErr w:type="gramEnd"/>
      <w:r w:rsidRPr="008B3963">
        <w:rPr>
          <w:rFonts w:asciiTheme="minorHAnsi" w:hAnsiTheme="minorHAnsi" w:cstheme="minorHAnsi"/>
          <w:sz w:val="24"/>
          <w:szCs w:val="24"/>
        </w:rPr>
        <w:t xml:space="preserve"> its spirit and content.  Agreement is shown through signing below.</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_____</w:t>
      </w:r>
      <w:r w:rsidR="000B00D9" w:rsidRPr="008B3963">
        <w:rPr>
          <w:rFonts w:asciiTheme="minorHAnsi" w:hAnsiTheme="minorHAnsi" w:cstheme="minorHAnsi"/>
          <w:sz w:val="24"/>
          <w:szCs w:val="24"/>
        </w:rPr>
        <w:t>___________________</w:t>
      </w:r>
      <w:r w:rsidRPr="008B3963">
        <w:rPr>
          <w:rFonts w:asciiTheme="minorHAnsi" w:hAnsiTheme="minorHAnsi" w:cstheme="minorHAnsi"/>
          <w:sz w:val="24"/>
          <w:szCs w:val="24"/>
        </w:rPr>
        <w:tab/>
        <w:t>_______________________</w:t>
      </w:r>
      <w:r w:rsidRPr="008B3963">
        <w:rPr>
          <w:rFonts w:asciiTheme="minorHAnsi" w:hAnsiTheme="minorHAnsi" w:cstheme="minorHAnsi"/>
          <w:sz w:val="24"/>
          <w:szCs w:val="24"/>
        </w:rPr>
        <w:tab/>
        <w:t>___________</w:t>
      </w: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Team Leader’s name</w:t>
      </w:r>
      <w:r w:rsidRPr="008B3963">
        <w:rPr>
          <w:rFonts w:asciiTheme="minorHAnsi" w:hAnsiTheme="minorHAnsi" w:cstheme="minorHAnsi"/>
          <w:sz w:val="24"/>
          <w:szCs w:val="24"/>
        </w:rPr>
        <w:tab/>
      </w:r>
      <w:r w:rsidRPr="008B3963">
        <w:rPr>
          <w:rFonts w:asciiTheme="minorHAnsi" w:hAnsiTheme="minorHAnsi" w:cstheme="minorHAnsi"/>
          <w:sz w:val="24"/>
          <w:szCs w:val="24"/>
        </w:rPr>
        <w:tab/>
      </w:r>
      <w:r w:rsidR="001272A1" w:rsidRPr="008B3963">
        <w:rPr>
          <w:rFonts w:asciiTheme="minorHAnsi" w:hAnsiTheme="minorHAnsi" w:cstheme="minorHAnsi"/>
          <w:sz w:val="24"/>
          <w:szCs w:val="24"/>
        </w:rPr>
        <w:t>Team Leader’s signature</w:t>
      </w:r>
      <w:r w:rsidR="001272A1" w:rsidRPr="008B3963">
        <w:rPr>
          <w:rFonts w:asciiTheme="minorHAnsi" w:hAnsiTheme="minorHAnsi" w:cstheme="minorHAnsi"/>
          <w:sz w:val="24"/>
          <w:szCs w:val="24"/>
        </w:rPr>
        <w:tab/>
      </w:r>
      <w:r w:rsidR="001272A1" w:rsidRPr="008B3963">
        <w:rPr>
          <w:rFonts w:asciiTheme="minorHAnsi" w:hAnsiTheme="minorHAnsi" w:cstheme="minorHAnsi"/>
          <w:sz w:val="24"/>
          <w:szCs w:val="24"/>
        </w:rPr>
        <w:tab/>
        <w:t>Date</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________________________</w:t>
      </w:r>
      <w:r w:rsidR="001272A1" w:rsidRPr="008B3963">
        <w:rPr>
          <w:rFonts w:asciiTheme="minorHAnsi" w:hAnsiTheme="minorHAnsi" w:cstheme="minorHAnsi"/>
          <w:sz w:val="24"/>
          <w:szCs w:val="24"/>
        </w:rPr>
        <w:tab/>
        <w:t>_______________________</w:t>
      </w:r>
      <w:r w:rsidR="001272A1" w:rsidRPr="008B3963">
        <w:rPr>
          <w:rFonts w:asciiTheme="minorHAnsi" w:hAnsiTheme="minorHAnsi" w:cstheme="minorHAnsi"/>
          <w:sz w:val="24"/>
          <w:szCs w:val="24"/>
        </w:rPr>
        <w:tab/>
        <w:t>___________</w:t>
      </w: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Team Member’s name</w:t>
      </w:r>
      <w:r w:rsidRPr="008B3963">
        <w:rPr>
          <w:rFonts w:asciiTheme="minorHAnsi" w:hAnsiTheme="minorHAnsi" w:cstheme="minorHAnsi"/>
          <w:sz w:val="24"/>
          <w:szCs w:val="24"/>
        </w:rPr>
        <w:tab/>
      </w:r>
      <w:r w:rsidRPr="008B3963">
        <w:rPr>
          <w:rFonts w:asciiTheme="minorHAnsi" w:hAnsiTheme="minorHAnsi" w:cstheme="minorHAnsi"/>
          <w:sz w:val="24"/>
          <w:szCs w:val="24"/>
        </w:rPr>
        <w:tab/>
      </w:r>
      <w:r w:rsidR="001272A1" w:rsidRPr="008B3963">
        <w:rPr>
          <w:rFonts w:asciiTheme="minorHAnsi" w:hAnsiTheme="minorHAnsi" w:cstheme="minorHAnsi"/>
          <w:sz w:val="24"/>
          <w:szCs w:val="24"/>
        </w:rPr>
        <w:t>Team Member’s signature</w:t>
      </w:r>
      <w:r w:rsidR="001272A1" w:rsidRPr="008B3963">
        <w:rPr>
          <w:rFonts w:asciiTheme="minorHAnsi" w:hAnsiTheme="minorHAnsi" w:cstheme="minorHAnsi"/>
          <w:sz w:val="24"/>
          <w:szCs w:val="24"/>
        </w:rPr>
        <w:tab/>
      </w:r>
      <w:r w:rsidR="001272A1" w:rsidRPr="008B3963">
        <w:rPr>
          <w:rFonts w:asciiTheme="minorHAnsi" w:hAnsiTheme="minorHAnsi" w:cstheme="minorHAnsi"/>
          <w:sz w:val="24"/>
          <w:szCs w:val="24"/>
        </w:rPr>
        <w:tab/>
        <w:t>Date</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________________________</w:t>
      </w:r>
      <w:r w:rsidR="001272A1" w:rsidRPr="008B3963">
        <w:rPr>
          <w:rFonts w:asciiTheme="minorHAnsi" w:hAnsiTheme="minorHAnsi" w:cstheme="minorHAnsi"/>
          <w:sz w:val="24"/>
          <w:szCs w:val="24"/>
        </w:rPr>
        <w:tab/>
        <w:t>_______________________</w:t>
      </w:r>
      <w:r w:rsidR="001272A1" w:rsidRPr="008B3963">
        <w:rPr>
          <w:rFonts w:asciiTheme="minorHAnsi" w:hAnsiTheme="minorHAnsi" w:cstheme="minorHAnsi"/>
          <w:sz w:val="24"/>
          <w:szCs w:val="24"/>
        </w:rPr>
        <w:tab/>
        <w:t>___________</w:t>
      </w: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Team Member’s name</w:t>
      </w:r>
      <w:r w:rsidRPr="008B3963">
        <w:rPr>
          <w:rFonts w:asciiTheme="minorHAnsi" w:hAnsiTheme="minorHAnsi" w:cstheme="minorHAnsi"/>
          <w:sz w:val="24"/>
          <w:szCs w:val="24"/>
        </w:rPr>
        <w:tab/>
      </w:r>
      <w:r w:rsidRPr="008B3963">
        <w:rPr>
          <w:rFonts w:asciiTheme="minorHAnsi" w:hAnsiTheme="minorHAnsi" w:cstheme="minorHAnsi"/>
          <w:sz w:val="24"/>
          <w:szCs w:val="24"/>
        </w:rPr>
        <w:tab/>
      </w:r>
      <w:r w:rsidR="001272A1" w:rsidRPr="008B3963">
        <w:rPr>
          <w:rFonts w:asciiTheme="minorHAnsi" w:hAnsiTheme="minorHAnsi" w:cstheme="minorHAnsi"/>
          <w:sz w:val="24"/>
          <w:szCs w:val="24"/>
        </w:rPr>
        <w:t>Team Member’s signature</w:t>
      </w:r>
      <w:r w:rsidR="001272A1" w:rsidRPr="008B3963">
        <w:rPr>
          <w:rFonts w:asciiTheme="minorHAnsi" w:hAnsiTheme="minorHAnsi" w:cstheme="minorHAnsi"/>
          <w:sz w:val="24"/>
          <w:szCs w:val="24"/>
        </w:rPr>
        <w:tab/>
      </w:r>
      <w:r w:rsidR="001272A1" w:rsidRPr="008B3963">
        <w:rPr>
          <w:rFonts w:asciiTheme="minorHAnsi" w:hAnsiTheme="minorHAnsi" w:cstheme="minorHAnsi"/>
          <w:sz w:val="24"/>
          <w:szCs w:val="24"/>
        </w:rPr>
        <w:tab/>
        <w:t>Date</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________________________</w:t>
      </w:r>
      <w:r w:rsidR="001272A1" w:rsidRPr="008B3963">
        <w:rPr>
          <w:rFonts w:asciiTheme="minorHAnsi" w:hAnsiTheme="minorHAnsi" w:cstheme="minorHAnsi"/>
          <w:sz w:val="24"/>
          <w:szCs w:val="24"/>
        </w:rPr>
        <w:tab/>
        <w:t>_______________________</w:t>
      </w:r>
      <w:r w:rsidR="001272A1" w:rsidRPr="008B3963">
        <w:rPr>
          <w:rFonts w:asciiTheme="minorHAnsi" w:hAnsiTheme="minorHAnsi" w:cstheme="minorHAnsi"/>
          <w:sz w:val="24"/>
          <w:szCs w:val="24"/>
        </w:rPr>
        <w:tab/>
        <w:t>___________</w:t>
      </w: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Team Member’s name</w:t>
      </w:r>
      <w:r w:rsidRPr="008B3963">
        <w:rPr>
          <w:rFonts w:asciiTheme="minorHAnsi" w:hAnsiTheme="minorHAnsi" w:cstheme="minorHAnsi"/>
          <w:sz w:val="24"/>
          <w:szCs w:val="24"/>
        </w:rPr>
        <w:tab/>
      </w:r>
      <w:r w:rsidRPr="008B3963">
        <w:rPr>
          <w:rFonts w:asciiTheme="minorHAnsi" w:hAnsiTheme="minorHAnsi" w:cstheme="minorHAnsi"/>
          <w:sz w:val="24"/>
          <w:szCs w:val="24"/>
        </w:rPr>
        <w:tab/>
      </w:r>
      <w:r w:rsidR="001272A1" w:rsidRPr="008B3963">
        <w:rPr>
          <w:rFonts w:asciiTheme="minorHAnsi" w:hAnsiTheme="minorHAnsi" w:cstheme="minorHAnsi"/>
          <w:sz w:val="24"/>
          <w:szCs w:val="24"/>
        </w:rPr>
        <w:t>Team Member’s signature</w:t>
      </w:r>
      <w:r w:rsidR="001272A1" w:rsidRPr="008B3963">
        <w:rPr>
          <w:rFonts w:asciiTheme="minorHAnsi" w:hAnsiTheme="minorHAnsi" w:cstheme="minorHAnsi"/>
          <w:sz w:val="24"/>
          <w:szCs w:val="24"/>
        </w:rPr>
        <w:tab/>
      </w:r>
      <w:r w:rsidR="001272A1" w:rsidRPr="008B3963">
        <w:rPr>
          <w:rFonts w:asciiTheme="minorHAnsi" w:hAnsiTheme="minorHAnsi" w:cstheme="minorHAnsi"/>
          <w:sz w:val="24"/>
          <w:szCs w:val="24"/>
        </w:rPr>
        <w:tab/>
        <w:t>Date</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________________________</w:t>
      </w:r>
      <w:r w:rsidR="001272A1" w:rsidRPr="008B3963">
        <w:rPr>
          <w:rFonts w:asciiTheme="minorHAnsi" w:hAnsiTheme="minorHAnsi" w:cstheme="minorHAnsi"/>
          <w:sz w:val="24"/>
          <w:szCs w:val="24"/>
        </w:rPr>
        <w:tab/>
        <w:t>_______________________</w:t>
      </w:r>
      <w:r w:rsidR="001272A1" w:rsidRPr="008B3963">
        <w:rPr>
          <w:rFonts w:asciiTheme="minorHAnsi" w:hAnsiTheme="minorHAnsi" w:cstheme="minorHAnsi"/>
          <w:sz w:val="24"/>
          <w:szCs w:val="24"/>
        </w:rPr>
        <w:tab/>
        <w:t>___________</w:t>
      </w: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Team Member’s name</w:t>
      </w:r>
      <w:r w:rsidRPr="008B3963">
        <w:rPr>
          <w:rFonts w:asciiTheme="minorHAnsi" w:hAnsiTheme="minorHAnsi" w:cstheme="minorHAnsi"/>
          <w:sz w:val="24"/>
          <w:szCs w:val="24"/>
        </w:rPr>
        <w:tab/>
      </w:r>
      <w:r w:rsidRPr="008B3963">
        <w:rPr>
          <w:rFonts w:asciiTheme="minorHAnsi" w:hAnsiTheme="minorHAnsi" w:cstheme="minorHAnsi"/>
          <w:sz w:val="24"/>
          <w:szCs w:val="24"/>
        </w:rPr>
        <w:tab/>
      </w:r>
      <w:r w:rsidR="001272A1" w:rsidRPr="008B3963">
        <w:rPr>
          <w:rFonts w:asciiTheme="minorHAnsi" w:hAnsiTheme="minorHAnsi" w:cstheme="minorHAnsi"/>
          <w:sz w:val="24"/>
          <w:szCs w:val="24"/>
        </w:rPr>
        <w:t>Team Member’s signature</w:t>
      </w:r>
      <w:r w:rsidR="001272A1" w:rsidRPr="008B3963">
        <w:rPr>
          <w:rFonts w:asciiTheme="minorHAnsi" w:hAnsiTheme="minorHAnsi" w:cstheme="minorHAnsi"/>
          <w:sz w:val="24"/>
          <w:szCs w:val="24"/>
        </w:rPr>
        <w:tab/>
      </w:r>
      <w:r w:rsidR="001272A1" w:rsidRPr="008B3963">
        <w:rPr>
          <w:rFonts w:asciiTheme="minorHAnsi" w:hAnsiTheme="minorHAnsi" w:cstheme="minorHAnsi"/>
          <w:sz w:val="24"/>
          <w:szCs w:val="24"/>
        </w:rPr>
        <w:tab/>
        <w:t>Date</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________________________</w:t>
      </w:r>
      <w:r w:rsidR="001272A1" w:rsidRPr="008B3963">
        <w:rPr>
          <w:rFonts w:asciiTheme="minorHAnsi" w:hAnsiTheme="minorHAnsi" w:cstheme="minorHAnsi"/>
          <w:sz w:val="24"/>
          <w:szCs w:val="24"/>
        </w:rPr>
        <w:tab/>
        <w:t>_______________________</w:t>
      </w:r>
      <w:r w:rsidR="001272A1" w:rsidRPr="008B3963">
        <w:rPr>
          <w:rFonts w:asciiTheme="minorHAnsi" w:hAnsiTheme="minorHAnsi" w:cstheme="minorHAnsi"/>
          <w:sz w:val="24"/>
          <w:szCs w:val="24"/>
        </w:rPr>
        <w:tab/>
        <w:t>___________</w:t>
      </w: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Team Member’s name</w:t>
      </w:r>
      <w:r w:rsidRPr="008B3963">
        <w:rPr>
          <w:rFonts w:asciiTheme="minorHAnsi" w:hAnsiTheme="minorHAnsi" w:cstheme="minorHAnsi"/>
          <w:sz w:val="24"/>
          <w:szCs w:val="24"/>
        </w:rPr>
        <w:tab/>
      </w:r>
      <w:r w:rsidRPr="008B3963">
        <w:rPr>
          <w:rFonts w:asciiTheme="minorHAnsi" w:hAnsiTheme="minorHAnsi" w:cstheme="minorHAnsi"/>
          <w:sz w:val="24"/>
          <w:szCs w:val="24"/>
        </w:rPr>
        <w:tab/>
      </w:r>
      <w:r w:rsidR="001272A1" w:rsidRPr="008B3963">
        <w:rPr>
          <w:rFonts w:asciiTheme="minorHAnsi" w:hAnsiTheme="minorHAnsi" w:cstheme="minorHAnsi"/>
          <w:sz w:val="24"/>
          <w:szCs w:val="24"/>
        </w:rPr>
        <w:t>Team Member’s signature</w:t>
      </w:r>
      <w:r w:rsidR="001272A1" w:rsidRPr="008B3963">
        <w:rPr>
          <w:rFonts w:asciiTheme="minorHAnsi" w:hAnsiTheme="minorHAnsi" w:cstheme="minorHAnsi"/>
          <w:sz w:val="24"/>
          <w:szCs w:val="24"/>
        </w:rPr>
        <w:tab/>
      </w:r>
      <w:r w:rsidR="001272A1" w:rsidRPr="008B3963">
        <w:rPr>
          <w:rFonts w:asciiTheme="minorHAnsi" w:hAnsiTheme="minorHAnsi" w:cstheme="minorHAnsi"/>
          <w:sz w:val="24"/>
          <w:szCs w:val="24"/>
        </w:rPr>
        <w:tab/>
        <w:t>Date</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Default="001272A1" w:rsidP="001272A1">
      <w:pPr>
        <w:spacing w:line="240" w:lineRule="auto"/>
        <w:rPr>
          <w:rFonts w:asciiTheme="minorHAnsi" w:hAnsiTheme="minorHAnsi" w:cstheme="minorHAnsi"/>
          <w:b/>
          <w:bCs/>
          <w:sz w:val="24"/>
          <w:szCs w:val="24"/>
        </w:rPr>
      </w:pPr>
    </w:p>
    <w:p w:rsidR="006606C4" w:rsidRDefault="006606C4" w:rsidP="001272A1">
      <w:pPr>
        <w:spacing w:line="240" w:lineRule="auto"/>
        <w:rPr>
          <w:rFonts w:asciiTheme="minorHAnsi" w:hAnsiTheme="minorHAnsi" w:cstheme="minorHAnsi"/>
          <w:b/>
          <w:bCs/>
          <w:sz w:val="24"/>
          <w:szCs w:val="24"/>
        </w:rPr>
      </w:pPr>
    </w:p>
    <w:p w:rsidR="006606C4" w:rsidRDefault="006606C4" w:rsidP="001272A1">
      <w:pPr>
        <w:spacing w:line="240" w:lineRule="auto"/>
        <w:rPr>
          <w:rFonts w:asciiTheme="minorHAnsi" w:hAnsiTheme="minorHAnsi" w:cstheme="minorHAnsi"/>
          <w:b/>
          <w:bCs/>
          <w:sz w:val="24"/>
          <w:szCs w:val="24"/>
        </w:rPr>
      </w:pPr>
    </w:p>
    <w:p w:rsidR="006606C4" w:rsidRDefault="006606C4" w:rsidP="001272A1">
      <w:pPr>
        <w:spacing w:line="240" w:lineRule="auto"/>
        <w:rPr>
          <w:rFonts w:asciiTheme="minorHAnsi" w:hAnsiTheme="minorHAnsi" w:cstheme="minorHAnsi"/>
          <w:b/>
          <w:bCs/>
          <w:sz w:val="24"/>
          <w:szCs w:val="24"/>
        </w:rPr>
      </w:pPr>
    </w:p>
    <w:p w:rsidR="006606C4" w:rsidRPr="008B3963" w:rsidRDefault="006606C4" w:rsidP="001272A1">
      <w:pPr>
        <w:spacing w:line="240" w:lineRule="auto"/>
        <w:rPr>
          <w:rFonts w:asciiTheme="minorHAnsi" w:hAnsiTheme="minorHAnsi" w:cstheme="minorHAnsi"/>
          <w:b/>
          <w:bCs/>
          <w:sz w:val="24"/>
          <w:szCs w:val="24"/>
        </w:rPr>
      </w:pPr>
    </w:p>
    <w:p w:rsidR="001272A1" w:rsidRPr="008B3963" w:rsidRDefault="001272A1" w:rsidP="001272A1">
      <w:pPr>
        <w:rPr>
          <w:rFonts w:asciiTheme="minorHAnsi" w:hAnsiTheme="minorHAnsi" w:cstheme="minorHAnsi"/>
          <w:b/>
          <w:bCs/>
          <w:sz w:val="24"/>
          <w:szCs w:val="24"/>
        </w:rPr>
      </w:pPr>
    </w:p>
    <w:p w:rsidR="001272A1" w:rsidRPr="008B3963" w:rsidRDefault="000B00D9" w:rsidP="000B00D9">
      <w:pPr>
        <w:pStyle w:val="Heading2"/>
        <w:rPr>
          <w:rFonts w:asciiTheme="minorHAnsi" w:hAnsiTheme="minorHAnsi" w:cstheme="minorHAnsi"/>
        </w:rPr>
      </w:pPr>
      <w:bookmarkStart w:id="17" w:name="_Toc315029983"/>
      <w:r w:rsidRPr="008B3963">
        <w:rPr>
          <w:rFonts w:asciiTheme="minorHAnsi" w:hAnsiTheme="minorHAnsi" w:cstheme="minorHAnsi"/>
        </w:rPr>
        <w:lastRenderedPageBreak/>
        <w:t xml:space="preserve">10.1 </w:t>
      </w:r>
      <w:r w:rsidR="001272A1" w:rsidRPr="008B3963">
        <w:rPr>
          <w:rFonts w:asciiTheme="minorHAnsi" w:hAnsiTheme="minorHAnsi" w:cstheme="minorHAnsi"/>
        </w:rPr>
        <w:t>Charter Approval Page</w:t>
      </w:r>
      <w:bookmarkEnd w:id="17"/>
    </w:p>
    <w:p w:rsidR="001272A1" w:rsidRPr="008B3963" w:rsidRDefault="001272A1"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The charter has been reviewed and approved by:</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0B00D9"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________________________</w:t>
      </w:r>
      <w:r w:rsidR="001272A1" w:rsidRPr="008B3963">
        <w:rPr>
          <w:rFonts w:asciiTheme="minorHAnsi" w:hAnsiTheme="minorHAnsi" w:cstheme="minorHAnsi"/>
          <w:sz w:val="24"/>
          <w:szCs w:val="24"/>
        </w:rPr>
        <w:tab/>
        <w:t>_______________________     ___________</w:t>
      </w:r>
    </w:p>
    <w:p w:rsidR="001272A1" w:rsidRPr="008B3963" w:rsidRDefault="001272A1"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Project Professor’s name</w:t>
      </w:r>
      <w:r w:rsidRPr="008B3963">
        <w:rPr>
          <w:rFonts w:asciiTheme="minorHAnsi" w:hAnsiTheme="minorHAnsi" w:cstheme="minorHAnsi"/>
          <w:sz w:val="24"/>
          <w:szCs w:val="24"/>
        </w:rPr>
        <w:tab/>
      </w:r>
      <w:r w:rsidRPr="008B3963">
        <w:rPr>
          <w:rFonts w:asciiTheme="minorHAnsi" w:hAnsiTheme="minorHAnsi" w:cstheme="minorHAnsi"/>
          <w:sz w:val="24"/>
          <w:szCs w:val="24"/>
        </w:rPr>
        <w:tab/>
        <w:t>Project Professor’s signature</w:t>
      </w:r>
      <w:r w:rsidRPr="008B3963">
        <w:rPr>
          <w:rFonts w:asciiTheme="minorHAnsi" w:hAnsiTheme="minorHAnsi" w:cstheme="minorHAnsi"/>
          <w:sz w:val="24"/>
          <w:szCs w:val="24"/>
        </w:rPr>
        <w:tab/>
        <w:t>Date</w:t>
      </w: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p>
    <w:p w:rsidR="001272A1" w:rsidRPr="008B3963" w:rsidRDefault="001272A1" w:rsidP="001272A1">
      <w:pPr>
        <w:spacing w:line="240" w:lineRule="auto"/>
        <w:rPr>
          <w:rFonts w:asciiTheme="minorHAnsi" w:hAnsiTheme="minorHAnsi" w:cstheme="minorHAnsi"/>
          <w:b/>
          <w:bCs/>
          <w:sz w:val="24"/>
          <w:szCs w:val="24"/>
        </w:rPr>
      </w:pPr>
      <w:r w:rsidRPr="008B3963">
        <w:rPr>
          <w:rFonts w:asciiTheme="minorHAnsi" w:hAnsiTheme="minorHAnsi" w:cstheme="minorHAnsi"/>
          <w:b/>
          <w:bCs/>
          <w:sz w:val="24"/>
          <w:szCs w:val="24"/>
        </w:rPr>
        <w:t>Appendices</w:t>
      </w:r>
    </w:p>
    <w:p w:rsidR="001272A1" w:rsidRPr="008B3963" w:rsidRDefault="001272A1" w:rsidP="001272A1">
      <w:pPr>
        <w:spacing w:line="240" w:lineRule="auto"/>
        <w:rPr>
          <w:rFonts w:asciiTheme="minorHAnsi" w:hAnsiTheme="minorHAnsi" w:cstheme="minorHAnsi"/>
          <w:sz w:val="24"/>
          <w:szCs w:val="24"/>
        </w:rPr>
      </w:pPr>
      <w:r w:rsidRPr="008B3963">
        <w:rPr>
          <w:rFonts w:asciiTheme="minorHAnsi" w:hAnsiTheme="minorHAnsi" w:cstheme="minorHAnsi"/>
          <w:sz w:val="24"/>
          <w:szCs w:val="24"/>
        </w:rPr>
        <w:t xml:space="preserve">Appendix A:  </w:t>
      </w:r>
      <w:proofErr w:type="gramStart"/>
      <w:r w:rsidRPr="008B3963">
        <w:rPr>
          <w:rFonts w:asciiTheme="minorHAnsi" w:hAnsiTheme="minorHAnsi" w:cstheme="minorHAnsi"/>
          <w:sz w:val="24"/>
          <w:szCs w:val="24"/>
        </w:rPr>
        <w:t>Gantt Chart</w:t>
      </w:r>
      <w:proofErr w:type="gramEnd"/>
      <w:r w:rsidRPr="008B3963">
        <w:rPr>
          <w:rFonts w:asciiTheme="minorHAnsi" w:hAnsiTheme="minorHAnsi" w:cstheme="minorHAnsi"/>
          <w:sz w:val="24"/>
          <w:szCs w:val="24"/>
        </w:rPr>
        <w:t xml:space="preserve"> for overall project (CST8151 and CST8160)</w:t>
      </w:r>
    </w:p>
    <w:p w:rsidR="001272A1" w:rsidRPr="008B3963" w:rsidRDefault="001272A1" w:rsidP="001272A1">
      <w:pPr>
        <w:spacing w:line="240" w:lineRule="auto"/>
        <w:rPr>
          <w:rFonts w:asciiTheme="minorHAnsi" w:hAnsiTheme="minorHAnsi" w:cstheme="minorHAnsi"/>
        </w:rPr>
      </w:pPr>
    </w:p>
    <w:p w:rsidR="00AF362F" w:rsidRPr="008B3963" w:rsidRDefault="007018F6" w:rsidP="001272A1">
      <w:pPr>
        <w:rPr>
          <w:rFonts w:asciiTheme="minorHAnsi" w:hAnsiTheme="minorHAnsi" w:cstheme="minorHAnsi"/>
        </w:rPr>
      </w:pPr>
    </w:p>
    <w:sectPr w:rsidR="00AF362F" w:rsidRPr="008B3963">
      <w:headerReference w:type="even" r:id="rId57"/>
      <w:headerReference w:type="default" r:id="rId58"/>
      <w:footerReference w:type="even" r:id="rId59"/>
      <w:footerReference w:type="default" r:id="rId60"/>
      <w:headerReference w:type="first" r:id="rId61"/>
      <w:footerReference w:type="first" r:id="rId62"/>
      <w:pgSz w:w="12240" w:h="15840"/>
      <w:pgMar w:top="1440" w:right="153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18F6" w:rsidRDefault="007018F6">
      <w:pPr>
        <w:spacing w:line="240" w:lineRule="auto"/>
      </w:pPr>
      <w:r>
        <w:separator/>
      </w:r>
    </w:p>
  </w:endnote>
  <w:endnote w:type="continuationSeparator" w:id="0">
    <w:p w:rsidR="007018F6" w:rsidRDefault="007018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6C4" w:rsidRDefault="00660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4346849"/>
      <w:docPartObj>
        <w:docPartGallery w:val="Page Numbers (Bottom of Page)"/>
        <w:docPartUnique/>
      </w:docPartObj>
    </w:sdtPr>
    <w:sdtEndPr>
      <w:rPr>
        <w:noProof/>
      </w:rPr>
    </w:sdtEndPr>
    <w:sdtContent>
      <w:p w:rsidR="006606C4" w:rsidRDefault="006606C4">
        <w:pPr>
          <w:pStyle w:val="Footer"/>
          <w:jc w:val="right"/>
        </w:pPr>
        <w:r>
          <w:fldChar w:fldCharType="begin"/>
        </w:r>
        <w:r>
          <w:instrText xml:space="preserve"> PAGE   \* MERGEFORMAT </w:instrText>
        </w:r>
        <w:r>
          <w:fldChar w:fldCharType="separate"/>
        </w:r>
        <w:r w:rsidR="00217DB7">
          <w:rPr>
            <w:noProof/>
          </w:rPr>
          <w:t>4</w:t>
        </w:r>
        <w:r>
          <w:rPr>
            <w:noProof/>
          </w:rPr>
          <w:fldChar w:fldCharType="end"/>
        </w:r>
      </w:p>
    </w:sdtContent>
  </w:sdt>
  <w:p w:rsidR="002E7DC5" w:rsidRDefault="006606C4" w:rsidP="006606C4">
    <w:pPr>
      <w:tabs>
        <w:tab w:val="right" w:pos="9360"/>
      </w:tabs>
    </w:pPr>
    <w:r w:rsidRPr="00C80AD9">
      <w:t>Revised on: January 22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6C4" w:rsidRDefault="00660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18F6" w:rsidRDefault="007018F6">
      <w:pPr>
        <w:spacing w:line="240" w:lineRule="auto"/>
      </w:pPr>
      <w:r>
        <w:separator/>
      </w:r>
    </w:p>
  </w:footnote>
  <w:footnote w:type="continuationSeparator" w:id="0">
    <w:p w:rsidR="007018F6" w:rsidRDefault="007018F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6C4" w:rsidRDefault="00660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2A41" w:rsidRDefault="004A2A41" w:rsidP="004A2A41">
    <w:pPr>
      <w:pStyle w:val="Header"/>
      <w:tabs>
        <w:tab w:val="clear" w:pos="9360"/>
        <w:tab w:val="right" w:pos="9270"/>
      </w:tabs>
    </w:pPr>
    <w:r>
      <w:tab/>
    </w:r>
    <w:r>
      <w:tab/>
      <w:t>The Alpha Software Development Team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06C4" w:rsidRDefault="00660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1">
    <w:nsid w:val="00000002"/>
    <w:multiLevelType w:val="hybridMultilevel"/>
    <w:tmpl w:val="00000002"/>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2">
    <w:nsid w:val="00000003"/>
    <w:multiLevelType w:val="hybridMultilevel"/>
    <w:tmpl w:val="00000003"/>
    <w:lvl w:ilvl="0" w:tplc="FFFFFFFF">
      <w:start w:val="1"/>
      <w:numFmt w:val="bullet"/>
      <w:lvlText w:val="●"/>
      <w:lvlJc w:val="left"/>
      <w:pPr>
        <w:tabs>
          <w:tab w:val="num" w:pos="360"/>
        </w:tabs>
        <w:ind w:left="720" w:hanging="360"/>
      </w:pPr>
      <w:rPr>
        <w:rFonts w:ascii="Arial" w:eastAsia="Arial" w:hAnsi="Arial" w:cs="Arial"/>
        <w:b/>
        <w:bCs/>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bCs/>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bCs/>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bCs/>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bCs/>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bCs/>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bCs/>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bCs/>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bCs/>
        <w:i w:val="0"/>
        <w:iCs w:val="0"/>
        <w:strike w:val="0"/>
        <w:color w:val="000000"/>
        <w:sz w:val="22"/>
        <w:szCs w:val="22"/>
        <w:u w:val="none"/>
      </w:rPr>
    </w:lvl>
  </w:abstractNum>
  <w:abstractNum w:abstractNumId="3">
    <w:nsid w:val="0A662350"/>
    <w:multiLevelType w:val="hybridMultilevel"/>
    <w:tmpl w:val="ED7C5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E6BE1"/>
    <w:multiLevelType w:val="hybridMultilevel"/>
    <w:tmpl w:val="AA42178C"/>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
    <w:nsid w:val="5488231F"/>
    <w:multiLevelType w:val="hybridMultilevel"/>
    <w:tmpl w:val="7D92B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064FA"/>
    <w:multiLevelType w:val="hybridMultilevel"/>
    <w:tmpl w:val="1FA2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D80B76"/>
    <w:multiLevelType w:val="multilevel"/>
    <w:tmpl w:val="E8A0DD6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2A1"/>
    <w:rsid w:val="000B00D9"/>
    <w:rsid w:val="001272A1"/>
    <w:rsid w:val="00217DB7"/>
    <w:rsid w:val="002E7DC5"/>
    <w:rsid w:val="002F5262"/>
    <w:rsid w:val="004A2A41"/>
    <w:rsid w:val="005171F6"/>
    <w:rsid w:val="006606C4"/>
    <w:rsid w:val="007018F6"/>
    <w:rsid w:val="008B3963"/>
    <w:rsid w:val="00F123C8"/>
    <w:rsid w:val="00F76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2A1"/>
    <w:pPr>
      <w:spacing w:after="0"/>
    </w:pPr>
    <w:rPr>
      <w:rFonts w:ascii="Arial" w:eastAsia="Arial" w:hAnsi="Arial" w:cs="Arial"/>
      <w:color w:val="000000"/>
    </w:rPr>
  </w:style>
  <w:style w:type="paragraph" w:styleId="Heading1">
    <w:name w:val="heading 1"/>
    <w:basedOn w:val="Normal"/>
    <w:next w:val="Normal"/>
    <w:link w:val="Heading1Char"/>
    <w:uiPriority w:val="9"/>
    <w:qFormat/>
    <w:rsid w:val="001272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2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2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2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2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272A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272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72A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272A1"/>
    <w:pPr>
      <w:ind w:left="720"/>
      <w:contextualSpacing/>
    </w:pPr>
  </w:style>
  <w:style w:type="character" w:customStyle="1" w:styleId="Heading1Char">
    <w:name w:val="Heading 1 Char"/>
    <w:basedOn w:val="DefaultParagraphFont"/>
    <w:link w:val="Heading1"/>
    <w:uiPriority w:val="9"/>
    <w:rsid w:val="001272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72A1"/>
    <w:pPr>
      <w:outlineLvl w:val="9"/>
    </w:pPr>
    <w:rPr>
      <w:lang w:eastAsia="ja-JP"/>
    </w:rPr>
  </w:style>
  <w:style w:type="paragraph" w:styleId="BalloonText">
    <w:name w:val="Balloon Text"/>
    <w:basedOn w:val="Normal"/>
    <w:link w:val="BalloonTextChar"/>
    <w:uiPriority w:val="99"/>
    <w:semiHidden/>
    <w:unhideWhenUsed/>
    <w:rsid w:val="001272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2A1"/>
    <w:rPr>
      <w:rFonts w:ascii="Tahoma" w:eastAsia="Arial" w:hAnsi="Tahoma" w:cs="Tahoma"/>
      <w:color w:val="000000"/>
      <w:sz w:val="16"/>
      <w:szCs w:val="16"/>
    </w:rPr>
  </w:style>
  <w:style w:type="paragraph" w:styleId="TOC1">
    <w:name w:val="toc 1"/>
    <w:basedOn w:val="Normal"/>
    <w:next w:val="Normal"/>
    <w:autoRedefine/>
    <w:uiPriority w:val="39"/>
    <w:unhideWhenUsed/>
    <w:rsid w:val="001272A1"/>
    <w:pPr>
      <w:spacing w:after="100"/>
    </w:pPr>
  </w:style>
  <w:style w:type="character" w:styleId="Hyperlink">
    <w:name w:val="Hyperlink"/>
    <w:basedOn w:val="DefaultParagraphFont"/>
    <w:uiPriority w:val="99"/>
    <w:unhideWhenUsed/>
    <w:rsid w:val="001272A1"/>
    <w:rPr>
      <w:color w:val="0000FF" w:themeColor="hyperlink"/>
      <w:u w:val="single"/>
    </w:rPr>
  </w:style>
  <w:style w:type="paragraph" w:styleId="TOC2">
    <w:name w:val="toc 2"/>
    <w:basedOn w:val="Normal"/>
    <w:next w:val="Normal"/>
    <w:autoRedefine/>
    <w:uiPriority w:val="39"/>
    <w:unhideWhenUsed/>
    <w:rsid w:val="001272A1"/>
    <w:pPr>
      <w:spacing w:after="100"/>
      <w:ind w:left="220"/>
    </w:pPr>
  </w:style>
  <w:style w:type="character" w:customStyle="1" w:styleId="Heading3Char">
    <w:name w:val="Heading 3 Char"/>
    <w:basedOn w:val="DefaultParagraphFont"/>
    <w:link w:val="Heading3"/>
    <w:uiPriority w:val="9"/>
    <w:rsid w:val="001272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2A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27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272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1272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0B00D9"/>
    <w:pPr>
      <w:spacing w:after="100"/>
      <w:ind w:left="440"/>
    </w:pPr>
  </w:style>
  <w:style w:type="paragraph" w:styleId="Header">
    <w:name w:val="header"/>
    <w:basedOn w:val="Normal"/>
    <w:link w:val="HeaderChar"/>
    <w:uiPriority w:val="99"/>
    <w:unhideWhenUsed/>
    <w:rsid w:val="004A2A41"/>
    <w:pPr>
      <w:tabs>
        <w:tab w:val="center" w:pos="4680"/>
        <w:tab w:val="right" w:pos="9360"/>
      </w:tabs>
      <w:spacing w:line="240" w:lineRule="auto"/>
    </w:pPr>
  </w:style>
  <w:style w:type="character" w:customStyle="1" w:styleId="HeaderChar">
    <w:name w:val="Header Char"/>
    <w:basedOn w:val="DefaultParagraphFont"/>
    <w:link w:val="Header"/>
    <w:uiPriority w:val="99"/>
    <w:rsid w:val="004A2A41"/>
    <w:rPr>
      <w:rFonts w:ascii="Arial" w:eastAsia="Arial" w:hAnsi="Arial" w:cs="Arial"/>
      <w:color w:val="000000"/>
    </w:rPr>
  </w:style>
  <w:style w:type="paragraph" w:styleId="Footer">
    <w:name w:val="footer"/>
    <w:basedOn w:val="Normal"/>
    <w:link w:val="FooterChar"/>
    <w:uiPriority w:val="99"/>
    <w:unhideWhenUsed/>
    <w:rsid w:val="004A2A41"/>
    <w:pPr>
      <w:tabs>
        <w:tab w:val="center" w:pos="4680"/>
        <w:tab w:val="right" w:pos="9360"/>
      </w:tabs>
      <w:spacing w:line="240" w:lineRule="auto"/>
    </w:pPr>
  </w:style>
  <w:style w:type="character" w:customStyle="1" w:styleId="FooterChar">
    <w:name w:val="Footer Char"/>
    <w:basedOn w:val="DefaultParagraphFont"/>
    <w:link w:val="Footer"/>
    <w:uiPriority w:val="99"/>
    <w:rsid w:val="004A2A41"/>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2A1"/>
    <w:pPr>
      <w:spacing w:after="0"/>
    </w:pPr>
    <w:rPr>
      <w:rFonts w:ascii="Arial" w:eastAsia="Arial" w:hAnsi="Arial" w:cs="Arial"/>
      <w:color w:val="000000"/>
    </w:rPr>
  </w:style>
  <w:style w:type="paragraph" w:styleId="Heading1">
    <w:name w:val="heading 1"/>
    <w:basedOn w:val="Normal"/>
    <w:next w:val="Normal"/>
    <w:link w:val="Heading1Char"/>
    <w:uiPriority w:val="9"/>
    <w:qFormat/>
    <w:rsid w:val="001272A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72A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72A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272A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7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272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272A1"/>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1272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72A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272A1"/>
    <w:pPr>
      <w:ind w:left="720"/>
      <w:contextualSpacing/>
    </w:pPr>
  </w:style>
  <w:style w:type="character" w:customStyle="1" w:styleId="Heading1Char">
    <w:name w:val="Heading 1 Char"/>
    <w:basedOn w:val="DefaultParagraphFont"/>
    <w:link w:val="Heading1"/>
    <w:uiPriority w:val="9"/>
    <w:rsid w:val="001272A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272A1"/>
    <w:pPr>
      <w:outlineLvl w:val="9"/>
    </w:pPr>
    <w:rPr>
      <w:lang w:eastAsia="ja-JP"/>
    </w:rPr>
  </w:style>
  <w:style w:type="paragraph" w:styleId="BalloonText">
    <w:name w:val="Balloon Text"/>
    <w:basedOn w:val="Normal"/>
    <w:link w:val="BalloonTextChar"/>
    <w:uiPriority w:val="99"/>
    <w:semiHidden/>
    <w:unhideWhenUsed/>
    <w:rsid w:val="001272A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72A1"/>
    <w:rPr>
      <w:rFonts w:ascii="Tahoma" w:eastAsia="Arial" w:hAnsi="Tahoma" w:cs="Tahoma"/>
      <w:color w:val="000000"/>
      <w:sz w:val="16"/>
      <w:szCs w:val="16"/>
    </w:rPr>
  </w:style>
  <w:style w:type="paragraph" w:styleId="TOC1">
    <w:name w:val="toc 1"/>
    <w:basedOn w:val="Normal"/>
    <w:next w:val="Normal"/>
    <w:autoRedefine/>
    <w:uiPriority w:val="39"/>
    <w:unhideWhenUsed/>
    <w:rsid w:val="001272A1"/>
    <w:pPr>
      <w:spacing w:after="100"/>
    </w:pPr>
  </w:style>
  <w:style w:type="character" w:styleId="Hyperlink">
    <w:name w:val="Hyperlink"/>
    <w:basedOn w:val="DefaultParagraphFont"/>
    <w:uiPriority w:val="99"/>
    <w:unhideWhenUsed/>
    <w:rsid w:val="001272A1"/>
    <w:rPr>
      <w:color w:val="0000FF" w:themeColor="hyperlink"/>
      <w:u w:val="single"/>
    </w:rPr>
  </w:style>
  <w:style w:type="paragraph" w:styleId="TOC2">
    <w:name w:val="toc 2"/>
    <w:basedOn w:val="Normal"/>
    <w:next w:val="Normal"/>
    <w:autoRedefine/>
    <w:uiPriority w:val="39"/>
    <w:unhideWhenUsed/>
    <w:rsid w:val="001272A1"/>
    <w:pPr>
      <w:spacing w:after="100"/>
      <w:ind w:left="220"/>
    </w:pPr>
  </w:style>
  <w:style w:type="character" w:customStyle="1" w:styleId="Heading3Char">
    <w:name w:val="Heading 3 Char"/>
    <w:basedOn w:val="DefaultParagraphFont"/>
    <w:link w:val="Heading3"/>
    <w:uiPriority w:val="9"/>
    <w:rsid w:val="001272A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272A1"/>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1272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1272A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Grid1-Accent1">
    <w:name w:val="Medium Grid 1 Accent 1"/>
    <w:basedOn w:val="TableNormal"/>
    <w:uiPriority w:val="67"/>
    <w:rsid w:val="001272A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0B00D9"/>
    <w:pPr>
      <w:spacing w:after="100"/>
      <w:ind w:left="440"/>
    </w:pPr>
  </w:style>
  <w:style w:type="paragraph" w:styleId="Header">
    <w:name w:val="header"/>
    <w:basedOn w:val="Normal"/>
    <w:link w:val="HeaderChar"/>
    <w:uiPriority w:val="99"/>
    <w:unhideWhenUsed/>
    <w:rsid w:val="004A2A41"/>
    <w:pPr>
      <w:tabs>
        <w:tab w:val="center" w:pos="4680"/>
        <w:tab w:val="right" w:pos="9360"/>
      </w:tabs>
      <w:spacing w:line="240" w:lineRule="auto"/>
    </w:pPr>
  </w:style>
  <w:style w:type="character" w:customStyle="1" w:styleId="HeaderChar">
    <w:name w:val="Header Char"/>
    <w:basedOn w:val="DefaultParagraphFont"/>
    <w:link w:val="Header"/>
    <w:uiPriority w:val="99"/>
    <w:rsid w:val="004A2A41"/>
    <w:rPr>
      <w:rFonts w:ascii="Arial" w:eastAsia="Arial" w:hAnsi="Arial" w:cs="Arial"/>
      <w:color w:val="000000"/>
    </w:rPr>
  </w:style>
  <w:style w:type="paragraph" w:styleId="Footer">
    <w:name w:val="footer"/>
    <w:basedOn w:val="Normal"/>
    <w:link w:val="FooterChar"/>
    <w:uiPriority w:val="99"/>
    <w:unhideWhenUsed/>
    <w:rsid w:val="004A2A41"/>
    <w:pPr>
      <w:tabs>
        <w:tab w:val="center" w:pos="4680"/>
        <w:tab w:val="right" w:pos="9360"/>
      </w:tabs>
      <w:spacing w:line="240" w:lineRule="auto"/>
    </w:pPr>
  </w:style>
  <w:style w:type="character" w:customStyle="1" w:styleId="FooterChar">
    <w:name w:val="Footer Char"/>
    <w:basedOn w:val="DefaultParagraphFont"/>
    <w:link w:val="Footer"/>
    <w:uiPriority w:val="99"/>
    <w:rsid w:val="004A2A41"/>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57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hmerabaksh@gmail.com" TargetMode="External"/><Relationship Id="rId18" Type="http://schemas.openxmlformats.org/officeDocument/2006/relationships/hyperlink" Target="mailto:nick.castilloux@gmail.com" TargetMode="External"/><Relationship Id="rId26" Type="http://schemas.openxmlformats.org/officeDocument/2006/relationships/hyperlink" Target="mailto:anthony.guev@gmail.com" TargetMode="External"/><Relationship Id="rId39" Type="http://schemas.openxmlformats.org/officeDocument/2006/relationships/hyperlink" Target="mailto:brianreed23@gmail.com" TargetMode="External"/><Relationship Id="rId21" Type="http://schemas.openxmlformats.org/officeDocument/2006/relationships/hyperlink" Target="mailto:wcurtiscollins@gmail.com" TargetMode="External"/><Relationship Id="rId34" Type="http://schemas.openxmlformats.org/officeDocument/2006/relationships/hyperlink" Target="mailto:PatrickIngsJr@gmail.com" TargetMode="External"/><Relationship Id="rId42" Type="http://schemas.openxmlformats.org/officeDocument/2006/relationships/hyperlink" Target="mailto:brianreed23@gmail.com" TargetMode="External"/><Relationship Id="rId47" Type="http://schemas.openxmlformats.org/officeDocument/2006/relationships/hyperlink" Target="http://www.algonquincollege.com/employmentontario/college.htm" TargetMode="External"/><Relationship Id="rId50" Type="http://schemas.openxmlformats.org/officeDocument/2006/relationships/hyperlink" Target="http://www.algonquincollege.com/employmentontario/college.htm" TargetMode="External"/><Relationship Id="rId55" Type="http://schemas.openxmlformats.org/officeDocument/2006/relationships/hyperlink" Target="http://www.algonquincollege.com/employmentontario/college.htm" TargetMode="External"/><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mailto:nick.castilloux@gmail.com" TargetMode="External"/><Relationship Id="rId20" Type="http://schemas.openxmlformats.org/officeDocument/2006/relationships/hyperlink" Target="mailto:nick.castilloux@gmail.com" TargetMode="External"/><Relationship Id="rId29" Type="http://schemas.openxmlformats.org/officeDocument/2006/relationships/hyperlink" Target="mailto:anthony.guev@gmail.com" TargetMode="External"/><Relationship Id="rId41" Type="http://schemas.openxmlformats.org/officeDocument/2006/relationships/hyperlink" Target="mailto:brianreed23@gmail.com" TargetMode="External"/><Relationship Id="rId54" Type="http://schemas.openxmlformats.org/officeDocument/2006/relationships/hyperlink" Target="http://www.algonquincollege.com/employmentontario/college.htm"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merabaksh@gmail.com" TargetMode="External"/><Relationship Id="rId24" Type="http://schemas.openxmlformats.org/officeDocument/2006/relationships/hyperlink" Target="mailto:wcurtiscollins@gmail.com" TargetMode="External"/><Relationship Id="rId32" Type="http://schemas.openxmlformats.org/officeDocument/2006/relationships/hyperlink" Target="mailto:anthony.guev@gmail.com" TargetMode="External"/><Relationship Id="rId37" Type="http://schemas.openxmlformats.org/officeDocument/2006/relationships/hyperlink" Target="mailto:PatrickIngsJr@gmail.com" TargetMode="External"/><Relationship Id="rId40" Type="http://schemas.openxmlformats.org/officeDocument/2006/relationships/hyperlink" Target="mailto:brianreed23@gmail.com" TargetMode="External"/><Relationship Id="rId45" Type="http://schemas.openxmlformats.org/officeDocument/2006/relationships/hyperlink" Target="http://www.algonquincollege.com/employmentontario/college.htm" TargetMode="External"/><Relationship Id="rId53" Type="http://schemas.openxmlformats.org/officeDocument/2006/relationships/hyperlink" Target="http://www.algonquincollege.com/employmentontario/college.htm" TargetMode="External"/><Relationship Id="rId58"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nick.castilloux@gmail.com" TargetMode="External"/><Relationship Id="rId23" Type="http://schemas.openxmlformats.org/officeDocument/2006/relationships/hyperlink" Target="mailto:wcurtiscollins@gmail.com" TargetMode="External"/><Relationship Id="rId28" Type="http://schemas.openxmlformats.org/officeDocument/2006/relationships/hyperlink" Target="mailto:anthony.guev@gmail.com" TargetMode="External"/><Relationship Id="rId36" Type="http://schemas.openxmlformats.org/officeDocument/2006/relationships/hyperlink" Target="mailto:PatrickIngsJr@gmail.com" TargetMode="External"/><Relationship Id="rId49" Type="http://schemas.openxmlformats.org/officeDocument/2006/relationships/hyperlink" Target="http://www.algonquincollege.com/employmentontario/college.htm" TargetMode="External"/><Relationship Id="rId57" Type="http://schemas.openxmlformats.org/officeDocument/2006/relationships/header" Target="header1.xml"/><Relationship Id="rId61" Type="http://schemas.openxmlformats.org/officeDocument/2006/relationships/header" Target="header3.xml"/><Relationship Id="rId10" Type="http://schemas.openxmlformats.org/officeDocument/2006/relationships/hyperlink" Target="mailto:hmerabaksh@gmail.com" TargetMode="External"/><Relationship Id="rId19" Type="http://schemas.openxmlformats.org/officeDocument/2006/relationships/hyperlink" Target="mailto:nick.castilloux@gmail.com" TargetMode="External"/><Relationship Id="rId31" Type="http://schemas.openxmlformats.org/officeDocument/2006/relationships/hyperlink" Target="mailto:anthony.guev@gmail.com" TargetMode="External"/><Relationship Id="rId44" Type="http://schemas.openxmlformats.org/officeDocument/2006/relationships/hyperlink" Target="http://www.algonquincollege.com/employmentontario/college.htm" TargetMode="External"/><Relationship Id="rId52" Type="http://schemas.openxmlformats.org/officeDocument/2006/relationships/hyperlink" Target="http://www.algonquincollege.com/employmentontario/college.htm" TargetMode="External"/><Relationship Id="rId6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mailto:hmerabaksh@gmail.com" TargetMode="External"/><Relationship Id="rId14" Type="http://schemas.openxmlformats.org/officeDocument/2006/relationships/hyperlink" Target="mailto:nick.castilloux@gmail.com" TargetMode="External"/><Relationship Id="rId22" Type="http://schemas.openxmlformats.org/officeDocument/2006/relationships/hyperlink" Target="mailto:wcurtiscollins@gmail.com" TargetMode="External"/><Relationship Id="rId27" Type="http://schemas.openxmlformats.org/officeDocument/2006/relationships/hyperlink" Target="mailto:anthony.guev@gmail.com" TargetMode="External"/><Relationship Id="rId30" Type="http://schemas.openxmlformats.org/officeDocument/2006/relationships/hyperlink" Target="mailto:anthony.guev@gmail.com" TargetMode="External"/><Relationship Id="rId35" Type="http://schemas.openxmlformats.org/officeDocument/2006/relationships/hyperlink" Target="mailto:PatrickIngsJr@gmail.com" TargetMode="External"/><Relationship Id="rId43" Type="http://schemas.openxmlformats.org/officeDocument/2006/relationships/hyperlink" Target="http://www.algonquincollege.com/employmentontario/college.htm" TargetMode="External"/><Relationship Id="rId48" Type="http://schemas.openxmlformats.org/officeDocument/2006/relationships/hyperlink" Target="http://www.algonquincollege.com/employmentontario/college.htm" TargetMode="External"/><Relationship Id="rId56" Type="http://schemas.openxmlformats.org/officeDocument/2006/relationships/image" Target="media/image1.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www.algonquincollege.com/employmentontario/college.htm" TargetMode="External"/><Relationship Id="rId3" Type="http://schemas.openxmlformats.org/officeDocument/2006/relationships/styles" Target="styles.xml"/><Relationship Id="rId12" Type="http://schemas.openxmlformats.org/officeDocument/2006/relationships/hyperlink" Target="mailto:hmerabaksh@gmail.com" TargetMode="External"/><Relationship Id="rId17" Type="http://schemas.openxmlformats.org/officeDocument/2006/relationships/hyperlink" Target="mailto:nick.castilloux@gmail.com" TargetMode="External"/><Relationship Id="rId25" Type="http://schemas.openxmlformats.org/officeDocument/2006/relationships/hyperlink" Target="mailto:wcurtiscollins@gmail.com" TargetMode="External"/><Relationship Id="rId33" Type="http://schemas.openxmlformats.org/officeDocument/2006/relationships/hyperlink" Target="mailto:PatrickIngsJr@gmail.com" TargetMode="External"/><Relationship Id="rId38" Type="http://schemas.openxmlformats.org/officeDocument/2006/relationships/hyperlink" Target="mailto:brianreed23@gmail.com" TargetMode="External"/><Relationship Id="rId46" Type="http://schemas.openxmlformats.org/officeDocument/2006/relationships/hyperlink" Target="http://www.algonquincollege.com/employmentontario/college.htm" TargetMode="External"/><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995C44-F8D2-4562-A72A-DF1916FB4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dc:creator>
  <cp:lastModifiedBy>Hussain</cp:lastModifiedBy>
  <cp:revision>6</cp:revision>
  <dcterms:created xsi:type="dcterms:W3CDTF">2012-01-23T01:10:00Z</dcterms:created>
  <dcterms:modified xsi:type="dcterms:W3CDTF">2012-01-23T02:20:00Z</dcterms:modified>
</cp:coreProperties>
</file>