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A1" w:rsidRPr="008B3963" w:rsidRDefault="001272A1" w:rsidP="001272A1">
      <w:pPr>
        <w:spacing w:line="240" w:lineRule="auto"/>
        <w:jc w:val="center"/>
        <w:rPr>
          <w:rFonts w:asciiTheme="minorHAnsi" w:hAnsiTheme="minorHAnsi" w:cstheme="minorHAnsi"/>
          <w:sz w:val="480"/>
          <w:szCs w:val="400"/>
        </w:rPr>
      </w:pPr>
      <w:proofErr w:type="gramStart"/>
      <w:r w:rsidRPr="008B3963">
        <w:rPr>
          <w:rFonts w:asciiTheme="minorHAnsi" w:hAnsiTheme="minorHAnsi" w:cstheme="minorHAnsi"/>
          <w:color w:val="auto"/>
          <w:sz w:val="480"/>
          <w:szCs w:val="400"/>
        </w:rPr>
        <w:t>α</w:t>
      </w:r>
      <w:proofErr w:type="gramEnd"/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pStyle w:val="Subtitle"/>
        <w:jc w:val="center"/>
        <w:rPr>
          <w:rFonts w:asciiTheme="minorHAnsi" w:eastAsia="Arial Black" w:hAnsiTheme="minorHAnsi" w:cstheme="minorHAnsi"/>
        </w:rPr>
      </w:pPr>
      <w:r w:rsidRPr="008B3963">
        <w:rPr>
          <w:rFonts w:asciiTheme="minorHAnsi" w:eastAsia="Arial Black" w:hAnsiTheme="minorHAnsi" w:cstheme="minorHAnsi"/>
        </w:rPr>
        <w:t>The Alpha Software Development Team</w:t>
      </w:r>
    </w:p>
    <w:p w:rsidR="001272A1" w:rsidRPr="008B3963" w:rsidRDefault="001272A1" w:rsidP="001272A1">
      <w:pPr>
        <w:pStyle w:val="Title"/>
        <w:jc w:val="center"/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Project Charter – v1.0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 xml:space="preserve">Prepared By:  </w:t>
      </w:r>
    </w:p>
    <w:p w:rsidR="001272A1" w:rsidRPr="008B3963" w:rsidRDefault="001272A1" w:rsidP="001272A1">
      <w:pPr>
        <w:spacing w:line="240" w:lineRule="auto"/>
        <w:ind w:left="720"/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Hussain Farbotko-Merabaksh, Project Leader</w:t>
      </w:r>
      <w:r w:rsidR="000B00D9" w:rsidRPr="008B3963">
        <w:rPr>
          <w:rFonts w:asciiTheme="minorHAnsi" w:hAnsiTheme="minorHAnsi" w:cstheme="minorHAnsi"/>
        </w:rPr>
        <w:t>,</w:t>
      </w:r>
    </w:p>
    <w:p w:rsidR="001272A1" w:rsidRPr="008B3963" w:rsidRDefault="001272A1" w:rsidP="001272A1">
      <w:p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 xml:space="preserve">Nicolas </w:t>
      </w:r>
      <w:proofErr w:type="spellStart"/>
      <w:r w:rsidRPr="008B3963">
        <w:rPr>
          <w:rFonts w:asciiTheme="minorHAnsi" w:hAnsiTheme="minorHAnsi" w:cstheme="minorHAnsi"/>
        </w:rPr>
        <w:t>Castilloux</w:t>
      </w:r>
      <w:proofErr w:type="spellEnd"/>
      <w:r w:rsidR="000B00D9" w:rsidRPr="008B3963">
        <w:rPr>
          <w:rFonts w:asciiTheme="minorHAnsi" w:hAnsiTheme="minorHAnsi" w:cstheme="minorHAnsi"/>
        </w:rPr>
        <w:t>,</w:t>
      </w:r>
    </w:p>
    <w:p w:rsidR="001272A1" w:rsidRPr="008B3963" w:rsidRDefault="001272A1" w:rsidP="001272A1">
      <w:pPr>
        <w:ind w:left="720"/>
        <w:jc w:val="both"/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Curtis Collins</w:t>
      </w:r>
      <w:r w:rsidR="000B00D9" w:rsidRPr="008B3963">
        <w:rPr>
          <w:rFonts w:asciiTheme="minorHAnsi" w:hAnsiTheme="minorHAnsi" w:cstheme="minorHAnsi"/>
        </w:rPr>
        <w:t>,</w:t>
      </w:r>
    </w:p>
    <w:p w:rsidR="001272A1" w:rsidRPr="008B3963" w:rsidRDefault="001272A1" w:rsidP="001272A1">
      <w:pPr>
        <w:ind w:left="720"/>
        <w:jc w:val="both"/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Anthony Guevara</w:t>
      </w:r>
      <w:r w:rsidR="000B00D9" w:rsidRPr="008B3963">
        <w:rPr>
          <w:rFonts w:asciiTheme="minorHAnsi" w:hAnsiTheme="minorHAnsi" w:cstheme="minorHAnsi"/>
        </w:rPr>
        <w:t>,</w:t>
      </w:r>
    </w:p>
    <w:p w:rsidR="001272A1" w:rsidRPr="008B3963" w:rsidRDefault="001272A1" w:rsidP="001272A1">
      <w:p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 xml:space="preserve">Patrick </w:t>
      </w:r>
      <w:proofErr w:type="spellStart"/>
      <w:r w:rsidRPr="008B3963">
        <w:rPr>
          <w:rFonts w:asciiTheme="minorHAnsi" w:hAnsiTheme="minorHAnsi" w:cstheme="minorHAnsi"/>
        </w:rPr>
        <w:t>Ings</w:t>
      </w:r>
      <w:proofErr w:type="spellEnd"/>
      <w:r w:rsidR="000B00D9" w:rsidRPr="008B3963">
        <w:rPr>
          <w:rFonts w:asciiTheme="minorHAnsi" w:hAnsiTheme="minorHAnsi" w:cstheme="minorHAnsi"/>
        </w:rPr>
        <w:t>,</w:t>
      </w:r>
    </w:p>
    <w:p w:rsidR="001272A1" w:rsidRPr="008B3963" w:rsidRDefault="001272A1" w:rsidP="001272A1">
      <w:p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Brian Reed</w:t>
      </w:r>
    </w:p>
    <w:p w:rsidR="001272A1" w:rsidRPr="008B3963" w:rsidRDefault="001272A1" w:rsidP="001272A1">
      <w:pPr>
        <w:spacing w:line="240" w:lineRule="auto"/>
        <w:jc w:val="both"/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Project Au</w:t>
      </w:r>
      <w:r w:rsidR="00D76A66">
        <w:rPr>
          <w:rFonts w:asciiTheme="minorHAnsi" w:hAnsiTheme="minorHAnsi" w:cstheme="minorHAnsi"/>
        </w:rPr>
        <w:t>thorized Start Date:  February 6</w:t>
      </w:r>
      <w:r w:rsidRPr="008B3963">
        <w:rPr>
          <w:rFonts w:asciiTheme="minorHAnsi" w:hAnsiTheme="minorHAnsi" w:cstheme="minorHAnsi"/>
        </w:rPr>
        <w:t>, 2012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 xml:space="preserve">Charter Submission Date: </w:t>
      </w:r>
      <w:r w:rsidR="00D76A66">
        <w:rPr>
          <w:rFonts w:asciiTheme="minorHAnsi" w:hAnsiTheme="minorHAnsi" w:cstheme="minorHAnsi"/>
        </w:rPr>
        <w:t>February 6</w:t>
      </w:r>
      <w:r w:rsidRPr="008B3963">
        <w:rPr>
          <w:rFonts w:asciiTheme="minorHAnsi" w:hAnsiTheme="minorHAnsi" w:cstheme="minorHAnsi"/>
        </w:rPr>
        <w:t>, 2012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sdt>
      <w:sdtPr>
        <w:rPr>
          <w:rFonts w:asciiTheme="minorHAnsi" w:eastAsia="Arial" w:hAnsiTheme="minorHAnsi" w:cstheme="minorHAnsi"/>
          <w:b w:val="0"/>
          <w:bCs w:val="0"/>
          <w:color w:val="000000"/>
          <w:sz w:val="22"/>
          <w:szCs w:val="22"/>
          <w:lang w:eastAsia="en-US"/>
        </w:rPr>
        <w:id w:val="3488408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72A1" w:rsidRPr="008B3963" w:rsidRDefault="001272A1" w:rsidP="001272A1">
          <w:pPr>
            <w:pStyle w:val="TOCHeading"/>
            <w:rPr>
              <w:rFonts w:asciiTheme="minorHAnsi" w:hAnsiTheme="minorHAnsi" w:cstheme="minorHAnsi"/>
            </w:rPr>
          </w:pPr>
          <w:r w:rsidRPr="008B3963">
            <w:rPr>
              <w:rFonts w:asciiTheme="minorHAnsi" w:hAnsiTheme="minorHAnsi" w:cstheme="minorHAnsi"/>
            </w:rPr>
            <w:t>Contents</w:t>
          </w:r>
        </w:p>
        <w:p w:rsidR="006606C4" w:rsidRDefault="001272A1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8B3963">
            <w:rPr>
              <w:rFonts w:asciiTheme="minorHAnsi" w:hAnsiTheme="minorHAnsi" w:cstheme="minorHAnsi"/>
            </w:rPr>
            <w:fldChar w:fldCharType="begin"/>
          </w:r>
          <w:r w:rsidRPr="008B3963">
            <w:rPr>
              <w:rFonts w:asciiTheme="minorHAnsi" w:hAnsiTheme="minorHAnsi" w:cstheme="minorHAnsi"/>
            </w:rPr>
            <w:instrText xml:space="preserve"> TOC \o "1-3" \h \z \u </w:instrText>
          </w:r>
          <w:r w:rsidRPr="008B3963">
            <w:rPr>
              <w:rFonts w:asciiTheme="minorHAnsi" w:hAnsiTheme="minorHAnsi" w:cstheme="minorHAnsi"/>
            </w:rPr>
            <w:fldChar w:fldCharType="separate"/>
          </w:r>
          <w:hyperlink w:anchor="_Toc315029967" w:history="1">
            <w:r w:rsidR="006606C4" w:rsidRPr="00230FC1">
              <w:rPr>
                <w:rStyle w:val="Hyperlink"/>
                <w:rFonts w:cstheme="minorHAnsi"/>
                <w:noProof/>
              </w:rPr>
              <w:t>1.</w:t>
            </w:r>
            <w:r w:rsidR="006606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06C4" w:rsidRPr="00230FC1">
              <w:rPr>
                <w:rStyle w:val="Hyperlink"/>
                <w:rFonts w:cstheme="minorHAnsi"/>
                <w:noProof/>
              </w:rPr>
              <w:t>Purpose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_Toc315029967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3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68" w:history="1">
            <w:r w:rsidR="006606C4" w:rsidRPr="00230FC1">
              <w:rPr>
                <w:rStyle w:val="Hyperlink"/>
                <w:rFonts w:cstheme="minorHAnsi"/>
                <w:noProof/>
              </w:rPr>
              <w:t>2.</w:t>
            </w:r>
            <w:r w:rsidR="006606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06C4" w:rsidRPr="00230FC1">
              <w:rPr>
                <w:rStyle w:val="Hyperlink"/>
                <w:rFonts w:cstheme="minorHAnsi"/>
                <w:noProof/>
              </w:rPr>
              <w:t>Team Composition and roles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_Toc315029968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3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69" w:history="1">
            <w:r w:rsidR="006606C4" w:rsidRPr="00230FC1">
              <w:rPr>
                <w:rStyle w:val="Hyperlink"/>
                <w:rFonts w:cstheme="minorHAnsi"/>
                <w:noProof/>
              </w:rPr>
              <w:t>2.1 Core: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_Toc315029969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3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3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70" w:history="1">
            <w:r w:rsidR="006606C4" w:rsidRPr="00230FC1">
              <w:rPr>
                <w:rStyle w:val="Hyperlink"/>
                <w:rFonts w:cstheme="minorHAnsi"/>
                <w:noProof/>
              </w:rPr>
              <w:t>2.1.1 Project Team Leader: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_Toc315029970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3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3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71" w:history="1">
            <w:r w:rsidR="006606C4" w:rsidRPr="00230FC1">
              <w:rPr>
                <w:rStyle w:val="Hyperlink"/>
                <w:rFonts w:cstheme="minorHAnsi"/>
                <w:noProof/>
              </w:rPr>
              <w:t>2.1.2 Project Group Members: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_Toc315029971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3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3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72" w:history="1">
            <w:r w:rsidR="006606C4" w:rsidRPr="00230FC1">
              <w:rPr>
                <w:rStyle w:val="Hyperlink"/>
                <w:rFonts w:cstheme="minorHAnsi"/>
                <w:noProof/>
              </w:rPr>
              <w:t>2.1.3 Client: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_Toc315029972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3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73" w:history="1">
            <w:r w:rsidR="006606C4" w:rsidRPr="00230FC1">
              <w:rPr>
                <w:rStyle w:val="Hyperlink"/>
                <w:rFonts w:cstheme="minorHAnsi"/>
                <w:noProof/>
              </w:rPr>
              <w:t>3.</w:t>
            </w:r>
            <w:r w:rsidR="006606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06C4" w:rsidRPr="00230FC1">
              <w:rPr>
                <w:rStyle w:val="Hyperlink"/>
                <w:rFonts w:cstheme="minorHAnsi"/>
                <w:noProof/>
              </w:rPr>
              <w:t>Team Mission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_Toc315029973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3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74" w:history="1">
            <w:r w:rsidR="006606C4" w:rsidRPr="00230FC1">
              <w:rPr>
                <w:rStyle w:val="Hyperlink"/>
                <w:rFonts w:cstheme="minorHAnsi"/>
                <w:noProof/>
              </w:rPr>
              <w:t>4.</w:t>
            </w:r>
            <w:r w:rsidR="006606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06C4" w:rsidRPr="00230FC1">
              <w:rPr>
                <w:rStyle w:val="Hyperlink"/>
                <w:rFonts w:cstheme="minorHAnsi"/>
                <w:noProof/>
              </w:rPr>
              <w:t>Goals and Objectives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_Toc315029974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4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75" w:history="1">
            <w:r w:rsidR="006606C4" w:rsidRPr="00230FC1">
              <w:rPr>
                <w:rStyle w:val="Hyperlink"/>
                <w:rFonts w:cstheme="minorHAnsi"/>
                <w:noProof/>
              </w:rPr>
              <w:t>5.</w:t>
            </w:r>
            <w:r w:rsidR="006606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06C4" w:rsidRPr="00230FC1">
              <w:rPr>
                <w:rStyle w:val="Hyperlink"/>
                <w:rFonts w:cstheme="minorHAnsi"/>
                <w:noProof/>
              </w:rPr>
              <w:t>Measurement of objectives and process/ Success Metrics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_Toc315029975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4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76" w:history="1">
            <w:r w:rsidR="006606C4" w:rsidRPr="00230FC1">
              <w:rPr>
                <w:rStyle w:val="Hyperlink"/>
                <w:rFonts w:cstheme="minorHAnsi"/>
                <w:noProof/>
              </w:rPr>
              <w:t>6.</w:t>
            </w:r>
            <w:r w:rsidR="006606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06C4" w:rsidRPr="00230FC1">
              <w:rPr>
                <w:rStyle w:val="Hyperlink"/>
                <w:rFonts w:cstheme="minorHAnsi"/>
                <w:noProof/>
              </w:rPr>
              <w:t>Authority or boundary conditions (empowerment)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_Toc315029976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4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77" w:history="1">
            <w:r w:rsidR="006606C4" w:rsidRPr="00230FC1">
              <w:rPr>
                <w:rStyle w:val="Hyperlink"/>
                <w:rFonts w:cstheme="minorHAnsi"/>
                <w:noProof/>
              </w:rPr>
              <w:t>6.1</w:t>
            </w:r>
            <w:r w:rsidR="006606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06C4" w:rsidRPr="00230FC1">
              <w:rPr>
                <w:rStyle w:val="Hyperlink"/>
                <w:rFonts w:cstheme="minorHAnsi"/>
                <w:noProof/>
              </w:rPr>
              <w:t>Resources available/needed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_Toc315029977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4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78" w:history="1">
            <w:r w:rsidR="006606C4" w:rsidRPr="00230FC1">
              <w:rPr>
                <w:rStyle w:val="Hyperlink"/>
                <w:rFonts w:cstheme="minorHAnsi"/>
                <w:noProof/>
              </w:rPr>
              <w:t>7.</w:t>
            </w:r>
            <w:r w:rsidR="006606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06C4" w:rsidRPr="00230FC1">
              <w:rPr>
                <w:rStyle w:val="Hyperlink"/>
                <w:rFonts w:cstheme="minorHAnsi"/>
                <w:noProof/>
              </w:rPr>
              <w:t>Timeline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_Toc315029978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5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79" w:history="1">
            <w:r w:rsidR="006606C4" w:rsidRPr="00230FC1">
              <w:rPr>
                <w:rStyle w:val="Hyperlink"/>
                <w:rFonts w:cstheme="minorHAnsi"/>
                <w:noProof/>
              </w:rPr>
              <w:t>8.</w:t>
            </w:r>
            <w:r w:rsidR="006606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06C4" w:rsidRPr="00230FC1">
              <w:rPr>
                <w:rStyle w:val="Hyperlink"/>
                <w:rFonts w:cstheme="minorHAnsi"/>
                <w:noProof/>
              </w:rPr>
              <w:t>Team Operations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_Toc315029979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6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1"/>
            <w:tabs>
              <w:tab w:val="left" w:pos="44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80" w:history="1">
            <w:r w:rsidR="006606C4" w:rsidRPr="00230FC1">
              <w:rPr>
                <w:rStyle w:val="Hyperlink"/>
                <w:rFonts w:cstheme="minorHAnsi"/>
                <w:noProof/>
              </w:rPr>
              <w:t>9.</w:t>
            </w:r>
            <w:r w:rsidR="006606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06C4" w:rsidRPr="00230FC1">
              <w:rPr>
                <w:rStyle w:val="Hyperlink"/>
                <w:rFonts w:cstheme="minorHAnsi"/>
                <w:noProof/>
              </w:rPr>
              <w:t>Special Issues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_Toc315029980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6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81" w:history="1">
            <w:r w:rsidR="006606C4" w:rsidRPr="00230FC1">
              <w:rPr>
                <w:rStyle w:val="Hyperlink"/>
                <w:rFonts w:cstheme="minorHAnsi"/>
                <w:noProof/>
              </w:rPr>
              <w:t>9.1 Outstanding Issues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_Toc315029981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6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1"/>
            <w:tabs>
              <w:tab w:val="left" w:pos="66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82" w:history="1">
            <w:r w:rsidR="006606C4" w:rsidRPr="00230FC1">
              <w:rPr>
                <w:rStyle w:val="Hyperlink"/>
                <w:rFonts w:cstheme="minorHAnsi"/>
                <w:noProof/>
              </w:rPr>
              <w:t>10.</w:t>
            </w:r>
            <w:r w:rsidR="006606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06C4" w:rsidRPr="00230FC1">
              <w:rPr>
                <w:rStyle w:val="Hyperlink"/>
                <w:rFonts w:cstheme="minorHAnsi"/>
                <w:noProof/>
              </w:rPr>
              <w:t>Commitment to the Charter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_Toc315029982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7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6606C4" w:rsidRDefault="00CB0EA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5029983" w:history="1">
            <w:r w:rsidR="006606C4" w:rsidRPr="00230FC1">
              <w:rPr>
                <w:rStyle w:val="Hyperlink"/>
                <w:rFonts w:cstheme="minorHAnsi"/>
                <w:noProof/>
              </w:rPr>
              <w:t>10.1 Charter Approval Page</w:t>
            </w:r>
            <w:r w:rsidR="006606C4">
              <w:rPr>
                <w:noProof/>
                <w:webHidden/>
              </w:rPr>
              <w:tab/>
            </w:r>
            <w:r w:rsidR="006606C4">
              <w:rPr>
                <w:noProof/>
                <w:webHidden/>
              </w:rPr>
              <w:fldChar w:fldCharType="begin"/>
            </w:r>
            <w:r w:rsidR="006606C4">
              <w:rPr>
                <w:noProof/>
                <w:webHidden/>
              </w:rPr>
              <w:instrText xml:space="preserve"> PAGEREF _Toc315029983 \h </w:instrText>
            </w:r>
            <w:r w:rsidR="006606C4">
              <w:rPr>
                <w:noProof/>
                <w:webHidden/>
              </w:rPr>
            </w:r>
            <w:r w:rsidR="006606C4">
              <w:rPr>
                <w:noProof/>
                <w:webHidden/>
              </w:rPr>
              <w:fldChar w:fldCharType="separate"/>
            </w:r>
            <w:r w:rsidR="006606C4">
              <w:rPr>
                <w:noProof/>
                <w:webHidden/>
              </w:rPr>
              <w:t>8</w:t>
            </w:r>
            <w:r w:rsidR="006606C4">
              <w:rPr>
                <w:noProof/>
                <w:webHidden/>
              </w:rPr>
              <w:fldChar w:fldCharType="end"/>
            </w:r>
          </w:hyperlink>
        </w:p>
        <w:p w:rsidR="001272A1" w:rsidRPr="008B3963" w:rsidRDefault="001272A1" w:rsidP="001272A1">
          <w:pPr>
            <w:rPr>
              <w:rFonts w:asciiTheme="minorHAnsi" w:hAnsiTheme="minorHAnsi" w:cstheme="minorHAnsi"/>
            </w:rPr>
          </w:pPr>
          <w:r w:rsidRPr="008B396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</w:rPr>
      </w:pPr>
    </w:p>
    <w:p w:rsidR="001272A1" w:rsidRPr="008B3963" w:rsidRDefault="00217DB7" w:rsidP="001272A1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bookmarkStart w:id="0" w:name="_Toc315029967"/>
      <w:r>
        <w:rPr>
          <w:rFonts w:asciiTheme="minorHAnsi" w:hAnsiTheme="minorHAnsi" w:cstheme="minorHAnsi"/>
        </w:rPr>
        <w:t>P</w:t>
      </w:r>
      <w:r w:rsidR="001272A1" w:rsidRPr="008B3963">
        <w:rPr>
          <w:rFonts w:asciiTheme="minorHAnsi" w:hAnsiTheme="minorHAnsi" w:cstheme="minorHAnsi"/>
        </w:rPr>
        <w:t>urpose</w:t>
      </w:r>
      <w:bookmarkEnd w:id="0"/>
    </w:p>
    <w:p w:rsidR="001272A1" w:rsidRPr="008B3963" w:rsidRDefault="001272A1" w:rsidP="001272A1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 xml:space="preserve">The purpose of this charter to remind the team of the ultimate goal made for this project.  Successful delivery of a product negotiated with </w:t>
      </w:r>
      <w:r w:rsidR="00425583">
        <w:rPr>
          <w:rFonts w:asciiTheme="minorHAnsi" w:hAnsiTheme="minorHAnsi" w:cstheme="minorHAnsi"/>
        </w:rPr>
        <w:t>t</w:t>
      </w:r>
      <w:r w:rsidR="00425583" w:rsidRPr="00425583">
        <w:rPr>
          <w:rFonts w:asciiTheme="minorHAnsi" w:hAnsiTheme="minorHAnsi" w:cstheme="minorHAnsi"/>
        </w:rPr>
        <w:t>he Alpha Software Development Team</w:t>
      </w:r>
      <w:r w:rsidR="00425583">
        <w:rPr>
          <w:rFonts w:asciiTheme="minorHAnsi" w:hAnsiTheme="minorHAnsi" w:cstheme="minorHAnsi"/>
        </w:rPr>
        <w:t xml:space="preserve"> and to the</w:t>
      </w:r>
      <w:r w:rsidRPr="008B3963">
        <w:rPr>
          <w:rFonts w:asciiTheme="minorHAnsi" w:hAnsiTheme="minorHAnsi" w:cstheme="minorHAnsi"/>
        </w:rPr>
        <w:t xml:space="preserve"> Client.</w:t>
      </w:r>
    </w:p>
    <w:p w:rsidR="001272A1" w:rsidRPr="008B3963" w:rsidRDefault="001272A1" w:rsidP="001272A1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bookmarkStart w:id="1" w:name="_Toc315029968"/>
      <w:r w:rsidRPr="008B3963">
        <w:rPr>
          <w:rFonts w:asciiTheme="minorHAnsi" w:hAnsiTheme="minorHAnsi" w:cstheme="minorHAnsi"/>
        </w:rPr>
        <w:t>Team Composition and roles</w:t>
      </w:r>
      <w:bookmarkEnd w:id="1"/>
    </w:p>
    <w:p w:rsidR="001272A1" w:rsidRPr="008B3963" w:rsidRDefault="001272A1" w:rsidP="001272A1">
      <w:pPr>
        <w:pStyle w:val="Heading2"/>
        <w:rPr>
          <w:rFonts w:asciiTheme="minorHAnsi" w:hAnsiTheme="minorHAnsi" w:cstheme="minorHAnsi"/>
        </w:rPr>
      </w:pPr>
      <w:bookmarkStart w:id="2" w:name="_Toc315029969"/>
      <w:r w:rsidRPr="008B3963">
        <w:rPr>
          <w:rFonts w:asciiTheme="minorHAnsi" w:hAnsiTheme="minorHAnsi" w:cstheme="minorHAnsi"/>
        </w:rPr>
        <w:t>2.1 Core:</w:t>
      </w:r>
      <w:bookmarkEnd w:id="2"/>
    </w:p>
    <w:p w:rsidR="001272A1" w:rsidRPr="008B3963" w:rsidRDefault="001272A1" w:rsidP="001272A1">
      <w:pPr>
        <w:pStyle w:val="Heading3"/>
        <w:rPr>
          <w:rFonts w:asciiTheme="minorHAnsi" w:hAnsiTheme="minorHAnsi" w:cstheme="minorHAnsi"/>
        </w:rPr>
      </w:pPr>
      <w:bookmarkStart w:id="3" w:name="_Toc315029970"/>
      <w:r w:rsidRPr="008B3963">
        <w:rPr>
          <w:rFonts w:asciiTheme="minorHAnsi" w:hAnsiTheme="minorHAnsi" w:cstheme="minorHAnsi"/>
        </w:rPr>
        <w:t>2.1.1 Project Team Leader:</w:t>
      </w:r>
      <w:bookmarkEnd w:id="3"/>
    </w:p>
    <w:p w:rsidR="001272A1" w:rsidRPr="00425583" w:rsidRDefault="001272A1" w:rsidP="001272A1">
      <w:pPr>
        <w:rPr>
          <w:rFonts w:asciiTheme="minorHAnsi" w:hAnsiTheme="minorHAnsi" w:cstheme="minorHAnsi"/>
          <w:b/>
        </w:rPr>
      </w:pPr>
      <w:r w:rsidRPr="008B3963">
        <w:rPr>
          <w:rFonts w:asciiTheme="minorHAnsi" w:hAnsiTheme="minorHAnsi" w:cstheme="minorHAnsi"/>
        </w:rPr>
        <w:t xml:space="preserve">Hussain </w:t>
      </w:r>
      <w:proofErr w:type="spellStart"/>
      <w:r w:rsidRPr="008B3963">
        <w:rPr>
          <w:rFonts w:asciiTheme="minorHAnsi" w:hAnsiTheme="minorHAnsi" w:cstheme="minorHAnsi"/>
        </w:rPr>
        <w:t>Farbotko</w:t>
      </w:r>
      <w:proofErr w:type="spellEnd"/>
      <w:r w:rsidRPr="008B3963">
        <w:rPr>
          <w:rFonts w:asciiTheme="minorHAnsi" w:hAnsiTheme="minorHAnsi" w:cstheme="minorHAnsi"/>
        </w:rPr>
        <w:t xml:space="preserve"> </w:t>
      </w:r>
      <w:proofErr w:type="spellStart"/>
      <w:r w:rsidRPr="008B3963">
        <w:rPr>
          <w:rFonts w:asciiTheme="minorHAnsi" w:hAnsiTheme="minorHAnsi" w:cstheme="minorHAnsi"/>
        </w:rPr>
        <w:t>Merabaksh</w:t>
      </w:r>
      <w:proofErr w:type="spellEnd"/>
    </w:p>
    <w:p w:rsidR="001272A1" w:rsidRPr="008B3963" w:rsidRDefault="00CB0EAA" w:rsidP="001272A1">
      <w:pPr>
        <w:rPr>
          <w:rFonts w:asciiTheme="minorHAnsi" w:hAnsiTheme="minorHAnsi" w:cstheme="minorHAnsi"/>
        </w:rPr>
      </w:pPr>
      <w:hyperlink r:id="rId9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hmerabaksh</w:t>
        </w:r>
      </w:hyperlink>
      <w:hyperlink r:id="rId10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@</w:t>
        </w:r>
      </w:hyperlink>
      <w:hyperlink r:id="rId11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gmail</w:t>
        </w:r>
      </w:hyperlink>
      <w:hyperlink r:id="rId12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.</w:t>
        </w:r>
      </w:hyperlink>
      <w:hyperlink r:id="rId13" w:history="1">
        <w:proofErr w:type="gramStart"/>
        <w:r w:rsidR="001272A1" w:rsidRPr="008B3963">
          <w:rPr>
            <w:rFonts w:asciiTheme="minorHAnsi" w:hAnsiTheme="minorHAnsi" w:cstheme="minorHAnsi"/>
            <w:color w:val="000099"/>
            <w:u w:val="single"/>
          </w:rPr>
          <w:t>com</w:t>
        </w:r>
        <w:proofErr w:type="gramEnd"/>
      </w:hyperlink>
    </w:p>
    <w:p w:rsidR="001272A1" w:rsidRPr="008B3963" w:rsidRDefault="001272A1" w:rsidP="001272A1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Project Leader</w:t>
      </w:r>
    </w:p>
    <w:p w:rsidR="001272A1" w:rsidRPr="008B3963" w:rsidRDefault="001272A1" w:rsidP="001272A1">
      <w:pPr>
        <w:pStyle w:val="Heading3"/>
        <w:rPr>
          <w:rFonts w:asciiTheme="minorHAnsi" w:hAnsiTheme="minorHAnsi" w:cstheme="minorHAnsi"/>
        </w:rPr>
      </w:pPr>
      <w:bookmarkStart w:id="4" w:name="_Toc315029971"/>
      <w:r w:rsidRPr="008B3963">
        <w:rPr>
          <w:rFonts w:asciiTheme="minorHAnsi" w:hAnsiTheme="minorHAnsi" w:cstheme="minorHAnsi"/>
        </w:rPr>
        <w:t>2.1.2 Project Group Members:</w:t>
      </w:r>
      <w:bookmarkEnd w:id="4"/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743"/>
        <w:gridCol w:w="4743"/>
      </w:tblGrid>
      <w:tr w:rsidR="001272A1" w:rsidRPr="008B3963" w:rsidTr="00127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1272A1" w:rsidRPr="008B3963" w:rsidRDefault="001272A1" w:rsidP="001272A1">
            <w:pPr>
              <w:spacing w:line="276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8B3963">
              <w:rPr>
                <w:rFonts w:asciiTheme="minorHAnsi" w:hAnsiTheme="minorHAnsi" w:cstheme="minorHAnsi"/>
                <w:b w:val="0"/>
              </w:rPr>
              <w:t xml:space="preserve">Nicolas </w:t>
            </w:r>
            <w:proofErr w:type="spellStart"/>
            <w:r w:rsidRPr="008B3963">
              <w:rPr>
                <w:rFonts w:asciiTheme="minorHAnsi" w:hAnsiTheme="minorHAnsi" w:cstheme="minorHAnsi"/>
                <w:b w:val="0"/>
              </w:rPr>
              <w:t>Castilloux</w:t>
            </w:r>
            <w:proofErr w:type="spellEnd"/>
          </w:p>
          <w:p w:rsidR="001272A1" w:rsidRPr="008B3963" w:rsidRDefault="00CB0EAA" w:rsidP="001272A1">
            <w:pPr>
              <w:spacing w:line="276" w:lineRule="auto"/>
              <w:jc w:val="both"/>
              <w:rPr>
                <w:rFonts w:asciiTheme="minorHAnsi" w:hAnsiTheme="minorHAnsi" w:cstheme="minorHAnsi"/>
                <w:b w:val="0"/>
                <w:color w:val="000099"/>
                <w:u w:val="single"/>
              </w:rPr>
            </w:pPr>
            <w:hyperlink r:id="rId14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nick</w:t>
              </w:r>
            </w:hyperlink>
            <w:hyperlink r:id="rId15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.</w:t>
              </w:r>
            </w:hyperlink>
            <w:hyperlink r:id="rId16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castilloux</w:t>
              </w:r>
            </w:hyperlink>
            <w:hyperlink r:id="rId17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@</w:t>
              </w:r>
            </w:hyperlink>
            <w:hyperlink r:id="rId18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gmail</w:t>
              </w:r>
            </w:hyperlink>
            <w:hyperlink r:id="rId19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.</w:t>
              </w:r>
            </w:hyperlink>
            <w:hyperlink r:id="rId20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com</w:t>
              </w:r>
            </w:hyperlink>
          </w:p>
          <w:p w:rsidR="001272A1" w:rsidRPr="008B3963" w:rsidRDefault="001272A1" w:rsidP="001272A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B3963">
              <w:rPr>
                <w:rFonts w:asciiTheme="minorHAnsi" w:hAnsiTheme="minorHAnsi" w:cstheme="minorHAnsi"/>
                <w:b w:val="0"/>
              </w:rPr>
              <w:t>Developer</w:t>
            </w:r>
          </w:p>
        </w:tc>
        <w:tc>
          <w:tcPr>
            <w:tcW w:w="4743" w:type="dxa"/>
          </w:tcPr>
          <w:p w:rsidR="001272A1" w:rsidRPr="008B3963" w:rsidRDefault="001272A1" w:rsidP="001272A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8B3963">
              <w:rPr>
                <w:rFonts w:asciiTheme="minorHAnsi" w:hAnsiTheme="minorHAnsi" w:cstheme="minorHAnsi"/>
                <w:b w:val="0"/>
              </w:rPr>
              <w:t>Curtis Collins</w:t>
            </w:r>
          </w:p>
          <w:p w:rsidR="001272A1" w:rsidRPr="008B3963" w:rsidRDefault="00CB0EAA" w:rsidP="001272A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99"/>
                <w:u w:val="single"/>
              </w:rPr>
            </w:pPr>
            <w:hyperlink r:id="rId21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wcurtiscollins</w:t>
              </w:r>
            </w:hyperlink>
            <w:hyperlink r:id="rId22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@</w:t>
              </w:r>
            </w:hyperlink>
            <w:hyperlink r:id="rId23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gmail</w:t>
              </w:r>
            </w:hyperlink>
            <w:hyperlink r:id="rId24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.</w:t>
              </w:r>
            </w:hyperlink>
            <w:hyperlink r:id="rId25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com</w:t>
              </w:r>
            </w:hyperlink>
          </w:p>
          <w:p w:rsidR="001272A1" w:rsidRPr="008B3963" w:rsidRDefault="001272A1" w:rsidP="002736B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B3963">
              <w:rPr>
                <w:rFonts w:asciiTheme="minorHAnsi" w:hAnsiTheme="minorHAnsi" w:cstheme="minorHAnsi"/>
                <w:b w:val="0"/>
              </w:rPr>
              <w:t>Developer</w:t>
            </w:r>
          </w:p>
        </w:tc>
      </w:tr>
      <w:tr w:rsidR="001272A1" w:rsidRPr="008B3963" w:rsidTr="0012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1272A1" w:rsidRPr="008B3963" w:rsidRDefault="001272A1" w:rsidP="001272A1">
            <w:pPr>
              <w:spacing w:line="276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8B3963">
              <w:rPr>
                <w:rFonts w:asciiTheme="minorHAnsi" w:hAnsiTheme="minorHAnsi" w:cstheme="minorHAnsi"/>
                <w:b w:val="0"/>
              </w:rPr>
              <w:t>Anthony Guevara</w:t>
            </w:r>
          </w:p>
          <w:p w:rsidR="001272A1" w:rsidRPr="008B3963" w:rsidRDefault="00CB0EAA" w:rsidP="001272A1">
            <w:pPr>
              <w:spacing w:line="276" w:lineRule="auto"/>
              <w:jc w:val="both"/>
              <w:rPr>
                <w:rFonts w:asciiTheme="minorHAnsi" w:hAnsiTheme="minorHAnsi" w:cstheme="minorHAnsi"/>
                <w:b w:val="0"/>
                <w:color w:val="000099"/>
                <w:u w:val="single"/>
              </w:rPr>
            </w:pPr>
            <w:hyperlink r:id="rId26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anthony</w:t>
              </w:r>
            </w:hyperlink>
            <w:hyperlink r:id="rId27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.</w:t>
              </w:r>
            </w:hyperlink>
            <w:hyperlink r:id="rId28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guev</w:t>
              </w:r>
            </w:hyperlink>
            <w:hyperlink r:id="rId29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@</w:t>
              </w:r>
            </w:hyperlink>
            <w:hyperlink r:id="rId30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gmail</w:t>
              </w:r>
            </w:hyperlink>
            <w:hyperlink r:id="rId31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.</w:t>
              </w:r>
            </w:hyperlink>
            <w:hyperlink r:id="rId32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u w:val="single"/>
                </w:rPr>
                <w:t>com</w:t>
              </w:r>
            </w:hyperlink>
          </w:p>
          <w:p w:rsidR="001272A1" w:rsidRPr="008B3963" w:rsidRDefault="001272A1" w:rsidP="002736B4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B3963">
              <w:rPr>
                <w:rFonts w:asciiTheme="minorHAnsi" w:hAnsiTheme="minorHAnsi" w:cstheme="minorHAnsi"/>
                <w:b w:val="0"/>
              </w:rPr>
              <w:t>Developer</w:t>
            </w:r>
          </w:p>
        </w:tc>
        <w:tc>
          <w:tcPr>
            <w:tcW w:w="4743" w:type="dxa"/>
          </w:tcPr>
          <w:p w:rsidR="001272A1" w:rsidRPr="008B3963" w:rsidRDefault="001272A1" w:rsidP="00127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B3963">
              <w:rPr>
                <w:rFonts w:asciiTheme="minorHAnsi" w:hAnsiTheme="minorHAnsi" w:cstheme="minorHAnsi"/>
              </w:rPr>
              <w:t xml:space="preserve">Patrick </w:t>
            </w:r>
            <w:proofErr w:type="spellStart"/>
            <w:r w:rsidRPr="008B3963">
              <w:rPr>
                <w:rFonts w:asciiTheme="minorHAnsi" w:hAnsiTheme="minorHAnsi" w:cstheme="minorHAnsi"/>
              </w:rPr>
              <w:t>Ings</w:t>
            </w:r>
            <w:proofErr w:type="spellEnd"/>
          </w:p>
          <w:p w:rsidR="001272A1" w:rsidRPr="008B3963" w:rsidRDefault="00425583" w:rsidP="00127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99"/>
                <w:u w:val="single"/>
              </w:rPr>
            </w:pPr>
            <w:r>
              <w:rPr>
                <w:rFonts w:asciiTheme="minorHAnsi" w:hAnsiTheme="minorHAnsi" w:cstheme="minorHAnsi"/>
                <w:color w:val="000099"/>
                <w:u w:val="single"/>
              </w:rPr>
              <w:t>ings0011</w:t>
            </w:r>
            <w:r w:rsidR="001272A1" w:rsidRPr="008B3963">
              <w:rPr>
                <w:rFonts w:asciiTheme="minorHAnsi" w:hAnsiTheme="minorHAnsi" w:cstheme="minorHAnsi"/>
                <w:color w:val="000099"/>
                <w:u w:val="single"/>
              </w:rPr>
              <w:t>@</w:t>
            </w:r>
            <w:r>
              <w:rPr>
                <w:rFonts w:asciiTheme="minorHAnsi" w:hAnsiTheme="minorHAnsi" w:cstheme="minorHAnsi"/>
                <w:color w:val="000099"/>
                <w:u w:val="single"/>
              </w:rPr>
              <w:t>algonquinlive</w:t>
            </w:r>
            <w:r w:rsidR="001272A1" w:rsidRPr="008B3963">
              <w:rPr>
                <w:rFonts w:asciiTheme="minorHAnsi" w:hAnsiTheme="minorHAnsi" w:cstheme="minorHAnsi"/>
                <w:color w:val="000099"/>
                <w:u w:val="single"/>
              </w:rPr>
              <w:t>.com</w:t>
            </w:r>
          </w:p>
          <w:p w:rsidR="001272A1" w:rsidRPr="008B3963" w:rsidRDefault="001272A1" w:rsidP="002736B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B3963">
              <w:rPr>
                <w:rFonts w:asciiTheme="minorHAnsi" w:hAnsiTheme="minorHAnsi" w:cstheme="minorHAnsi"/>
              </w:rPr>
              <w:t>Developer</w:t>
            </w:r>
          </w:p>
        </w:tc>
      </w:tr>
      <w:tr w:rsidR="001272A1" w:rsidRPr="008B3963" w:rsidTr="00127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:rsidR="001272A1" w:rsidRPr="008B3963" w:rsidRDefault="001272A1" w:rsidP="001272A1">
            <w:pPr>
              <w:spacing w:line="276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8B3963">
              <w:rPr>
                <w:rFonts w:asciiTheme="minorHAnsi" w:hAnsiTheme="minorHAnsi" w:cstheme="minorHAnsi"/>
                <w:b w:val="0"/>
              </w:rPr>
              <w:t>Brian Reed</w:t>
            </w:r>
          </w:p>
          <w:p w:rsidR="001272A1" w:rsidRPr="008B3963" w:rsidRDefault="00CB0EAA" w:rsidP="001272A1">
            <w:pPr>
              <w:spacing w:line="276" w:lineRule="auto"/>
              <w:rPr>
                <w:rFonts w:asciiTheme="minorHAnsi" w:hAnsiTheme="minorHAnsi" w:cstheme="minorHAnsi"/>
                <w:b w:val="0"/>
                <w:color w:val="000099"/>
                <w:sz w:val="24"/>
                <w:szCs w:val="24"/>
                <w:u w:val="single"/>
              </w:rPr>
            </w:pPr>
            <w:hyperlink r:id="rId33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sz w:val="24"/>
                  <w:szCs w:val="24"/>
                  <w:u w:val="single"/>
                </w:rPr>
                <w:t>brianreed</w:t>
              </w:r>
            </w:hyperlink>
            <w:hyperlink r:id="rId34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sz w:val="24"/>
                  <w:szCs w:val="24"/>
                  <w:u w:val="single"/>
                </w:rPr>
                <w:t>23@</w:t>
              </w:r>
            </w:hyperlink>
            <w:hyperlink r:id="rId35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sz w:val="24"/>
                  <w:szCs w:val="24"/>
                  <w:u w:val="single"/>
                </w:rPr>
                <w:t>gmail</w:t>
              </w:r>
            </w:hyperlink>
            <w:hyperlink r:id="rId36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sz w:val="24"/>
                  <w:szCs w:val="24"/>
                  <w:u w:val="single"/>
                </w:rPr>
                <w:t>.</w:t>
              </w:r>
            </w:hyperlink>
            <w:hyperlink r:id="rId37" w:history="1">
              <w:r w:rsidR="001272A1" w:rsidRPr="008B3963">
                <w:rPr>
                  <w:rFonts w:asciiTheme="minorHAnsi" w:hAnsiTheme="minorHAnsi" w:cstheme="minorHAnsi"/>
                  <w:b w:val="0"/>
                  <w:color w:val="000099"/>
                  <w:sz w:val="24"/>
                  <w:szCs w:val="24"/>
                  <w:u w:val="single"/>
                </w:rPr>
                <w:t>com</w:t>
              </w:r>
            </w:hyperlink>
          </w:p>
          <w:p w:rsidR="001272A1" w:rsidRPr="008B3963" w:rsidRDefault="001272A1" w:rsidP="002736B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8B3963">
              <w:rPr>
                <w:rFonts w:asciiTheme="minorHAnsi" w:hAnsiTheme="minorHAnsi" w:cstheme="minorHAnsi"/>
                <w:b w:val="0"/>
              </w:rPr>
              <w:t>Developer</w:t>
            </w:r>
            <w:r w:rsidRPr="008B3963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743" w:type="dxa"/>
          </w:tcPr>
          <w:p w:rsidR="001272A1" w:rsidRPr="008B3963" w:rsidRDefault="001272A1" w:rsidP="0012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1272A1" w:rsidRPr="008B3963" w:rsidRDefault="001272A1" w:rsidP="001272A1">
      <w:pPr>
        <w:pStyle w:val="Heading3"/>
        <w:rPr>
          <w:rFonts w:asciiTheme="minorHAnsi" w:hAnsiTheme="minorHAnsi" w:cstheme="minorHAnsi"/>
        </w:rPr>
      </w:pPr>
      <w:bookmarkStart w:id="5" w:name="_Toc315029972"/>
      <w:r w:rsidRPr="008B3963">
        <w:rPr>
          <w:rFonts w:asciiTheme="minorHAnsi" w:hAnsiTheme="minorHAnsi" w:cstheme="minorHAnsi"/>
        </w:rPr>
        <w:t>2.1.3 Client:</w:t>
      </w:r>
      <w:bookmarkEnd w:id="5"/>
    </w:p>
    <w:p w:rsidR="001272A1" w:rsidRPr="008B3963" w:rsidRDefault="002736B4" w:rsidP="001272A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Patrice </w:t>
      </w:r>
      <w:proofErr w:type="spellStart"/>
      <w:r>
        <w:rPr>
          <w:rFonts w:asciiTheme="minorHAnsi" w:hAnsiTheme="minorHAnsi" w:cstheme="minorHAnsi"/>
        </w:rPr>
        <w:t>Poitevin</w:t>
      </w:r>
      <w:proofErr w:type="spellEnd"/>
    </w:p>
    <w:p w:rsidR="001272A1" w:rsidRPr="008B3963" w:rsidRDefault="002736B4" w:rsidP="001272A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RCMP</w:t>
      </w:r>
    </w:p>
    <w:p w:rsidR="001272A1" w:rsidRDefault="00CB0EAA" w:rsidP="001272A1">
      <w:pPr>
        <w:rPr>
          <w:rFonts w:asciiTheme="minorHAnsi" w:hAnsiTheme="minorHAnsi" w:cstheme="minorHAnsi"/>
        </w:rPr>
      </w:pPr>
      <w:hyperlink r:id="rId38" w:history="1">
        <w:r w:rsidR="00322C60" w:rsidRPr="00375325">
          <w:rPr>
            <w:rStyle w:val="Hyperlink"/>
            <w:rFonts w:asciiTheme="minorHAnsi" w:hAnsiTheme="minorHAnsi" w:cstheme="minorHAnsi"/>
          </w:rPr>
          <w:t>Pat.poitevin@rcmp-grc.gc.ca</w:t>
        </w:r>
      </w:hyperlink>
    </w:p>
    <w:p w:rsidR="001272A1" w:rsidRPr="008B3963" w:rsidRDefault="00322C60" w:rsidP="00322C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(613) 296-9638</w:t>
      </w:r>
    </w:p>
    <w:p w:rsidR="001272A1" w:rsidRPr="008B3963" w:rsidRDefault="001272A1" w:rsidP="001272A1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bookmarkStart w:id="6" w:name="_Toc315029973"/>
      <w:r w:rsidRPr="008B3963">
        <w:rPr>
          <w:rFonts w:asciiTheme="minorHAnsi" w:hAnsiTheme="minorHAnsi" w:cstheme="minorHAnsi"/>
        </w:rPr>
        <w:t>Team Mission</w:t>
      </w:r>
      <w:bookmarkEnd w:id="6"/>
    </w:p>
    <w:p w:rsidR="001272A1" w:rsidRPr="008B3963" w:rsidRDefault="001272A1" w:rsidP="001272A1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Our team mission is to produce a product that our client has asked for</w:t>
      </w:r>
      <w:r w:rsidR="00B81735">
        <w:rPr>
          <w:rFonts w:asciiTheme="minorHAnsi" w:hAnsiTheme="minorHAnsi" w:cstheme="minorHAnsi"/>
        </w:rPr>
        <w:t>; to</w:t>
      </w:r>
      <w:r w:rsidRPr="008B3963">
        <w:rPr>
          <w:rFonts w:asciiTheme="minorHAnsi" w:hAnsiTheme="minorHAnsi" w:cstheme="minorHAnsi"/>
        </w:rPr>
        <w:t xml:space="preserve"> Achieve Client Satisfaction, Academic Satisfaction and Self Satisfaction through our hard work and dedication. It is absolutely imperative for our team to succeed.</w:t>
      </w:r>
    </w:p>
    <w:p w:rsidR="001272A1" w:rsidRPr="008B3963" w:rsidRDefault="001272A1" w:rsidP="001272A1">
      <w:pPr>
        <w:rPr>
          <w:rFonts w:asciiTheme="minorHAnsi" w:hAnsiTheme="minorHAnsi" w:cstheme="minorHAnsi"/>
        </w:rPr>
      </w:pPr>
    </w:p>
    <w:p w:rsidR="001272A1" w:rsidRPr="008B3963" w:rsidRDefault="00CB0EAA" w:rsidP="001272A1">
      <w:pPr>
        <w:rPr>
          <w:rFonts w:asciiTheme="minorHAnsi" w:hAnsiTheme="minorHAnsi" w:cstheme="minorHAnsi"/>
          <w:color w:val="000099"/>
          <w:u w:val="single"/>
        </w:rPr>
      </w:pPr>
      <w:hyperlink r:id="rId39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http</w:t>
        </w:r>
      </w:hyperlink>
      <w:hyperlink r:id="rId40" w:history="1">
        <w:proofErr w:type="gramStart"/>
        <w:r w:rsidR="001272A1" w:rsidRPr="008B3963">
          <w:rPr>
            <w:rFonts w:asciiTheme="minorHAnsi" w:hAnsiTheme="minorHAnsi" w:cstheme="minorHAnsi"/>
            <w:color w:val="000099"/>
            <w:u w:val="single"/>
          </w:rPr>
          <w:t>:/</w:t>
        </w:r>
        <w:proofErr w:type="gramEnd"/>
        <w:r w:rsidR="001272A1" w:rsidRPr="008B3963">
          <w:rPr>
            <w:rFonts w:asciiTheme="minorHAnsi" w:hAnsiTheme="minorHAnsi" w:cstheme="minorHAnsi"/>
            <w:color w:val="000099"/>
            <w:u w:val="single"/>
          </w:rPr>
          <w:t>/</w:t>
        </w:r>
      </w:hyperlink>
      <w:hyperlink r:id="rId41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www</w:t>
        </w:r>
      </w:hyperlink>
      <w:hyperlink r:id="rId42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.</w:t>
        </w:r>
      </w:hyperlink>
      <w:hyperlink r:id="rId43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algonquincollege</w:t>
        </w:r>
      </w:hyperlink>
      <w:hyperlink r:id="rId44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.</w:t>
        </w:r>
      </w:hyperlink>
      <w:hyperlink r:id="rId45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com</w:t>
        </w:r>
      </w:hyperlink>
      <w:hyperlink r:id="rId46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/</w:t>
        </w:r>
      </w:hyperlink>
      <w:hyperlink r:id="rId47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employmentontario</w:t>
        </w:r>
      </w:hyperlink>
      <w:hyperlink r:id="rId48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/</w:t>
        </w:r>
      </w:hyperlink>
      <w:hyperlink r:id="rId49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college</w:t>
        </w:r>
      </w:hyperlink>
      <w:hyperlink r:id="rId50" w:history="1">
        <w:r w:rsidR="001272A1" w:rsidRPr="008B3963">
          <w:rPr>
            <w:rFonts w:asciiTheme="minorHAnsi" w:hAnsiTheme="minorHAnsi" w:cstheme="minorHAnsi"/>
            <w:color w:val="000099"/>
            <w:u w:val="single"/>
          </w:rPr>
          <w:t>.</w:t>
        </w:r>
      </w:hyperlink>
      <w:hyperlink r:id="rId51" w:history="1">
        <w:proofErr w:type="gramStart"/>
        <w:r w:rsidR="001272A1" w:rsidRPr="008B3963">
          <w:rPr>
            <w:rFonts w:asciiTheme="minorHAnsi" w:hAnsiTheme="minorHAnsi" w:cstheme="minorHAnsi"/>
            <w:color w:val="000099"/>
            <w:u w:val="single"/>
          </w:rPr>
          <w:t>htm</w:t>
        </w:r>
        <w:proofErr w:type="gramEnd"/>
      </w:hyperlink>
      <w:r w:rsidR="001272A1" w:rsidRPr="008B3963">
        <w:rPr>
          <w:rFonts w:asciiTheme="minorHAnsi" w:hAnsiTheme="minorHAnsi" w:cstheme="minorHAnsi"/>
        </w:rPr>
        <w:t xml:space="preserve"> (Algonquin’s Mission Statement)</w:t>
      </w:r>
    </w:p>
    <w:p w:rsidR="001272A1" w:rsidRPr="008B3963" w:rsidRDefault="001272A1" w:rsidP="001272A1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bookmarkStart w:id="7" w:name="_Toc315029974"/>
      <w:r w:rsidRPr="008B3963">
        <w:rPr>
          <w:rFonts w:asciiTheme="minorHAnsi" w:hAnsiTheme="minorHAnsi" w:cstheme="minorHAnsi"/>
        </w:rPr>
        <w:lastRenderedPageBreak/>
        <w:t>Goals and Objectives</w:t>
      </w:r>
      <w:bookmarkEnd w:id="7"/>
    </w:p>
    <w:p w:rsidR="001272A1" w:rsidRPr="008B3963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Academic Success:</w:t>
      </w:r>
    </w:p>
    <w:p w:rsidR="001272A1" w:rsidRPr="008B3963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ab/>
        <w:t>Achieve an overall group mark of A.</w:t>
      </w:r>
    </w:p>
    <w:p w:rsidR="001272A1" w:rsidRPr="008B3963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Software Engineering Success:</w:t>
      </w:r>
    </w:p>
    <w:p w:rsidR="001272A1" w:rsidRPr="008B3963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ab/>
      </w:r>
      <w:r w:rsidR="00A864B4">
        <w:rPr>
          <w:rFonts w:asciiTheme="minorHAnsi" w:hAnsiTheme="minorHAnsi" w:cstheme="minorHAnsi"/>
        </w:rPr>
        <w:t>Experience</w:t>
      </w:r>
      <w:r w:rsidRPr="008B3963">
        <w:rPr>
          <w:rFonts w:asciiTheme="minorHAnsi" w:hAnsiTheme="minorHAnsi" w:cstheme="minorHAnsi"/>
        </w:rPr>
        <w:t xml:space="preserve"> the process of developing </w:t>
      </w:r>
      <w:r w:rsidR="0018402F">
        <w:rPr>
          <w:rFonts w:asciiTheme="minorHAnsi" w:hAnsiTheme="minorHAnsi" w:cstheme="minorHAnsi"/>
        </w:rPr>
        <w:t xml:space="preserve">a </w:t>
      </w:r>
      <w:r w:rsidRPr="008B3963">
        <w:rPr>
          <w:rFonts w:asciiTheme="minorHAnsi" w:hAnsiTheme="minorHAnsi" w:cstheme="minorHAnsi"/>
        </w:rPr>
        <w:t>project for clients from start to finish</w:t>
      </w:r>
      <w:r w:rsidR="00425583">
        <w:rPr>
          <w:rFonts w:asciiTheme="minorHAnsi" w:hAnsiTheme="minorHAnsi" w:cstheme="minorHAnsi"/>
        </w:rPr>
        <w:t>.</w:t>
      </w:r>
    </w:p>
    <w:p w:rsidR="001272A1" w:rsidRPr="008B3963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Client Success:</w:t>
      </w:r>
    </w:p>
    <w:p w:rsidR="001272A1" w:rsidRPr="008B3963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ab/>
        <w:t>Achieve Client Satisfaction through developing a</w:t>
      </w:r>
      <w:r w:rsidR="005D278E">
        <w:rPr>
          <w:rFonts w:asciiTheme="minorHAnsi" w:hAnsiTheme="minorHAnsi" w:cstheme="minorHAnsi"/>
        </w:rPr>
        <w:t xml:space="preserve"> tool to help the client help </w:t>
      </w:r>
      <w:r w:rsidR="00DF74E6">
        <w:rPr>
          <w:rFonts w:asciiTheme="minorHAnsi" w:hAnsiTheme="minorHAnsi" w:cstheme="minorHAnsi"/>
        </w:rPr>
        <w:t>others.</w:t>
      </w:r>
    </w:p>
    <w:p w:rsidR="001272A1" w:rsidRPr="008B3963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Personal Success:</w:t>
      </w:r>
    </w:p>
    <w:p w:rsidR="001272A1" w:rsidRPr="008B3963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ab/>
        <w:t>Working in a team of great people</w:t>
      </w:r>
      <w:r w:rsidR="00AA368C">
        <w:rPr>
          <w:rFonts w:asciiTheme="minorHAnsi" w:hAnsiTheme="minorHAnsi" w:cstheme="minorHAnsi"/>
        </w:rPr>
        <w:t>;</w:t>
      </w:r>
      <w:r w:rsidRPr="008B3963">
        <w:rPr>
          <w:rFonts w:asciiTheme="minorHAnsi" w:hAnsiTheme="minorHAnsi" w:cstheme="minorHAnsi"/>
        </w:rPr>
        <w:t xml:space="preserve"> working together to one common goal.</w:t>
      </w:r>
    </w:p>
    <w:p w:rsidR="001272A1" w:rsidRPr="008B3963" w:rsidRDefault="001272A1" w:rsidP="001272A1">
      <w:pPr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bookmarkStart w:id="8" w:name="_Toc315029975"/>
      <w:r w:rsidRPr="008B3963">
        <w:rPr>
          <w:rFonts w:asciiTheme="minorHAnsi" w:hAnsiTheme="minorHAnsi" w:cstheme="minorHAnsi"/>
        </w:rPr>
        <w:t>Measurement of objectives and process/ Success Metrics</w:t>
      </w:r>
      <w:bookmarkEnd w:id="8"/>
    </w:p>
    <w:p w:rsidR="001272A1" w:rsidRPr="008B3963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Our team plans to use Gmail and Google Docs to communicate, organize and process our thoughts, ideas and works to a successful end.  This feature will be used on a weekly basis to ensure communication and organization is our top priority.</w:t>
      </w:r>
      <w:r w:rsidR="00E878AA">
        <w:rPr>
          <w:rFonts w:asciiTheme="minorHAnsi" w:hAnsiTheme="minorHAnsi" w:cstheme="minorHAnsi"/>
        </w:rPr>
        <w:t xml:space="preserve"> Also, use p</w:t>
      </w:r>
      <w:r w:rsidRPr="008B3963">
        <w:rPr>
          <w:rFonts w:asciiTheme="minorHAnsi" w:hAnsiTheme="minorHAnsi" w:cstheme="minorHAnsi"/>
        </w:rPr>
        <w:t xml:space="preserve">ersonal </w:t>
      </w:r>
      <w:r w:rsidR="00E878AA">
        <w:rPr>
          <w:rFonts w:asciiTheme="minorHAnsi" w:hAnsiTheme="minorHAnsi" w:cstheme="minorHAnsi"/>
        </w:rPr>
        <w:t>smart p</w:t>
      </w:r>
      <w:r w:rsidRPr="008B3963">
        <w:rPr>
          <w:rFonts w:asciiTheme="minorHAnsi" w:hAnsiTheme="minorHAnsi" w:cstheme="minorHAnsi"/>
        </w:rPr>
        <w:t>hones to communicate ideas and updates for quick process.</w:t>
      </w:r>
    </w:p>
    <w:p w:rsidR="001272A1" w:rsidRPr="008B3963" w:rsidRDefault="001272A1" w:rsidP="001272A1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bookmarkStart w:id="9" w:name="_Toc315029976"/>
      <w:r w:rsidRPr="008B3963">
        <w:rPr>
          <w:rFonts w:asciiTheme="minorHAnsi" w:hAnsiTheme="minorHAnsi" w:cstheme="minorHAnsi"/>
        </w:rPr>
        <w:t>Authority or boundary conditions (empowerment)</w:t>
      </w:r>
      <w:bookmarkEnd w:id="9"/>
    </w:p>
    <w:p w:rsidR="001272A1" w:rsidRPr="008B3963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The project will adhere to scheduled time constraints and will be completed within allotted time constraints negotiated</w:t>
      </w:r>
      <w:r w:rsidR="00C841BD">
        <w:rPr>
          <w:rFonts w:asciiTheme="minorHAnsi" w:hAnsiTheme="minorHAnsi" w:cstheme="minorHAnsi"/>
        </w:rPr>
        <w:t xml:space="preserve"> at initial meeting with client.</w:t>
      </w:r>
      <w:r w:rsidRPr="008B3963">
        <w:rPr>
          <w:rFonts w:asciiTheme="minorHAnsi" w:hAnsiTheme="minorHAnsi" w:cstheme="minorHAnsi"/>
        </w:rPr>
        <w:t xml:space="preserve"> </w:t>
      </w:r>
      <w:r w:rsidR="00850F63">
        <w:rPr>
          <w:rFonts w:asciiTheme="minorHAnsi" w:hAnsiTheme="minorHAnsi" w:cstheme="minorHAnsi"/>
        </w:rPr>
        <w:t xml:space="preserve"> The “must”</w:t>
      </w:r>
      <w:r w:rsidRPr="008B3963">
        <w:rPr>
          <w:rFonts w:asciiTheme="minorHAnsi" w:hAnsiTheme="minorHAnsi" w:cstheme="minorHAnsi"/>
        </w:rPr>
        <w:t xml:space="preserve"> </w:t>
      </w:r>
      <w:r w:rsidR="00850F63">
        <w:rPr>
          <w:rFonts w:asciiTheme="minorHAnsi" w:hAnsiTheme="minorHAnsi" w:cstheme="minorHAnsi"/>
        </w:rPr>
        <w:t xml:space="preserve">upgrades will be implemented within the allotted time, the “nice to have” upgrades will </w:t>
      </w:r>
      <w:r w:rsidR="002A3F88">
        <w:rPr>
          <w:rFonts w:asciiTheme="minorHAnsi" w:hAnsiTheme="minorHAnsi" w:cstheme="minorHAnsi"/>
        </w:rPr>
        <w:t xml:space="preserve">be implemented </w:t>
      </w:r>
      <w:r w:rsidR="00850F63">
        <w:rPr>
          <w:rFonts w:asciiTheme="minorHAnsi" w:hAnsiTheme="minorHAnsi" w:cstheme="minorHAnsi"/>
        </w:rPr>
        <w:t xml:space="preserve">as time permits. </w:t>
      </w:r>
      <w:r w:rsidR="008C698F">
        <w:rPr>
          <w:rFonts w:asciiTheme="minorHAnsi" w:hAnsiTheme="minorHAnsi" w:cstheme="minorHAnsi"/>
        </w:rPr>
        <w:t>Further u</w:t>
      </w:r>
      <w:r w:rsidR="009E764E">
        <w:rPr>
          <w:rFonts w:asciiTheme="minorHAnsi" w:hAnsiTheme="minorHAnsi" w:cstheme="minorHAnsi"/>
        </w:rPr>
        <w:t>pgrades, or changes</w:t>
      </w:r>
      <w:r w:rsidRPr="008B3963">
        <w:rPr>
          <w:rFonts w:asciiTheme="minorHAnsi" w:hAnsiTheme="minorHAnsi" w:cstheme="minorHAnsi"/>
        </w:rPr>
        <w:t xml:space="preserve"> of features </w:t>
      </w:r>
      <w:r w:rsidR="008C698F">
        <w:rPr>
          <w:rFonts w:asciiTheme="minorHAnsi" w:hAnsiTheme="minorHAnsi" w:cstheme="minorHAnsi"/>
        </w:rPr>
        <w:t>not discussed in</w:t>
      </w:r>
      <w:r w:rsidR="009A151C">
        <w:rPr>
          <w:rFonts w:asciiTheme="minorHAnsi" w:hAnsiTheme="minorHAnsi" w:cstheme="minorHAnsi"/>
        </w:rPr>
        <w:t xml:space="preserve"> initial meeting</w:t>
      </w:r>
      <w:r w:rsidR="008C698F">
        <w:rPr>
          <w:rFonts w:asciiTheme="minorHAnsi" w:hAnsiTheme="minorHAnsi" w:cstheme="minorHAnsi"/>
        </w:rPr>
        <w:t xml:space="preserve"> </w:t>
      </w:r>
      <w:r w:rsidRPr="008B3963">
        <w:rPr>
          <w:rFonts w:asciiTheme="minorHAnsi" w:hAnsiTheme="minorHAnsi" w:cstheme="minorHAnsi"/>
        </w:rPr>
        <w:t>may be discussed for upcoming projects.</w:t>
      </w:r>
    </w:p>
    <w:p w:rsidR="001272A1" w:rsidRPr="008B3963" w:rsidRDefault="008B3963" w:rsidP="001272A1">
      <w:pPr>
        <w:pStyle w:val="Heading2"/>
        <w:numPr>
          <w:ilvl w:val="1"/>
          <w:numId w:val="7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bookmarkStart w:id="10" w:name="_Toc315029977"/>
      <w:r w:rsidR="001272A1" w:rsidRPr="008B3963">
        <w:rPr>
          <w:rFonts w:asciiTheme="minorHAnsi" w:hAnsiTheme="minorHAnsi" w:cstheme="minorHAnsi"/>
        </w:rPr>
        <w:t>Resources available/needed</w:t>
      </w:r>
      <w:bookmarkEnd w:id="10"/>
    </w:p>
    <w:p w:rsidR="001272A1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We will require a meeting room, t</w:t>
      </w:r>
      <w:r w:rsidR="00425583">
        <w:rPr>
          <w:rFonts w:asciiTheme="minorHAnsi" w:hAnsiTheme="minorHAnsi" w:cstheme="minorHAnsi"/>
        </w:rPr>
        <w:t>o formally meet with our client, a</w:t>
      </w:r>
      <w:r w:rsidR="00B53DE0">
        <w:rPr>
          <w:rFonts w:asciiTheme="minorHAnsi" w:hAnsiTheme="minorHAnsi" w:cstheme="minorHAnsi"/>
        </w:rPr>
        <w:t>ccess to the website with login and password information</w:t>
      </w:r>
      <w:r w:rsidR="00425583">
        <w:rPr>
          <w:rFonts w:asciiTheme="minorHAnsi" w:hAnsiTheme="minorHAnsi" w:cstheme="minorHAnsi"/>
        </w:rPr>
        <w:t>, as well as access to the source code and database</w:t>
      </w:r>
      <w:r w:rsidR="00B53DE0">
        <w:rPr>
          <w:rFonts w:asciiTheme="minorHAnsi" w:hAnsiTheme="minorHAnsi" w:cstheme="minorHAnsi"/>
        </w:rPr>
        <w:t>.</w:t>
      </w:r>
    </w:p>
    <w:p w:rsidR="00217DB7" w:rsidRDefault="00217DB7" w:rsidP="000B00D9">
      <w:pPr>
        <w:rPr>
          <w:rFonts w:asciiTheme="minorHAnsi" w:hAnsiTheme="minorHAnsi" w:cstheme="minorHAnsi"/>
        </w:rPr>
      </w:pPr>
    </w:p>
    <w:p w:rsidR="001D3657" w:rsidRDefault="001D3657" w:rsidP="000B00D9">
      <w:pPr>
        <w:rPr>
          <w:rFonts w:asciiTheme="minorHAnsi" w:hAnsiTheme="minorHAnsi" w:cstheme="minorHAnsi"/>
        </w:rPr>
      </w:pPr>
    </w:p>
    <w:p w:rsidR="00850F63" w:rsidRDefault="00850F63" w:rsidP="000B00D9">
      <w:pPr>
        <w:rPr>
          <w:rFonts w:asciiTheme="minorHAnsi" w:hAnsiTheme="minorHAnsi" w:cstheme="minorHAnsi"/>
        </w:rPr>
      </w:pPr>
    </w:p>
    <w:p w:rsidR="00C943F9" w:rsidRDefault="00C943F9" w:rsidP="000B00D9">
      <w:pPr>
        <w:rPr>
          <w:rFonts w:asciiTheme="minorHAnsi" w:hAnsiTheme="minorHAnsi" w:cstheme="minorHAnsi"/>
        </w:rPr>
      </w:pPr>
    </w:p>
    <w:p w:rsidR="00C943F9" w:rsidRDefault="00C943F9" w:rsidP="000B00D9">
      <w:pPr>
        <w:rPr>
          <w:rFonts w:asciiTheme="minorHAnsi" w:hAnsiTheme="minorHAnsi" w:cstheme="minorHAnsi"/>
        </w:rPr>
      </w:pPr>
    </w:p>
    <w:p w:rsidR="00C943F9" w:rsidRDefault="00C943F9" w:rsidP="000B00D9">
      <w:pPr>
        <w:rPr>
          <w:rFonts w:asciiTheme="minorHAnsi" w:hAnsiTheme="minorHAnsi" w:cstheme="minorHAnsi"/>
        </w:rPr>
      </w:pPr>
    </w:p>
    <w:p w:rsidR="00C943F9" w:rsidRDefault="00C943F9" w:rsidP="000B00D9">
      <w:pPr>
        <w:rPr>
          <w:rFonts w:asciiTheme="minorHAnsi" w:hAnsiTheme="minorHAnsi" w:cstheme="minorHAnsi"/>
        </w:rPr>
      </w:pPr>
    </w:p>
    <w:p w:rsidR="00C943F9" w:rsidRDefault="00C943F9" w:rsidP="000B00D9">
      <w:pPr>
        <w:rPr>
          <w:rFonts w:asciiTheme="minorHAnsi" w:hAnsiTheme="minorHAnsi" w:cstheme="minorHAnsi"/>
        </w:rPr>
      </w:pPr>
    </w:p>
    <w:p w:rsidR="00C943F9" w:rsidRDefault="00C943F9" w:rsidP="000B00D9">
      <w:pPr>
        <w:rPr>
          <w:rFonts w:asciiTheme="minorHAnsi" w:hAnsiTheme="minorHAnsi" w:cstheme="minorHAnsi"/>
        </w:rPr>
      </w:pPr>
    </w:p>
    <w:p w:rsidR="00C943F9" w:rsidRDefault="00C943F9" w:rsidP="000B00D9">
      <w:pPr>
        <w:rPr>
          <w:rFonts w:asciiTheme="minorHAnsi" w:hAnsiTheme="minorHAnsi" w:cstheme="minorHAnsi"/>
        </w:rPr>
      </w:pPr>
    </w:p>
    <w:p w:rsidR="00C943F9" w:rsidRPr="008B3963" w:rsidRDefault="00C943F9" w:rsidP="000B00D9">
      <w:pPr>
        <w:rPr>
          <w:rFonts w:asciiTheme="minorHAnsi" w:hAnsiTheme="minorHAnsi" w:cstheme="minorHAnsi"/>
        </w:rPr>
      </w:pPr>
    </w:p>
    <w:p w:rsidR="001272A1" w:rsidRPr="008B3963" w:rsidRDefault="001272A1" w:rsidP="008B3963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bookmarkStart w:id="11" w:name="_Toc315029978"/>
      <w:r w:rsidRPr="008B3963">
        <w:rPr>
          <w:rFonts w:asciiTheme="minorHAnsi" w:hAnsiTheme="minorHAnsi" w:cstheme="minorHAnsi"/>
        </w:rPr>
        <w:lastRenderedPageBreak/>
        <w:t>Timeline</w:t>
      </w:r>
      <w:bookmarkEnd w:id="11"/>
    </w:p>
    <w:p w:rsidR="001272A1" w:rsidRPr="008B3963" w:rsidRDefault="00C943F9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-758190</wp:posOffset>
            </wp:positionH>
            <wp:positionV relativeFrom="paragraph">
              <wp:posOffset>274320</wp:posOffset>
            </wp:positionV>
            <wp:extent cx="7454265" cy="2114550"/>
            <wp:effectExtent l="0" t="0" r="0" b="0"/>
            <wp:wrapSquare wrapText="bothSides"/>
            <wp:docPr id="1" name="Picture 1" descr="E:\Project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Timelin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26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3F9" w:rsidRDefault="00C943F9" w:rsidP="008B3963">
      <w:pPr>
        <w:rPr>
          <w:rFonts w:asciiTheme="minorHAnsi" w:hAnsiTheme="minorHAnsi" w:cstheme="minorHAnsi"/>
        </w:rPr>
      </w:pPr>
    </w:p>
    <w:p w:rsidR="001272A1" w:rsidRDefault="00C943F9" w:rsidP="008B39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are planning to finish the first draft of the preliminary investigation on Monday, </w:t>
      </w:r>
      <w:r>
        <w:rPr>
          <w:rFonts w:asciiTheme="minorHAnsi" w:hAnsiTheme="minorHAnsi" w:cstheme="minorHAnsi"/>
        </w:rPr>
        <w:t>February</w:t>
      </w:r>
      <w:r>
        <w:rPr>
          <w:rFonts w:asciiTheme="minorHAnsi" w:hAnsiTheme="minorHAnsi" w:cstheme="minorHAnsi"/>
        </w:rPr>
        <w:t xml:space="preserve"> 6</w:t>
      </w:r>
      <w:r w:rsidRPr="00C943F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>, 2012 and its final draft finished by Monday, February 13</w:t>
      </w:r>
      <w:r w:rsidRPr="00C943F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and delivered to the client</w:t>
      </w:r>
      <w:r w:rsidR="008B3963">
        <w:rPr>
          <w:rFonts w:asciiTheme="minorHAnsi" w:hAnsiTheme="minorHAnsi" w:cstheme="minorHAnsi"/>
        </w:rPr>
        <w:t xml:space="preserve">. During this period of time we will be meeting a couple of milestones, the first milestone is the formation of the team, and our second one is finalizing the preliminary investigation. Along the way we will </w:t>
      </w:r>
      <w:r>
        <w:rPr>
          <w:rFonts w:asciiTheme="minorHAnsi" w:hAnsiTheme="minorHAnsi" w:cstheme="minorHAnsi"/>
        </w:rPr>
        <w:t xml:space="preserve">be </w:t>
      </w:r>
      <w:r w:rsidR="008B3963">
        <w:rPr>
          <w:rFonts w:asciiTheme="minorHAnsi" w:hAnsiTheme="minorHAnsi" w:cstheme="minorHAnsi"/>
        </w:rPr>
        <w:t xml:space="preserve">having a meeting with the client on </w:t>
      </w:r>
      <w:r>
        <w:rPr>
          <w:rFonts w:asciiTheme="minorHAnsi" w:hAnsiTheme="minorHAnsi" w:cstheme="minorHAnsi"/>
        </w:rPr>
        <w:t>Tuesday</w:t>
      </w:r>
      <w:r w:rsidR="008B3963">
        <w:rPr>
          <w:rFonts w:asciiTheme="minorHAnsi" w:hAnsiTheme="minorHAnsi" w:cstheme="minorHAnsi"/>
        </w:rPr>
        <w:t xml:space="preserve">, January </w:t>
      </w:r>
      <w:r>
        <w:rPr>
          <w:rFonts w:asciiTheme="minorHAnsi" w:hAnsiTheme="minorHAnsi" w:cstheme="minorHAnsi"/>
        </w:rPr>
        <w:t>31</w:t>
      </w:r>
      <w:r w:rsidR="008B3963" w:rsidRPr="008B3963">
        <w:rPr>
          <w:rFonts w:asciiTheme="minorHAnsi" w:hAnsiTheme="minorHAnsi" w:cstheme="minorHAnsi"/>
          <w:vertAlign w:val="superscript"/>
        </w:rPr>
        <w:t>th</w:t>
      </w:r>
      <w:r w:rsidR="008B3963">
        <w:rPr>
          <w:rFonts w:asciiTheme="minorHAnsi" w:hAnsiTheme="minorHAnsi" w:cstheme="minorHAnsi"/>
        </w:rPr>
        <w:t>, 2012, and delivering the minutes by the end of the day.</w:t>
      </w:r>
      <w:r>
        <w:rPr>
          <w:rFonts w:asciiTheme="minorHAnsi" w:hAnsiTheme="minorHAnsi" w:cstheme="minorHAnsi"/>
        </w:rPr>
        <w:t xml:space="preserve"> We </w:t>
      </w:r>
      <w:r w:rsidR="008B7CD8">
        <w:rPr>
          <w:rFonts w:asciiTheme="minorHAnsi" w:hAnsiTheme="minorHAnsi" w:cstheme="minorHAnsi"/>
        </w:rPr>
        <w:t>are also planning on completing the first draft of the Analysis and Software Requirements by Monday, March 3</w:t>
      </w:r>
      <w:r w:rsidR="008B7CD8" w:rsidRPr="008B7CD8">
        <w:rPr>
          <w:rFonts w:asciiTheme="minorHAnsi" w:hAnsiTheme="minorHAnsi" w:cstheme="minorHAnsi"/>
          <w:vertAlign w:val="superscript"/>
        </w:rPr>
        <w:t>rd</w:t>
      </w:r>
      <w:r w:rsidR="008B7CD8">
        <w:rPr>
          <w:rFonts w:asciiTheme="minorHAnsi" w:hAnsiTheme="minorHAnsi" w:cstheme="minorHAnsi"/>
        </w:rPr>
        <w:t>, 2012, delivering a final version on Monday, March 12</w:t>
      </w:r>
      <w:r w:rsidR="008B7CD8" w:rsidRPr="008B7CD8">
        <w:rPr>
          <w:rFonts w:asciiTheme="minorHAnsi" w:hAnsiTheme="minorHAnsi" w:cstheme="minorHAnsi"/>
          <w:vertAlign w:val="superscript"/>
        </w:rPr>
        <w:t>th</w:t>
      </w:r>
      <w:r w:rsidR="008B7CD8">
        <w:rPr>
          <w:rFonts w:asciiTheme="minorHAnsi" w:hAnsiTheme="minorHAnsi" w:cstheme="minorHAnsi"/>
        </w:rPr>
        <w:t xml:space="preserve"> 2012. The Preliminary Design draft will be completed on Monday, April 4</w:t>
      </w:r>
      <w:r w:rsidR="008B7CD8" w:rsidRPr="008B7CD8">
        <w:rPr>
          <w:rFonts w:asciiTheme="minorHAnsi" w:hAnsiTheme="minorHAnsi" w:cstheme="minorHAnsi"/>
          <w:vertAlign w:val="superscript"/>
        </w:rPr>
        <w:t>th</w:t>
      </w:r>
      <w:r w:rsidR="008B7CD8">
        <w:rPr>
          <w:rFonts w:asciiTheme="minorHAnsi" w:hAnsiTheme="minorHAnsi" w:cstheme="minorHAnsi"/>
        </w:rPr>
        <w:t xml:space="preserve"> 2012, and the final version should be done by Monday, April 9</w:t>
      </w:r>
      <w:r w:rsidR="008B7CD8" w:rsidRPr="008B7CD8">
        <w:rPr>
          <w:rFonts w:asciiTheme="minorHAnsi" w:hAnsiTheme="minorHAnsi" w:cstheme="minorHAnsi"/>
          <w:vertAlign w:val="superscript"/>
        </w:rPr>
        <w:t>th</w:t>
      </w:r>
      <w:r w:rsidR="008B7CD8">
        <w:rPr>
          <w:rFonts w:asciiTheme="minorHAnsi" w:hAnsiTheme="minorHAnsi" w:cstheme="minorHAnsi"/>
        </w:rPr>
        <w:t>, 2012. The final documents will be due on Monday, April 23</w:t>
      </w:r>
      <w:r w:rsidR="008B7CD8" w:rsidRPr="008B7CD8">
        <w:rPr>
          <w:rFonts w:asciiTheme="minorHAnsi" w:hAnsiTheme="minorHAnsi" w:cstheme="minorHAnsi"/>
          <w:vertAlign w:val="superscript"/>
        </w:rPr>
        <w:t>rd</w:t>
      </w:r>
      <w:r w:rsidR="008B7CD8">
        <w:rPr>
          <w:rFonts w:asciiTheme="minorHAnsi" w:hAnsiTheme="minorHAnsi" w:cstheme="minorHAnsi"/>
        </w:rPr>
        <w:t xml:space="preserve"> 2012.</w:t>
      </w:r>
      <w:bookmarkStart w:id="12" w:name="_GoBack"/>
      <w:bookmarkEnd w:id="12"/>
    </w:p>
    <w:p w:rsidR="005A08EA" w:rsidRDefault="005A08EA" w:rsidP="008B3963">
      <w:pPr>
        <w:rPr>
          <w:rFonts w:asciiTheme="minorHAnsi" w:hAnsiTheme="minorHAnsi" w:cstheme="minorHAnsi"/>
        </w:rPr>
      </w:pPr>
    </w:p>
    <w:p w:rsidR="005A08EA" w:rsidRPr="008B3963" w:rsidRDefault="005A08EA" w:rsidP="008B3963">
      <w:pPr>
        <w:rPr>
          <w:rFonts w:asciiTheme="minorHAnsi" w:hAnsiTheme="minorHAnsi" w:cstheme="minorHAnsi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0B00D9" w:rsidRPr="008B3963" w:rsidRDefault="000B00D9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0B00D9" w:rsidRDefault="000B00D9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Pr="008B3963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bookmarkStart w:id="13" w:name="_Toc315029979"/>
      <w:r w:rsidRPr="008B3963">
        <w:rPr>
          <w:rFonts w:asciiTheme="minorHAnsi" w:hAnsiTheme="minorHAnsi" w:cstheme="minorHAnsi"/>
        </w:rPr>
        <w:t>Team Operations</w:t>
      </w:r>
      <w:bookmarkEnd w:id="13"/>
    </w:p>
    <w:p w:rsidR="001272A1" w:rsidRPr="008B3963" w:rsidRDefault="001272A1" w:rsidP="000B00D9">
      <w:p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The team will follow the underlining rules and obligations in order to accomplish the goals:</w:t>
      </w:r>
    </w:p>
    <w:p w:rsidR="001272A1" w:rsidRPr="00AA249D" w:rsidRDefault="001272A1" w:rsidP="00AA249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 xml:space="preserve">The team will have equal distribution of time and effort made for their perspective tasks with </w:t>
      </w:r>
      <w:r w:rsidRPr="00AA249D">
        <w:rPr>
          <w:rFonts w:asciiTheme="minorHAnsi" w:hAnsiTheme="minorHAnsi" w:cstheme="minorHAnsi"/>
        </w:rPr>
        <w:t>the rest of the team.</w:t>
      </w:r>
    </w:p>
    <w:p w:rsidR="001272A1" w:rsidRPr="008B3963" w:rsidRDefault="001272A1" w:rsidP="000B00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The team will communicate via, Gmail, Google Docs, Cellphone and Face to Face Meetings.</w:t>
      </w:r>
    </w:p>
    <w:p w:rsidR="001272A1" w:rsidRPr="00AA249D" w:rsidRDefault="001272A1" w:rsidP="00AA249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The team will meet regularly Monday Afternoon between 1pm and 4 pm.  The team will also communicate via online means Tuesdays and Thursdays at 7:00 pm for 30 minutes.  Attendance</w:t>
      </w:r>
      <w:r w:rsidR="00AA249D">
        <w:rPr>
          <w:rFonts w:asciiTheme="minorHAnsi" w:hAnsiTheme="minorHAnsi" w:cstheme="minorHAnsi"/>
        </w:rPr>
        <w:t xml:space="preserve"> </w:t>
      </w:r>
      <w:r w:rsidRPr="00AA249D">
        <w:rPr>
          <w:rFonts w:asciiTheme="minorHAnsi" w:hAnsiTheme="minorHAnsi" w:cstheme="minorHAnsi"/>
        </w:rPr>
        <w:t xml:space="preserve">is not </w:t>
      </w:r>
      <w:r w:rsidR="00AA249D" w:rsidRPr="00AA249D">
        <w:rPr>
          <w:rFonts w:asciiTheme="minorHAnsi" w:hAnsiTheme="minorHAnsi" w:cstheme="minorHAnsi"/>
        </w:rPr>
        <w:t>mandatory;</w:t>
      </w:r>
      <w:r w:rsidRPr="00AA249D">
        <w:rPr>
          <w:rFonts w:asciiTheme="minorHAnsi" w:hAnsiTheme="minorHAnsi" w:cstheme="minorHAnsi"/>
        </w:rPr>
        <w:t xml:space="preserve"> emails will be dispensed to all after meeting of Minutes</w:t>
      </w:r>
      <w:r w:rsidR="00564FD2">
        <w:rPr>
          <w:rFonts w:asciiTheme="minorHAnsi" w:hAnsiTheme="minorHAnsi" w:cstheme="minorHAnsi"/>
        </w:rPr>
        <w:t xml:space="preserve"> taken</w:t>
      </w:r>
      <w:r w:rsidRPr="00AA249D">
        <w:rPr>
          <w:rFonts w:asciiTheme="minorHAnsi" w:hAnsiTheme="minorHAnsi" w:cstheme="minorHAnsi"/>
        </w:rPr>
        <w:t>.</w:t>
      </w:r>
    </w:p>
    <w:p w:rsidR="001272A1" w:rsidRPr="008B3963" w:rsidRDefault="001272A1" w:rsidP="000B00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The team will use a democratic voting system to determine decision making, and to help resolve conflict, we will initiate compromise.</w:t>
      </w:r>
    </w:p>
    <w:p w:rsidR="001272A1" w:rsidRPr="008B3963" w:rsidRDefault="001272A1" w:rsidP="000B00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During meeting cell phone calls and text messages will be ignore, unless urgent.</w:t>
      </w:r>
    </w:p>
    <w:p w:rsidR="001272A1" w:rsidRPr="008B3963" w:rsidRDefault="001272A1" w:rsidP="000B00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 xml:space="preserve">The team will request Faculty intervention when the team reaches a deadlock and have no other direction to take in working to a resolution. </w:t>
      </w:r>
    </w:p>
    <w:p w:rsidR="001272A1" w:rsidRPr="00777675" w:rsidRDefault="001272A1" w:rsidP="0077767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Member evaluation sheets for the Project lead will be administered at the end of assignment.</w:t>
      </w:r>
    </w:p>
    <w:p w:rsidR="001272A1" w:rsidRPr="008B3963" w:rsidRDefault="001272A1" w:rsidP="000B00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>Gmail will be used to distribute informatio</w:t>
      </w:r>
      <w:r w:rsidR="00310FDF">
        <w:rPr>
          <w:rFonts w:asciiTheme="minorHAnsi" w:hAnsiTheme="minorHAnsi" w:cstheme="minorHAnsi"/>
        </w:rPr>
        <w:t>n to clients and team members.</w:t>
      </w:r>
    </w:p>
    <w:p w:rsidR="001272A1" w:rsidRPr="00485DF7" w:rsidRDefault="001272A1" w:rsidP="00485DF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 xml:space="preserve">This agreement will support the Project Leaders authority to guide and direct this team </w:t>
      </w:r>
      <w:r w:rsidRPr="00485DF7">
        <w:rPr>
          <w:rFonts w:asciiTheme="minorHAnsi" w:hAnsiTheme="minorHAnsi" w:cstheme="minorHAnsi"/>
        </w:rPr>
        <w:t>to success.</w:t>
      </w:r>
    </w:p>
    <w:p w:rsidR="001272A1" w:rsidRPr="004E7EA2" w:rsidRDefault="001272A1" w:rsidP="004E7EA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 xml:space="preserve">During each meeting, two members will take minutes to document all discussion and </w:t>
      </w:r>
      <w:r w:rsidRPr="004E7EA2">
        <w:rPr>
          <w:rFonts w:asciiTheme="minorHAnsi" w:hAnsiTheme="minorHAnsi" w:cstheme="minorHAnsi"/>
        </w:rPr>
        <w:t>points made.</w:t>
      </w:r>
    </w:p>
    <w:p w:rsidR="001272A1" w:rsidRPr="004E7EA2" w:rsidRDefault="001272A1" w:rsidP="004E7EA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8B3963">
        <w:rPr>
          <w:rFonts w:asciiTheme="minorHAnsi" w:hAnsiTheme="minorHAnsi" w:cstheme="minorHAnsi"/>
        </w:rPr>
        <w:t xml:space="preserve">The team will lightly confront members </w:t>
      </w:r>
      <w:r w:rsidR="004E7EA2" w:rsidRPr="008B3963">
        <w:rPr>
          <w:rFonts w:asciiTheme="minorHAnsi" w:hAnsiTheme="minorHAnsi" w:cstheme="minorHAnsi"/>
        </w:rPr>
        <w:t>whose</w:t>
      </w:r>
      <w:r w:rsidRPr="008B3963">
        <w:rPr>
          <w:rFonts w:asciiTheme="minorHAnsi" w:hAnsiTheme="minorHAnsi" w:cstheme="minorHAnsi"/>
        </w:rPr>
        <w:t xml:space="preserve"> work is not up to group standards. Second offences</w:t>
      </w:r>
      <w:r w:rsidR="004E7EA2">
        <w:rPr>
          <w:rFonts w:asciiTheme="minorHAnsi" w:hAnsiTheme="minorHAnsi" w:cstheme="minorHAnsi"/>
        </w:rPr>
        <w:t xml:space="preserve"> </w:t>
      </w:r>
      <w:r w:rsidRPr="004E7EA2">
        <w:rPr>
          <w:rFonts w:asciiTheme="minorHAnsi" w:hAnsiTheme="minorHAnsi" w:cstheme="minorHAnsi"/>
        </w:rPr>
        <w:t>will be of a more serious nature.  Third, Faculty will be notified.</w:t>
      </w:r>
    </w:p>
    <w:p w:rsidR="001272A1" w:rsidRPr="008B3963" w:rsidRDefault="001272A1" w:rsidP="001272A1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bookmarkStart w:id="14" w:name="_Toc315029980"/>
      <w:r w:rsidRPr="008B3963">
        <w:rPr>
          <w:rFonts w:asciiTheme="minorHAnsi" w:hAnsiTheme="minorHAnsi" w:cstheme="minorHAnsi"/>
        </w:rPr>
        <w:t>Special Issues</w:t>
      </w:r>
      <w:bookmarkEnd w:id="14"/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 xml:space="preserve">We assume that the client will provide </w:t>
      </w:r>
      <w:r w:rsidR="00E8745D">
        <w:rPr>
          <w:rFonts w:asciiTheme="minorHAnsi" w:hAnsiTheme="minorHAnsi" w:cstheme="minorHAnsi"/>
          <w:sz w:val="24"/>
          <w:szCs w:val="24"/>
        </w:rPr>
        <w:t xml:space="preserve">login information to access the website, as well as all source code for this project and any log in information for databases. </w:t>
      </w:r>
    </w:p>
    <w:p w:rsidR="001272A1" w:rsidRPr="008B3963" w:rsidRDefault="001272A1" w:rsidP="001272A1">
      <w:pPr>
        <w:pStyle w:val="Heading2"/>
        <w:rPr>
          <w:rFonts w:asciiTheme="minorHAnsi" w:hAnsiTheme="minorHAnsi" w:cstheme="minorHAnsi"/>
        </w:rPr>
      </w:pPr>
      <w:bookmarkStart w:id="15" w:name="_Toc315029981"/>
      <w:r w:rsidRPr="008B3963">
        <w:rPr>
          <w:rFonts w:asciiTheme="minorHAnsi" w:hAnsiTheme="minorHAnsi" w:cstheme="minorHAnsi"/>
        </w:rPr>
        <w:t>9.1 Outstanding Issues</w:t>
      </w:r>
      <w:bookmarkEnd w:id="15"/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No outstanding Issues.</w:t>
      </w:r>
    </w:p>
    <w:p w:rsidR="001272A1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328F0" w:rsidRDefault="002328F0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328F0" w:rsidRDefault="002328F0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328F0" w:rsidRDefault="002328F0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328F0" w:rsidRDefault="002328F0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328F0" w:rsidRDefault="002328F0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606C4" w:rsidRPr="008B3963" w:rsidRDefault="006606C4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</w:rPr>
      </w:pPr>
      <w:bookmarkStart w:id="16" w:name="_Toc315029982"/>
      <w:r w:rsidRPr="008B3963">
        <w:rPr>
          <w:rFonts w:asciiTheme="minorHAnsi" w:hAnsiTheme="minorHAnsi" w:cstheme="minorHAnsi"/>
        </w:rPr>
        <w:t>Commitment to the Charter</w:t>
      </w:r>
      <w:bookmarkEnd w:id="16"/>
    </w:p>
    <w:p w:rsidR="001272A1" w:rsidRPr="008B3963" w:rsidRDefault="001272A1" w:rsidP="001272A1">
      <w:pPr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 xml:space="preserve">The Alpha Development Team created this charter and </w:t>
      </w:r>
      <w:r w:rsidR="00084190" w:rsidRPr="008B3963">
        <w:rPr>
          <w:rFonts w:asciiTheme="minorHAnsi" w:hAnsiTheme="minorHAnsi" w:cstheme="minorHAnsi"/>
          <w:sz w:val="24"/>
          <w:szCs w:val="24"/>
        </w:rPr>
        <w:t>agrees</w:t>
      </w:r>
      <w:r w:rsidRPr="008B3963">
        <w:rPr>
          <w:rFonts w:asciiTheme="minorHAnsi" w:hAnsiTheme="minorHAnsi" w:cstheme="minorHAnsi"/>
          <w:sz w:val="24"/>
          <w:szCs w:val="24"/>
        </w:rPr>
        <w:t xml:space="preserve"> to adhere to and be accountable for</w:t>
      </w:r>
      <w:r w:rsidR="00F53BFC">
        <w:rPr>
          <w:rFonts w:asciiTheme="minorHAnsi" w:hAnsiTheme="minorHAnsi" w:cstheme="minorHAnsi"/>
          <w:sz w:val="24"/>
          <w:szCs w:val="24"/>
        </w:rPr>
        <w:t xml:space="preserve"> </w:t>
      </w:r>
      <w:r w:rsidRPr="008B3963">
        <w:rPr>
          <w:rFonts w:asciiTheme="minorHAnsi" w:hAnsiTheme="minorHAnsi" w:cstheme="minorHAnsi"/>
          <w:sz w:val="24"/>
          <w:szCs w:val="24"/>
        </w:rPr>
        <w:t>following its spirit and content.  Agreement is shown through signing below.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_____</w:t>
      </w:r>
      <w:r w:rsidR="00075812">
        <w:rPr>
          <w:rFonts w:asciiTheme="minorHAnsi" w:hAnsiTheme="minorHAnsi" w:cstheme="minorHAnsi"/>
          <w:sz w:val="24"/>
          <w:szCs w:val="24"/>
        </w:rPr>
        <w:t xml:space="preserve">_________________ </w:t>
      </w:r>
      <w:r w:rsidRPr="008B3963">
        <w:rPr>
          <w:rFonts w:asciiTheme="minorHAnsi" w:hAnsiTheme="minorHAnsi" w:cstheme="minorHAnsi"/>
          <w:sz w:val="24"/>
          <w:szCs w:val="24"/>
        </w:rPr>
        <w:tab/>
        <w:t>_______________________</w:t>
      </w:r>
      <w:r w:rsidRPr="008B3963">
        <w:rPr>
          <w:rFonts w:asciiTheme="minorHAnsi" w:hAnsiTheme="minorHAnsi" w:cstheme="minorHAnsi"/>
          <w:sz w:val="24"/>
          <w:szCs w:val="24"/>
        </w:rPr>
        <w:tab/>
      </w:r>
      <w:r w:rsidR="00075812">
        <w:rPr>
          <w:rFonts w:asciiTheme="minorHAnsi" w:hAnsiTheme="minorHAnsi" w:cstheme="minorHAnsi"/>
          <w:sz w:val="24"/>
          <w:szCs w:val="24"/>
        </w:rPr>
        <w:tab/>
      </w:r>
      <w:r w:rsidRPr="008B3963">
        <w:rPr>
          <w:rFonts w:asciiTheme="minorHAnsi" w:hAnsiTheme="minorHAnsi" w:cstheme="minorHAnsi"/>
          <w:sz w:val="24"/>
          <w:szCs w:val="24"/>
        </w:rPr>
        <w:t>___________</w:t>
      </w:r>
    </w:p>
    <w:p w:rsidR="001272A1" w:rsidRPr="008B3963" w:rsidRDefault="000B00D9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Team Leader’s name</w:t>
      </w:r>
      <w:r w:rsidRPr="008B3963">
        <w:rPr>
          <w:rFonts w:asciiTheme="minorHAnsi" w:hAnsiTheme="minorHAnsi" w:cstheme="minorHAnsi"/>
          <w:sz w:val="24"/>
          <w:szCs w:val="24"/>
        </w:rPr>
        <w:tab/>
      </w:r>
      <w:r w:rsidRPr="008B3963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Team Leader’s signature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  <w:t>Date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075812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</w:t>
      </w:r>
      <w:r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_______________________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___________</w:t>
      </w:r>
    </w:p>
    <w:p w:rsidR="001272A1" w:rsidRPr="008B3963" w:rsidRDefault="00075812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Team Member’s name</w:t>
      </w:r>
      <w:r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Team Member’s signature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  <w:t>Date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0B00D9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______________________</w:t>
      </w:r>
      <w:r w:rsidR="00075812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_______________________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</w:r>
      <w:r w:rsidR="00075812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___________</w:t>
      </w:r>
    </w:p>
    <w:p w:rsidR="001272A1" w:rsidRPr="008B3963" w:rsidRDefault="000B00D9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Team Member’s name</w:t>
      </w:r>
      <w:r w:rsidRPr="008B3963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Team Member’s signature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  <w:t>Date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0B00D9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______________________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  <w:t>_______________________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</w:r>
      <w:r w:rsidR="00075812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___________</w:t>
      </w:r>
    </w:p>
    <w:p w:rsidR="001272A1" w:rsidRPr="008B3963" w:rsidRDefault="000B00D9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Team Member’s name</w:t>
      </w:r>
      <w:r w:rsidRPr="008B3963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Team Member’s signature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  <w:t>Date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075812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</w:t>
      </w:r>
      <w:r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_______________________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___________</w:t>
      </w:r>
    </w:p>
    <w:p w:rsidR="001272A1" w:rsidRPr="008B3963" w:rsidRDefault="000B00D9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Team Member’s name</w:t>
      </w:r>
      <w:r w:rsidRPr="008B3963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Team Member’s signature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  <w:t>Date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0B00D9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______________________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  <w:t>_______________________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</w:r>
      <w:r w:rsidR="00075812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___________</w:t>
      </w:r>
    </w:p>
    <w:p w:rsidR="001272A1" w:rsidRPr="008B3963" w:rsidRDefault="000B00D9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Team Member’s name</w:t>
      </w:r>
      <w:r w:rsidRPr="008B3963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Team Member’s signature</w:t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ab/>
        <w:t>Date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6606C4" w:rsidRDefault="006606C4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E83CC6" w:rsidRPr="008B3963" w:rsidRDefault="00E83CC6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0B00D9" w:rsidP="000B00D9">
      <w:pPr>
        <w:pStyle w:val="Heading2"/>
        <w:rPr>
          <w:rFonts w:asciiTheme="minorHAnsi" w:hAnsiTheme="minorHAnsi" w:cstheme="minorHAnsi"/>
        </w:rPr>
      </w:pPr>
      <w:bookmarkStart w:id="17" w:name="_Toc315029983"/>
      <w:r w:rsidRPr="008B3963">
        <w:rPr>
          <w:rFonts w:asciiTheme="minorHAnsi" w:hAnsiTheme="minorHAnsi" w:cstheme="minorHAnsi"/>
        </w:rPr>
        <w:t xml:space="preserve">10.1 </w:t>
      </w:r>
      <w:r w:rsidR="001272A1" w:rsidRPr="008B3963">
        <w:rPr>
          <w:rFonts w:asciiTheme="minorHAnsi" w:hAnsiTheme="minorHAnsi" w:cstheme="minorHAnsi"/>
        </w:rPr>
        <w:t>Charter Approval Page</w:t>
      </w:r>
      <w:bookmarkEnd w:id="17"/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The charter has been reviewed and approved by: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084190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</w:t>
      </w:r>
      <w:r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_____________________</w:t>
      </w:r>
      <w:r>
        <w:rPr>
          <w:rFonts w:asciiTheme="minorHAnsi" w:hAnsiTheme="minorHAnsi" w:cstheme="minorHAnsi"/>
          <w:sz w:val="24"/>
          <w:szCs w:val="24"/>
        </w:rPr>
        <w:t>__</w:t>
      </w:r>
      <w:r w:rsidR="001272A1" w:rsidRPr="008B3963">
        <w:rPr>
          <w:rFonts w:asciiTheme="minorHAnsi" w:hAnsiTheme="minorHAnsi" w:cstheme="minorHAnsi"/>
          <w:sz w:val="24"/>
          <w:szCs w:val="24"/>
        </w:rPr>
        <w:t xml:space="preserve">     </w:t>
      </w:r>
      <w:r>
        <w:rPr>
          <w:rFonts w:asciiTheme="minorHAnsi" w:hAnsiTheme="minorHAnsi" w:cstheme="minorHAnsi"/>
          <w:sz w:val="24"/>
          <w:szCs w:val="24"/>
        </w:rPr>
        <w:tab/>
      </w:r>
      <w:r w:rsidR="001272A1" w:rsidRPr="008B3963">
        <w:rPr>
          <w:rFonts w:asciiTheme="minorHAnsi" w:hAnsiTheme="minorHAnsi" w:cstheme="minorHAnsi"/>
          <w:sz w:val="24"/>
          <w:szCs w:val="24"/>
        </w:rPr>
        <w:t>___________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B3963">
        <w:rPr>
          <w:rFonts w:asciiTheme="minorHAnsi" w:hAnsiTheme="minorHAnsi" w:cstheme="minorHAnsi"/>
          <w:sz w:val="24"/>
          <w:szCs w:val="24"/>
        </w:rPr>
        <w:t>Project Professor’s name</w:t>
      </w:r>
      <w:r w:rsidRPr="008B3963">
        <w:rPr>
          <w:rFonts w:asciiTheme="minorHAnsi" w:hAnsiTheme="minorHAnsi" w:cstheme="minorHAnsi"/>
          <w:sz w:val="24"/>
          <w:szCs w:val="24"/>
        </w:rPr>
        <w:tab/>
        <w:t>Project Professor’s signature</w:t>
      </w:r>
      <w:r w:rsidRPr="008B3963">
        <w:rPr>
          <w:rFonts w:asciiTheme="minorHAnsi" w:hAnsiTheme="minorHAnsi" w:cstheme="minorHAnsi"/>
          <w:sz w:val="24"/>
          <w:szCs w:val="24"/>
        </w:rPr>
        <w:tab/>
      </w:r>
      <w:r w:rsidR="00084190">
        <w:rPr>
          <w:rFonts w:asciiTheme="minorHAnsi" w:hAnsiTheme="minorHAnsi" w:cstheme="minorHAnsi"/>
          <w:sz w:val="24"/>
          <w:szCs w:val="24"/>
        </w:rPr>
        <w:tab/>
      </w:r>
      <w:r w:rsidRPr="008B3963">
        <w:rPr>
          <w:rFonts w:asciiTheme="minorHAnsi" w:hAnsiTheme="minorHAnsi" w:cstheme="minorHAnsi"/>
          <w:sz w:val="24"/>
          <w:szCs w:val="24"/>
        </w:rPr>
        <w:t>Date</w:t>
      </w: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1272A1" w:rsidRPr="008B3963" w:rsidRDefault="001272A1" w:rsidP="001272A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1272A1" w:rsidRPr="008B3963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1440" w:right="153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EAA" w:rsidRDefault="00CB0EAA">
      <w:pPr>
        <w:spacing w:line="240" w:lineRule="auto"/>
      </w:pPr>
      <w:r>
        <w:separator/>
      </w:r>
    </w:p>
  </w:endnote>
  <w:endnote w:type="continuationSeparator" w:id="0">
    <w:p w:rsidR="00CB0EAA" w:rsidRDefault="00CB0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BF" w:rsidRDefault="00D203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43468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06C4" w:rsidRDefault="006606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CD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E7DC5" w:rsidRDefault="00D203BF" w:rsidP="00D203BF">
    <w:pPr>
      <w:tabs>
        <w:tab w:val="right" w:pos="9360"/>
      </w:tabs>
    </w:pPr>
    <w:r>
      <w:rPr>
        <w:rFonts w:cstheme="minorHAnsi"/>
      </w:rPr>
      <w:t>Revised on: February 11, 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BF" w:rsidRDefault="00D203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EAA" w:rsidRDefault="00CB0EAA">
      <w:pPr>
        <w:spacing w:line="240" w:lineRule="auto"/>
      </w:pPr>
      <w:r>
        <w:separator/>
      </w:r>
    </w:p>
  </w:footnote>
  <w:footnote w:type="continuationSeparator" w:id="0">
    <w:p w:rsidR="00CB0EAA" w:rsidRDefault="00CB0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BF" w:rsidRDefault="00D203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A27" w:rsidRDefault="004A2A41" w:rsidP="00281A27">
    <w:pPr>
      <w:spacing w:line="240" w:lineRule="auto"/>
      <w:jc w:val="right"/>
      <w:rPr>
        <w:rFonts w:cstheme="minorHAnsi"/>
        <w:sz w:val="16"/>
        <w:szCs w:val="16"/>
      </w:rPr>
    </w:pPr>
    <w:r>
      <w:tab/>
    </w:r>
    <w:r>
      <w:tab/>
    </w:r>
    <w:r w:rsidR="00281A27">
      <w:rPr>
        <w:rFonts w:cstheme="minorHAnsi"/>
        <w:sz w:val="16"/>
        <w:szCs w:val="16"/>
      </w:rPr>
      <w:t>Alpha Software Development Team – Project Charter</w:t>
    </w:r>
  </w:p>
  <w:p w:rsidR="004A2A41" w:rsidRDefault="004A2A41" w:rsidP="004A2A41">
    <w:pPr>
      <w:pStyle w:val="Header"/>
      <w:tabs>
        <w:tab w:val="clear" w:pos="9360"/>
        <w:tab w:val="right" w:pos="927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BF" w:rsidRDefault="00D20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A662350"/>
    <w:multiLevelType w:val="hybridMultilevel"/>
    <w:tmpl w:val="ED7C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E6BE1"/>
    <w:multiLevelType w:val="hybridMultilevel"/>
    <w:tmpl w:val="AA42178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>
    <w:nsid w:val="5488231F"/>
    <w:multiLevelType w:val="hybridMultilevel"/>
    <w:tmpl w:val="7D92B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064FA"/>
    <w:multiLevelType w:val="hybridMultilevel"/>
    <w:tmpl w:val="1FA2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80B76"/>
    <w:multiLevelType w:val="multilevel"/>
    <w:tmpl w:val="E8A0D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A1"/>
    <w:rsid w:val="00075812"/>
    <w:rsid w:val="00084190"/>
    <w:rsid w:val="000B00D9"/>
    <w:rsid w:val="001272A1"/>
    <w:rsid w:val="0018402F"/>
    <w:rsid w:val="001D3657"/>
    <w:rsid w:val="00217DB7"/>
    <w:rsid w:val="002328F0"/>
    <w:rsid w:val="002736B4"/>
    <w:rsid w:val="00281A27"/>
    <w:rsid w:val="002A3F88"/>
    <w:rsid w:val="002E7DC5"/>
    <w:rsid w:val="002F5262"/>
    <w:rsid w:val="00310FDF"/>
    <w:rsid w:val="003137E0"/>
    <w:rsid w:val="00322C60"/>
    <w:rsid w:val="003501B3"/>
    <w:rsid w:val="0039639A"/>
    <w:rsid w:val="00425583"/>
    <w:rsid w:val="00485DF7"/>
    <w:rsid w:val="004A2A41"/>
    <w:rsid w:val="004E7EA2"/>
    <w:rsid w:val="005171F6"/>
    <w:rsid w:val="0053684E"/>
    <w:rsid w:val="00564FD2"/>
    <w:rsid w:val="005A08EA"/>
    <w:rsid w:val="005D278E"/>
    <w:rsid w:val="006606C4"/>
    <w:rsid w:val="007018F6"/>
    <w:rsid w:val="00777675"/>
    <w:rsid w:val="00850F63"/>
    <w:rsid w:val="008B3963"/>
    <w:rsid w:val="008B7CD8"/>
    <w:rsid w:val="008C27A6"/>
    <w:rsid w:val="008C698F"/>
    <w:rsid w:val="009A151C"/>
    <w:rsid w:val="009E764E"/>
    <w:rsid w:val="00A864B4"/>
    <w:rsid w:val="00AA249D"/>
    <w:rsid w:val="00AA368C"/>
    <w:rsid w:val="00B53DE0"/>
    <w:rsid w:val="00B81735"/>
    <w:rsid w:val="00C841BD"/>
    <w:rsid w:val="00C943F9"/>
    <w:rsid w:val="00CB0EAA"/>
    <w:rsid w:val="00D203BF"/>
    <w:rsid w:val="00D52292"/>
    <w:rsid w:val="00D76A66"/>
    <w:rsid w:val="00D926E5"/>
    <w:rsid w:val="00DF74E6"/>
    <w:rsid w:val="00E83CC6"/>
    <w:rsid w:val="00E8745D"/>
    <w:rsid w:val="00E878AA"/>
    <w:rsid w:val="00F123C8"/>
    <w:rsid w:val="00F23264"/>
    <w:rsid w:val="00F53BFC"/>
    <w:rsid w:val="00F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A1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2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2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2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2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27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2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72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2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2A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2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2A1"/>
    <w:rPr>
      <w:rFonts w:ascii="Tahoma" w:eastAsia="Arial" w:hAnsi="Tahoma" w:cs="Tahoma"/>
      <w:color w:val="00000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272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72A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72A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272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72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27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272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1272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B00D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A2A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4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A2A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41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A1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2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2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2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2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27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2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72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2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2A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2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2A1"/>
    <w:rPr>
      <w:rFonts w:ascii="Tahoma" w:eastAsia="Arial" w:hAnsi="Tahoma" w:cs="Tahoma"/>
      <w:color w:val="00000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272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72A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72A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272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72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27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272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1272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B00D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A2A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4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A2A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4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merabaksh@gmail.com" TargetMode="External"/><Relationship Id="rId18" Type="http://schemas.openxmlformats.org/officeDocument/2006/relationships/hyperlink" Target="mailto:nick.castilloux@gmail.com" TargetMode="External"/><Relationship Id="rId26" Type="http://schemas.openxmlformats.org/officeDocument/2006/relationships/hyperlink" Target="mailto:anthony.guev@gmail.com" TargetMode="External"/><Relationship Id="rId39" Type="http://schemas.openxmlformats.org/officeDocument/2006/relationships/hyperlink" Target="http://www.algonquincollege.com/employmentontario/college.htm" TargetMode="External"/><Relationship Id="rId21" Type="http://schemas.openxmlformats.org/officeDocument/2006/relationships/hyperlink" Target="mailto:wcurtiscollins@gmail.com" TargetMode="External"/><Relationship Id="rId34" Type="http://schemas.openxmlformats.org/officeDocument/2006/relationships/hyperlink" Target="mailto:brianreed23@gmail.com" TargetMode="External"/><Relationship Id="rId42" Type="http://schemas.openxmlformats.org/officeDocument/2006/relationships/hyperlink" Target="http://www.algonquincollege.com/employmentontario/college.htm" TargetMode="External"/><Relationship Id="rId47" Type="http://schemas.openxmlformats.org/officeDocument/2006/relationships/hyperlink" Target="http://www.algonquincollege.com/employmentontario/college.htm" TargetMode="External"/><Relationship Id="rId50" Type="http://schemas.openxmlformats.org/officeDocument/2006/relationships/hyperlink" Target="http://www.algonquincollege.com/employmentontario/college.htm" TargetMode="Externa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hmerabaksh@gmail.com" TargetMode="External"/><Relationship Id="rId17" Type="http://schemas.openxmlformats.org/officeDocument/2006/relationships/hyperlink" Target="mailto:nick.castilloux@gmail.com" TargetMode="External"/><Relationship Id="rId25" Type="http://schemas.openxmlformats.org/officeDocument/2006/relationships/hyperlink" Target="mailto:wcurtiscollins@gmail.com" TargetMode="External"/><Relationship Id="rId33" Type="http://schemas.openxmlformats.org/officeDocument/2006/relationships/hyperlink" Target="mailto:brianreed23@gmail.com" TargetMode="External"/><Relationship Id="rId38" Type="http://schemas.openxmlformats.org/officeDocument/2006/relationships/hyperlink" Target="mailto:Pat.poitevin@rcmp-grc.gc.ca" TargetMode="External"/><Relationship Id="rId46" Type="http://schemas.openxmlformats.org/officeDocument/2006/relationships/hyperlink" Target="http://www.algonquincollege.com/employmentontario/college.htm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nick.castilloux@gmail.com" TargetMode="External"/><Relationship Id="rId20" Type="http://schemas.openxmlformats.org/officeDocument/2006/relationships/hyperlink" Target="mailto:nick.castilloux@gmail.com" TargetMode="External"/><Relationship Id="rId29" Type="http://schemas.openxmlformats.org/officeDocument/2006/relationships/hyperlink" Target="mailto:anthony.guev@gmail.com" TargetMode="External"/><Relationship Id="rId41" Type="http://schemas.openxmlformats.org/officeDocument/2006/relationships/hyperlink" Target="http://www.algonquincollege.com/employmentontario/college.htm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merabaksh@gmail.com" TargetMode="External"/><Relationship Id="rId24" Type="http://schemas.openxmlformats.org/officeDocument/2006/relationships/hyperlink" Target="mailto:wcurtiscollins@gmail.com" TargetMode="External"/><Relationship Id="rId32" Type="http://schemas.openxmlformats.org/officeDocument/2006/relationships/hyperlink" Target="mailto:anthony.guev@gmail.com" TargetMode="External"/><Relationship Id="rId37" Type="http://schemas.openxmlformats.org/officeDocument/2006/relationships/hyperlink" Target="mailto:brianreed23@gmail.com" TargetMode="External"/><Relationship Id="rId40" Type="http://schemas.openxmlformats.org/officeDocument/2006/relationships/hyperlink" Target="http://www.algonquincollege.com/employmentontario/college.htm" TargetMode="External"/><Relationship Id="rId45" Type="http://schemas.openxmlformats.org/officeDocument/2006/relationships/hyperlink" Target="http://www.algonquincollege.com/employmentontario/college.htm" TargetMode="External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mailto:nick.castilloux@gmail.com" TargetMode="External"/><Relationship Id="rId23" Type="http://schemas.openxmlformats.org/officeDocument/2006/relationships/hyperlink" Target="mailto:wcurtiscollins@gmail.com" TargetMode="External"/><Relationship Id="rId28" Type="http://schemas.openxmlformats.org/officeDocument/2006/relationships/hyperlink" Target="mailto:anthony.guev@gmail.com" TargetMode="External"/><Relationship Id="rId36" Type="http://schemas.openxmlformats.org/officeDocument/2006/relationships/hyperlink" Target="mailto:brianreed23@gmail.com" TargetMode="External"/><Relationship Id="rId49" Type="http://schemas.openxmlformats.org/officeDocument/2006/relationships/hyperlink" Target="http://www.algonquincollege.com/employmentontario/college.htm" TargetMode="External"/><Relationship Id="rId57" Type="http://schemas.openxmlformats.org/officeDocument/2006/relationships/header" Target="header3.xml"/><Relationship Id="rId10" Type="http://schemas.openxmlformats.org/officeDocument/2006/relationships/hyperlink" Target="mailto:hmerabaksh@gmail.com" TargetMode="External"/><Relationship Id="rId19" Type="http://schemas.openxmlformats.org/officeDocument/2006/relationships/hyperlink" Target="mailto:nick.castilloux@gmail.com" TargetMode="External"/><Relationship Id="rId31" Type="http://schemas.openxmlformats.org/officeDocument/2006/relationships/hyperlink" Target="mailto:anthony.guev@gmail.com" TargetMode="External"/><Relationship Id="rId44" Type="http://schemas.openxmlformats.org/officeDocument/2006/relationships/hyperlink" Target="http://www.algonquincollege.com/employmentontario/college.htm" TargetMode="External"/><Relationship Id="rId52" Type="http://schemas.openxmlformats.org/officeDocument/2006/relationships/image" Target="media/image1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hmerabaksh@gmail.com" TargetMode="External"/><Relationship Id="rId14" Type="http://schemas.openxmlformats.org/officeDocument/2006/relationships/hyperlink" Target="mailto:nick.castilloux@gmail.com" TargetMode="External"/><Relationship Id="rId22" Type="http://schemas.openxmlformats.org/officeDocument/2006/relationships/hyperlink" Target="mailto:wcurtiscollins@gmail.com" TargetMode="External"/><Relationship Id="rId27" Type="http://schemas.openxmlformats.org/officeDocument/2006/relationships/hyperlink" Target="mailto:anthony.guev@gmail.com" TargetMode="External"/><Relationship Id="rId30" Type="http://schemas.openxmlformats.org/officeDocument/2006/relationships/hyperlink" Target="mailto:anthony.guev@gmail.com" TargetMode="External"/><Relationship Id="rId35" Type="http://schemas.openxmlformats.org/officeDocument/2006/relationships/hyperlink" Target="mailto:brianreed23@gmail.com" TargetMode="External"/><Relationship Id="rId43" Type="http://schemas.openxmlformats.org/officeDocument/2006/relationships/hyperlink" Target="http://www.algonquincollege.com/employmentontario/college.htm" TargetMode="External"/><Relationship Id="rId48" Type="http://schemas.openxmlformats.org/officeDocument/2006/relationships/hyperlink" Target="http://www.algonquincollege.com/employmentontario/college.htm" TargetMode="External"/><Relationship Id="rId56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hyperlink" Target="http://www.algonquincollege.com/employmentontario/college.ht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33899-8844-4D54-A133-49C46BAC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38</cp:revision>
  <dcterms:created xsi:type="dcterms:W3CDTF">2012-02-03T21:28:00Z</dcterms:created>
  <dcterms:modified xsi:type="dcterms:W3CDTF">2012-02-06T01:13:00Z</dcterms:modified>
</cp:coreProperties>
</file>