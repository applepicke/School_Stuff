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CFE" w:rsidRPr="00B32CFE" w:rsidRDefault="00B32CFE" w:rsidP="00B32CFE">
      <w:pPr>
        <w:pStyle w:val="Subtitle"/>
        <w:spacing w:after="0"/>
        <w:jc w:val="center"/>
      </w:pPr>
    </w:p>
    <w:p w:rsidR="00B32CFE" w:rsidRPr="00B32CFE" w:rsidRDefault="00B32CFE" w:rsidP="00B32CFE">
      <w:pPr>
        <w:pStyle w:val="Subtitle"/>
        <w:spacing w:after="0"/>
        <w:jc w:val="center"/>
      </w:pPr>
    </w:p>
    <w:p w:rsidR="00B32CFE" w:rsidRPr="00B32CFE" w:rsidRDefault="00B32CFE" w:rsidP="00B32CFE">
      <w:pPr>
        <w:pStyle w:val="Subtitle"/>
        <w:spacing w:after="0"/>
        <w:jc w:val="center"/>
      </w:pPr>
    </w:p>
    <w:p w:rsidR="00B32CFE" w:rsidRPr="00B32CFE" w:rsidRDefault="00B32CFE" w:rsidP="00B32CFE">
      <w:pPr>
        <w:pStyle w:val="Subtitle"/>
        <w:spacing w:after="0"/>
        <w:jc w:val="center"/>
      </w:pPr>
    </w:p>
    <w:p w:rsidR="00B32CFE" w:rsidRPr="00B32CFE" w:rsidRDefault="00B32CFE" w:rsidP="00B32CFE">
      <w:pPr>
        <w:pStyle w:val="Subtitle"/>
        <w:spacing w:after="0"/>
        <w:jc w:val="center"/>
      </w:pPr>
    </w:p>
    <w:p w:rsidR="00B32CFE" w:rsidRPr="00B32CFE" w:rsidRDefault="00B32CFE" w:rsidP="00B32CFE">
      <w:pPr>
        <w:pStyle w:val="Subtitle"/>
        <w:spacing w:after="0"/>
        <w:jc w:val="center"/>
      </w:pPr>
      <w:r w:rsidRPr="00B32CFE">
        <w:t>Alpha Software Development Team</w:t>
      </w:r>
    </w:p>
    <w:p w:rsidR="00A77B3E" w:rsidRPr="00B32CFE" w:rsidRDefault="00A77B3E" w:rsidP="00B32CFE">
      <w:pPr>
        <w:spacing w:after="0" w:line="240" w:lineRule="auto"/>
        <w:rPr>
          <w:rFonts w:asciiTheme="majorHAnsi" w:hAnsiTheme="majorHAnsi"/>
          <w:u w:val="single"/>
        </w:rPr>
      </w:pPr>
    </w:p>
    <w:p w:rsidR="00A77B3E" w:rsidRPr="00B32CFE" w:rsidRDefault="006D3C26" w:rsidP="00B32CFE">
      <w:pPr>
        <w:spacing w:after="0" w:line="240" w:lineRule="auto"/>
        <w:jc w:val="center"/>
        <w:rPr>
          <w:rFonts w:asciiTheme="majorHAnsi" w:hAnsiTheme="majorHAnsi"/>
          <w:color w:val="17365D" w:themeColor="text2" w:themeShade="BF"/>
          <w:sz w:val="48"/>
          <w:szCs w:val="48"/>
        </w:rPr>
      </w:pPr>
      <w:r w:rsidRPr="00B32CFE">
        <w:rPr>
          <w:rFonts w:asciiTheme="majorHAnsi" w:hAnsiTheme="majorHAnsi"/>
          <w:color w:val="17365D" w:themeColor="text2" w:themeShade="BF"/>
          <w:sz w:val="48"/>
          <w:szCs w:val="48"/>
        </w:rPr>
        <w:t>Community reporting App for Drug and Organized Crime Awareness</w:t>
      </w:r>
    </w:p>
    <w:p w:rsidR="00B32CFE" w:rsidRPr="00B32CFE" w:rsidRDefault="006D3C26" w:rsidP="00B32CFE">
      <w:pPr>
        <w:spacing w:after="0" w:line="240" w:lineRule="auto"/>
        <w:jc w:val="center"/>
        <w:rPr>
          <w:rFonts w:asciiTheme="majorHAnsi" w:hAnsiTheme="majorHAnsi"/>
          <w:color w:val="17365D" w:themeColor="text2" w:themeShade="BF"/>
        </w:rPr>
      </w:pPr>
      <w:r w:rsidRPr="00B32CFE">
        <w:rPr>
          <w:rFonts w:asciiTheme="majorHAnsi" w:hAnsiTheme="majorHAnsi"/>
          <w:color w:val="17365D" w:themeColor="text2" w:themeShade="BF"/>
          <w:sz w:val="48"/>
          <w:szCs w:val="48"/>
        </w:rPr>
        <w:t>Preliminary Investigation</w:t>
      </w:r>
    </w:p>
    <w:p w:rsidR="00B32CFE" w:rsidRPr="00B32CFE" w:rsidRDefault="00B32CFE" w:rsidP="00B32CFE">
      <w:pPr>
        <w:spacing w:after="0" w:line="240" w:lineRule="auto"/>
        <w:jc w:val="center"/>
        <w:rPr>
          <w:rFonts w:asciiTheme="majorHAnsi" w:hAnsiTheme="majorHAnsi"/>
          <w:color w:val="4F81BD" w:themeColor="accent1"/>
          <w:sz w:val="40"/>
          <w:szCs w:val="40"/>
        </w:rPr>
      </w:pPr>
      <w:r w:rsidRPr="00B32CFE">
        <w:rPr>
          <w:rFonts w:asciiTheme="majorHAnsi" w:hAnsiTheme="majorHAnsi"/>
          <w:noProof/>
          <w:color w:val="4F81BD" w:themeColor="accent1"/>
          <w:sz w:val="48"/>
          <w:szCs w:val="48"/>
        </w:rPr>
        <mc:AlternateContent>
          <mc:Choice Requires="wps">
            <w:drawing>
              <wp:anchor distT="0" distB="0" distL="114300" distR="114300" simplePos="0" relativeHeight="251659264" behindDoc="0" locked="0" layoutInCell="1" allowOverlap="1" wp14:anchorId="6B0B7CC6" wp14:editId="32BEB3B6">
                <wp:simplePos x="0" y="0"/>
                <wp:positionH relativeFrom="column">
                  <wp:posOffset>257175</wp:posOffset>
                </wp:positionH>
                <wp:positionV relativeFrom="paragraph">
                  <wp:posOffset>143510</wp:posOffset>
                </wp:positionV>
                <wp:extent cx="57150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25pt,11.3pt" to="470.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" strokecolor="#4579b8 [3044]"/>
            </w:pict>
          </mc:Fallback>
        </mc:AlternateContent>
      </w:r>
    </w:p>
    <w:p w:rsidR="00A77B3E" w:rsidRPr="00B32CFE" w:rsidRDefault="00B32CFE" w:rsidP="00B32CFE">
      <w:pPr>
        <w:spacing w:after="0" w:line="240" w:lineRule="auto"/>
        <w:jc w:val="center"/>
        <w:rPr>
          <w:rFonts w:asciiTheme="majorHAnsi" w:hAnsiTheme="majorHAnsi"/>
          <w:color w:val="4F81BD" w:themeColor="accent1"/>
          <w:sz w:val="40"/>
          <w:szCs w:val="40"/>
        </w:rPr>
      </w:pPr>
      <w:r w:rsidRPr="00B32CFE">
        <w:rPr>
          <w:rFonts w:asciiTheme="majorHAnsi" w:hAnsiTheme="majorHAnsi"/>
          <w:color w:val="4F81BD" w:themeColor="accent1"/>
          <w:sz w:val="40"/>
          <w:szCs w:val="40"/>
        </w:rPr>
        <w:t>For</w:t>
      </w:r>
      <w:r w:rsidR="006D3C26" w:rsidRPr="00B32CFE">
        <w:rPr>
          <w:rFonts w:asciiTheme="majorHAnsi" w:hAnsiTheme="majorHAnsi"/>
          <w:color w:val="4F81BD" w:themeColor="accent1"/>
          <w:sz w:val="40"/>
          <w:szCs w:val="40"/>
        </w:rPr>
        <w:t xml:space="preserve"> the</w:t>
      </w:r>
      <w:r w:rsidRPr="00B32CFE">
        <w:rPr>
          <w:rFonts w:asciiTheme="majorHAnsi" w:hAnsiTheme="majorHAnsi"/>
          <w:color w:val="4F81BD" w:themeColor="accent1"/>
          <w:sz w:val="40"/>
          <w:szCs w:val="40"/>
        </w:rPr>
        <w:t xml:space="preserve"> </w:t>
      </w:r>
      <w:r w:rsidR="006D3C26" w:rsidRPr="00B32CFE">
        <w:rPr>
          <w:rFonts w:asciiTheme="majorHAnsi" w:hAnsiTheme="majorHAnsi"/>
          <w:color w:val="4F81BD" w:themeColor="accent1"/>
          <w:sz w:val="40"/>
          <w:szCs w:val="40"/>
        </w:rPr>
        <w:t>Royal Canadian Mounted Police</w:t>
      </w:r>
    </w:p>
    <w:p w:rsidR="00B32CFE" w:rsidRPr="00B32CFE" w:rsidRDefault="00B32CFE" w:rsidP="00B32CFE">
      <w:pPr>
        <w:spacing w:after="0" w:line="240" w:lineRule="auto"/>
        <w:jc w:val="center"/>
        <w:rPr>
          <w:rFonts w:asciiTheme="majorHAnsi" w:hAnsiTheme="majorHAnsi"/>
          <w:color w:val="4F81BD" w:themeColor="accent1"/>
          <w:sz w:val="40"/>
          <w:szCs w:val="40"/>
        </w:rPr>
      </w:pPr>
    </w:p>
    <w:p w:rsidR="00A77B3E" w:rsidRPr="00B32CFE" w:rsidRDefault="00A77B3E" w:rsidP="00B32CFE">
      <w:pPr>
        <w:spacing w:after="0" w:line="240" w:lineRule="auto"/>
        <w:jc w:val="center"/>
        <w:rPr>
          <w:rFonts w:asciiTheme="majorHAnsi" w:hAnsiTheme="majorHAnsi"/>
          <w:sz w:val="48"/>
          <w:szCs w:val="48"/>
        </w:rPr>
      </w:pPr>
    </w:p>
    <w:p w:rsidR="00A77B3E" w:rsidRPr="00B32CFE" w:rsidRDefault="00A77B3E" w:rsidP="00B32CFE">
      <w:pPr>
        <w:spacing w:after="0" w:line="240" w:lineRule="auto"/>
        <w:rPr>
          <w:rFonts w:asciiTheme="majorHAnsi" w:hAnsiTheme="majorHAnsi"/>
          <w:sz w:val="48"/>
          <w:szCs w:val="48"/>
        </w:rPr>
      </w:pPr>
    </w:p>
    <w:p w:rsidR="00A77B3E" w:rsidRPr="00B32CFE" w:rsidRDefault="00A77B3E" w:rsidP="00B32CFE">
      <w:pPr>
        <w:spacing w:after="0" w:line="240" w:lineRule="auto"/>
        <w:rPr>
          <w:rFonts w:asciiTheme="majorHAnsi" w:hAnsiTheme="majorHAnsi"/>
          <w:sz w:val="48"/>
          <w:szCs w:val="48"/>
        </w:rPr>
      </w:pPr>
    </w:p>
    <w:p w:rsidR="00A77B3E" w:rsidRPr="000D15C7" w:rsidRDefault="00A77B3E" w:rsidP="00B32CFE">
      <w:pPr>
        <w:spacing w:after="0" w:line="240" w:lineRule="auto"/>
        <w:rPr>
          <w:rFonts w:cstheme="minorHAnsi"/>
          <w:sz w:val="48"/>
          <w:szCs w:val="48"/>
        </w:rPr>
      </w:pPr>
    </w:p>
    <w:p w:rsidR="00A77B3E" w:rsidRPr="000D15C7" w:rsidRDefault="006D3C26" w:rsidP="00B32CFE">
      <w:pPr>
        <w:spacing w:after="0" w:line="240" w:lineRule="auto"/>
        <w:rPr>
          <w:rFonts w:cstheme="minorHAnsi"/>
        </w:rPr>
      </w:pPr>
      <w:r w:rsidRPr="000D15C7">
        <w:rPr>
          <w:rFonts w:cstheme="minorHAnsi"/>
        </w:rPr>
        <w:t>Prepared for: Patrice Poitevin</w:t>
      </w:r>
    </w:p>
    <w:p w:rsidR="00B32CFE" w:rsidRPr="000D15C7" w:rsidRDefault="00B32CFE" w:rsidP="00B32CFE">
      <w:pPr>
        <w:pStyle w:val="NoSpacing"/>
        <w:rPr>
          <w:rFonts w:cstheme="minorHAnsi"/>
        </w:rPr>
      </w:pPr>
      <w:r w:rsidRPr="000D15C7">
        <w:rPr>
          <w:rFonts w:cstheme="minorHAnsi"/>
        </w:rPr>
        <w:t xml:space="preserve">Prepared by: </w:t>
      </w:r>
    </w:p>
    <w:p w:rsidR="00B32CFE" w:rsidRPr="000D15C7" w:rsidRDefault="00B32CFE" w:rsidP="00B32CFE">
      <w:pPr>
        <w:pStyle w:val="NoSpacing"/>
        <w:rPr>
          <w:rFonts w:cstheme="minorHAnsi"/>
        </w:rPr>
      </w:pPr>
      <w:r w:rsidRPr="000D15C7">
        <w:rPr>
          <w:rFonts w:cstheme="minorHAnsi"/>
        </w:rPr>
        <w:t>Hussain Farbotko-Merabaksh, Project Leader</w:t>
      </w:r>
    </w:p>
    <w:p w:rsidR="00B32CFE" w:rsidRPr="000D15C7" w:rsidRDefault="00B32CFE" w:rsidP="00B32CFE">
      <w:pPr>
        <w:pStyle w:val="NoSpacing"/>
        <w:rPr>
          <w:rFonts w:cstheme="minorHAnsi"/>
        </w:rPr>
      </w:pPr>
      <w:r w:rsidRPr="000D15C7">
        <w:rPr>
          <w:rFonts w:cstheme="minorHAnsi"/>
        </w:rPr>
        <w:t>Nicolas Castilloux</w:t>
      </w:r>
    </w:p>
    <w:p w:rsidR="00B32CFE" w:rsidRPr="000D15C7" w:rsidRDefault="00B32CFE" w:rsidP="00B32CFE">
      <w:pPr>
        <w:pStyle w:val="NoSpacing"/>
        <w:rPr>
          <w:rFonts w:cstheme="minorHAnsi"/>
        </w:rPr>
      </w:pPr>
      <w:r w:rsidRPr="000D15C7">
        <w:rPr>
          <w:rFonts w:cstheme="minorHAnsi"/>
        </w:rPr>
        <w:t>Curtis Collins</w:t>
      </w:r>
    </w:p>
    <w:p w:rsidR="00B32CFE" w:rsidRPr="000D15C7" w:rsidRDefault="00B32CFE" w:rsidP="00B32CFE">
      <w:pPr>
        <w:pStyle w:val="NoSpacing"/>
        <w:rPr>
          <w:rFonts w:cstheme="minorHAnsi"/>
        </w:rPr>
      </w:pPr>
      <w:r w:rsidRPr="000D15C7">
        <w:rPr>
          <w:rFonts w:cstheme="minorHAnsi"/>
        </w:rPr>
        <w:t>Anthony Guevara</w:t>
      </w:r>
    </w:p>
    <w:p w:rsidR="00B32CFE" w:rsidRPr="000D15C7" w:rsidRDefault="00B32CFE" w:rsidP="00B32CFE">
      <w:pPr>
        <w:pStyle w:val="NoSpacing"/>
        <w:rPr>
          <w:rFonts w:cstheme="minorHAnsi"/>
        </w:rPr>
      </w:pPr>
      <w:r w:rsidRPr="000D15C7">
        <w:rPr>
          <w:rFonts w:cstheme="minorHAnsi"/>
        </w:rPr>
        <w:t>Patrick Ings</w:t>
      </w:r>
    </w:p>
    <w:p w:rsidR="00B32CFE" w:rsidRPr="000D15C7" w:rsidRDefault="00B32CFE" w:rsidP="00B32CFE">
      <w:pPr>
        <w:pStyle w:val="NoSpacing"/>
        <w:rPr>
          <w:rFonts w:cstheme="minorHAnsi"/>
        </w:rPr>
      </w:pPr>
      <w:r w:rsidRPr="000D15C7">
        <w:rPr>
          <w:rFonts w:cstheme="minorHAnsi"/>
        </w:rPr>
        <w:t>Brian Reed</w:t>
      </w:r>
    </w:p>
    <w:p w:rsidR="00A77B3E" w:rsidRPr="00B32CFE" w:rsidRDefault="00A77B3E" w:rsidP="00B32CFE">
      <w:pPr>
        <w:spacing w:after="0" w:line="240" w:lineRule="auto"/>
        <w:ind w:left="5040"/>
        <w:rPr>
          <w:rFonts w:asciiTheme="majorHAnsi" w:hAnsiTheme="majorHAnsi"/>
        </w:rPr>
      </w:pPr>
    </w:p>
    <w:p w:rsidR="00A77B3E" w:rsidRPr="00B32CFE" w:rsidRDefault="00A77B3E" w:rsidP="00B32CFE">
      <w:pPr>
        <w:spacing w:after="0" w:line="240" w:lineRule="auto"/>
        <w:rPr>
          <w:rFonts w:asciiTheme="majorHAnsi" w:hAnsiTheme="majorHAnsi"/>
        </w:rPr>
      </w:pPr>
    </w:p>
    <w:p w:rsidR="00A77B3E" w:rsidRPr="00B32CFE" w:rsidRDefault="00A77B3E" w:rsidP="00B32CFE">
      <w:pPr>
        <w:spacing w:after="0" w:line="240" w:lineRule="auto"/>
        <w:rPr>
          <w:rFonts w:asciiTheme="majorHAnsi" w:hAnsiTheme="majorHAnsi"/>
        </w:rPr>
      </w:pPr>
    </w:p>
    <w:p w:rsidR="00A77B3E" w:rsidRPr="00B32CFE" w:rsidRDefault="006D3C26" w:rsidP="00B32CFE">
      <w:pPr>
        <w:spacing w:after="0" w:line="240" w:lineRule="auto"/>
        <w:rPr>
          <w:rFonts w:asciiTheme="majorHAnsi" w:hAnsiTheme="majorHAnsi"/>
        </w:rPr>
      </w:pPr>
      <w:r w:rsidRPr="00B32CFE">
        <w:rPr>
          <w:rFonts w:asciiTheme="majorHAnsi" w:hAnsiTheme="majorHAnsi"/>
        </w:rPr>
        <w:tab/>
      </w:r>
    </w:p>
    <w:p w:rsidR="00B32CFE" w:rsidRDefault="006D3C26" w:rsidP="00B32CFE">
      <w:pPr>
        <w:spacing w:after="0" w:line="240" w:lineRule="auto"/>
        <w:rPr>
          <w:rFonts w:asciiTheme="majorHAnsi" w:hAnsiTheme="majorHAnsi"/>
        </w:rPr>
      </w:pPr>
      <w:r w:rsidRPr="00B32CFE">
        <w:rPr>
          <w:rFonts w:asciiTheme="majorHAnsi" w:hAnsiTheme="majorHAnsi"/>
        </w:rPr>
        <w:tab/>
      </w:r>
    </w:p>
    <w:p w:rsidR="00B32CFE" w:rsidRDefault="00B32CFE" w:rsidP="00B32CFE">
      <w:pPr>
        <w:spacing w:after="0"/>
      </w:pPr>
      <w:r>
        <w:br w:type="page"/>
      </w:r>
    </w:p>
    <w:p w:rsidR="00A77B3E" w:rsidRPr="00B32CFE" w:rsidRDefault="00A77B3E" w:rsidP="00B32CFE">
      <w:pPr>
        <w:spacing w:after="0" w:line="240" w:lineRule="auto"/>
        <w:rPr>
          <w:rFonts w:asciiTheme="majorHAnsi" w:hAnsiTheme="majorHAnsi"/>
        </w:rPr>
      </w:pPr>
    </w:p>
    <w:p w:rsidR="00A77B3E" w:rsidRPr="00B32CFE" w:rsidRDefault="006D3C26" w:rsidP="00B32CFE">
      <w:pPr>
        <w:pStyle w:val="Heading1"/>
      </w:pPr>
      <w:bookmarkStart w:id="0" w:name="_Toc316231076"/>
      <w:r w:rsidRPr="00B32CFE">
        <w:t>Table of Contents</w:t>
      </w:r>
      <w:bookmarkEnd w:id="0"/>
    </w:p>
    <w:p w:rsidR="00A77B3E" w:rsidRPr="00B32CFE" w:rsidRDefault="006D3C26" w:rsidP="00B32CFE">
      <w:pPr>
        <w:pStyle w:val="Heading2"/>
      </w:pPr>
      <w:bookmarkStart w:id="1" w:name="_Toc316231077"/>
      <w:r w:rsidRPr="00B32CFE">
        <w:t>List of Report Sections</w:t>
      </w:r>
      <w:bookmarkEnd w:id="1"/>
    </w:p>
    <w:bookmarkStart w:id="2" w:name="_Toc316231078" w:displacedByCustomXml="next"/>
    <w:sdt>
      <w:sdtPr>
        <w:rPr>
          <w:rFonts w:asciiTheme="minorHAnsi" w:eastAsiaTheme="minorEastAsia" w:hAnsiTheme="minorHAnsi" w:cstheme="minorBidi"/>
          <w:b w:val="0"/>
          <w:bCs w:val="0"/>
          <w:color w:val="auto"/>
          <w:sz w:val="22"/>
          <w:szCs w:val="22"/>
        </w:rPr>
        <w:id w:val="-703402761"/>
        <w:docPartObj>
          <w:docPartGallery w:val="Table of Contents"/>
          <w:docPartUnique/>
        </w:docPartObj>
      </w:sdtPr>
      <w:sdtEndPr>
        <w:rPr>
          <w:noProof/>
        </w:rPr>
      </w:sdtEndPr>
      <w:sdtContent>
        <w:p w:rsidR="00FC385F" w:rsidRDefault="00C535E3" w:rsidP="00C535E3">
          <w:pPr>
            <w:pStyle w:val="Heading2"/>
          </w:pPr>
          <w:r w:rsidRPr="00B32CFE">
            <w:t>Project Initialization</w:t>
          </w:r>
          <w:bookmarkEnd w:id="2"/>
        </w:p>
        <w:p w:rsidR="007D2B9D" w:rsidRDefault="00FC385F">
          <w:pPr>
            <w:pStyle w:val="TOC1"/>
            <w:tabs>
              <w:tab w:val="right" w:leader="dot" w:pos="9350"/>
            </w:tabs>
            <w:rPr>
              <w:noProof/>
            </w:rPr>
          </w:pPr>
          <w:r>
            <w:fldChar w:fldCharType="begin"/>
          </w:r>
          <w:r>
            <w:instrText xml:space="preserve"> TOC \o "1-3" \h \z \u </w:instrText>
          </w:r>
          <w:r>
            <w:fldChar w:fldCharType="separate"/>
          </w:r>
          <w:hyperlink w:anchor="_Toc316231076" w:history="1">
            <w:r w:rsidR="007D2B9D" w:rsidRPr="00264363">
              <w:rPr>
                <w:rStyle w:val="Hyperlink"/>
                <w:noProof/>
              </w:rPr>
              <w:t>Table of Contents</w:t>
            </w:r>
            <w:r w:rsidR="007D2B9D">
              <w:rPr>
                <w:noProof/>
                <w:webHidden/>
              </w:rPr>
              <w:tab/>
            </w:r>
            <w:r w:rsidR="007D2B9D">
              <w:rPr>
                <w:noProof/>
                <w:webHidden/>
              </w:rPr>
              <w:fldChar w:fldCharType="begin"/>
            </w:r>
            <w:r w:rsidR="007D2B9D">
              <w:rPr>
                <w:noProof/>
                <w:webHidden/>
              </w:rPr>
              <w:instrText xml:space="preserve"> PAGEREF _Toc316231076 \h </w:instrText>
            </w:r>
            <w:r w:rsidR="007D2B9D">
              <w:rPr>
                <w:noProof/>
                <w:webHidden/>
              </w:rPr>
            </w:r>
            <w:r w:rsidR="007D2B9D">
              <w:rPr>
                <w:noProof/>
                <w:webHidden/>
              </w:rPr>
              <w:fldChar w:fldCharType="separate"/>
            </w:r>
            <w:r w:rsidR="007D2B9D">
              <w:rPr>
                <w:noProof/>
                <w:webHidden/>
              </w:rPr>
              <w:t>2</w:t>
            </w:r>
            <w:r w:rsidR="007D2B9D">
              <w:rPr>
                <w:noProof/>
                <w:webHidden/>
              </w:rPr>
              <w:fldChar w:fldCharType="end"/>
            </w:r>
          </w:hyperlink>
        </w:p>
        <w:p w:rsidR="007D2B9D" w:rsidRDefault="004626C7">
          <w:pPr>
            <w:pStyle w:val="TOC2"/>
            <w:tabs>
              <w:tab w:val="right" w:leader="dot" w:pos="9350"/>
            </w:tabs>
            <w:rPr>
              <w:noProof/>
            </w:rPr>
          </w:pPr>
          <w:hyperlink w:anchor="_Toc316231077" w:history="1">
            <w:r w:rsidR="007D2B9D" w:rsidRPr="00264363">
              <w:rPr>
                <w:rStyle w:val="Hyperlink"/>
                <w:noProof/>
              </w:rPr>
              <w:t>List of Report Sections</w:t>
            </w:r>
            <w:r w:rsidR="007D2B9D">
              <w:rPr>
                <w:noProof/>
                <w:webHidden/>
              </w:rPr>
              <w:tab/>
            </w:r>
            <w:r w:rsidR="007D2B9D">
              <w:rPr>
                <w:noProof/>
                <w:webHidden/>
              </w:rPr>
              <w:fldChar w:fldCharType="begin"/>
            </w:r>
            <w:r w:rsidR="007D2B9D">
              <w:rPr>
                <w:noProof/>
                <w:webHidden/>
              </w:rPr>
              <w:instrText xml:space="preserve"> PAGEREF _Toc316231077 \h </w:instrText>
            </w:r>
            <w:r w:rsidR="007D2B9D">
              <w:rPr>
                <w:noProof/>
                <w:webHidden/>
              </w:rPr>
            </w:r>
            <w:r w:rsidR="007D2B9D">
              <w:rPr>
                <w:noProof/>
                <w:webHidden/>
              </w:rPr>
              <w:fldChar w:fldCharType="separate"/>
            </w:r>
            <w:r w:rsidR="007D2B9D">
              <w:rPr>
                <w:noProof/>
                <w:webHidden/>
              </w:rPr>
              <w:t>2</w:t>
            </w:r>
            <w:r w:rsidR="007D2B9D">
              <w:rPr>
                <w:noProof/>
                <w:webHidden/>
              </w:rPr>
              <w:fldChar w:fldCharType="end"/>
            </w:r>
          </w:hyperlink>
        </w:p>
        <w:p w:rsidR="007D2B9D" w:rsidRDefault="004626C7">
          <w:pPr>
            <w:pStyle w:val="TOC2"/>
            <w:tabs>
              <w:tab w:val="right" w:leader="dot" w:pos="9350"/>
            </w:tabs>
            <w:rPr>
              <w:noProof/>
            </w:rPr>
          </w:pPr>
          <w:hyperlink w:anchor="_Toc316231078" w:history="1">
            <w:r w:rsidR="007D2B9D" w:rsidRPr="00264363">
              <w:rPr>
                <w:rStyle w:val="Hyperlink"/>
                <w:noProof/>
              </w:rPr>
              <w:t>Project Initialization</w:t>
            </w:r>
            <w:r w:rsidR="007D2B9D">
              <w:rPr>
                <w:noProof/>
                <w:webHidden/>
              </w:rPr>
              <w:tab/>
            </w:r>
            <w:r w:rsidR="007D2B9D">
              <w:rPr>
                <w:noProof/>
                <w:webHidden/>
              </w:rPr>
              <w:fldChar w:fldCharType="begin"/>
            </w:r>
            <w:r w:rsidR="007D2B9D">
              <w:rPr>
                <w:noProof/>
                <w:webHidden/>
              </w:rPr>
              <w:instrText xml:space="preserve"> PAGEREF _Toc316231078 \h </w:instrText>
            </w:r>
            <w:r w:rsidR="007D2B9D">
              <w:rPr>
                <w:noProof/>
                <w:webHidden/>
              </w:rPr>
            </w:r>
            <w:r w:rsidR="007D2B9D">
              <w:rPr>
                <w:noProof/>
                <w:webHidden/>
              </w:rPr>
              <w:fldChar w:fldCharType="separate"/>
            </w:r>
            <w:r w:rsidR="007D2B9D">
              <w:rPr>
                <w:noProof/>
                <w:webHidden/>
              </w:rPr>
              <w:t>2</w:t>
            </w:r>
            <w:r w:rsidR="007D2B9D">
              <w:rPr>
                <w:noProof/>
                <w:webHidden/>
              </w:rPr>
              <w:fldChar w:fldCharType="end"/>
            </w:r>
          </w:hyperlink>
        </w:p>
        <w:p w:rsidR="007D2B9D" w:rsidRDefault="004626C7">
          <w:pPr>
            <w:pStyle w:val="TOC1"/>
            <w:tabs>
              <w:tab w:val="right" w:leader="dot" w:pos="9350"/>
            </w:tabs>
            <w:rPr>
              <w:noProof/>
            </w:rPr>
          </w:pPr>
          <w:hyperlink w:anchor="_Toc316231079" w:history="1">
            <w:r w:rsidR="007D2B9D" w:rsidRPr="00264363">
              <w:rPr>
                <w:rStyle w:val="Hyperlink"/>
                <w:noProof/>
              </w:rPr>
              <w:t>1. Contact Information</w:t>
            </w:r>
            <w:r w:rsidR="007D2B9D">
              <w:rPr>
                <w:noProof/>
                <w:webHidden/>
              </w:rPr>
              <w:tab/>
            </w:r>
            <w:r w:rsidR="007D2B9D">
              <w:rPr>
                <w:noProof/>
                <w:webHidden/>
              </w:rPr>
              <w:fldChar w:fldCharType="begin"/>
            </w:r>
            <w:r w:rsidR="007D2B9D">
              <w:rPr>
                <w:noProof/>
                <w:webHidden/>
              </w:rPr>
              <w:instrText xml:space="preserve"> PAGEREF _Toc316231079 \h </w:instrText>
            </w:r>
            <w:r w:rsidR="007D2B9D">
              <w:rPr>
                <w:noProof/>
                <w:webHidden/>
              </w:rPr>
            </w:r>
            <w:r w:rsidR="007D2B9D">
              <w:rPr>
                <w:noProof/>
                <w:webHidden/>
              </w:rPr>
              <w:fldChar w:fldCharType="separate"/>
            </w:r>
            <w:r w:rsidR="007D2B9D">
              <w:rPr>
                <w:noProof/>
                <w:webHidden/>
              </w:rPr>
              <w:t>3</w:t>
            </w:r>
            <w:r w:rsidR="007D2B9D">
              <w:rPr>
                <w:noProof/>
                <w:webHidden/>
              </w:rPr>
              <w:fldChar w:fldCharType="end"/>
            </w:r>
          </w:hyperlink>
        </w:p>
        <w:p w:rsidR="007D2B9D" w:rsidRDefault="004626C7">
          <w:pPr>
            <w:pStyle w:val="TOC2"/>
            <w:tabs>
              <w:tab w:val="left" w:pos="880"/>
              <w:tab w:val="right" w:leader="dot" w:pos="9350"/>
            </w:tabs>
            <w:rPr>
              <w:noProof/>
            </w:rPr>
          </w:pPr>
          <w:hyperlink w:anchor="_Toc316231080" w:history="1">
            <w:r w:rsidR="007D2B9D" w:rsidRPr="00264363">
              <w:rPr>
                <w:rStyle w:val="Hyperlink"/>
                <w:noProof/>
              </w:rPr>
              <w:t>1.1</w:t>
            </w:r>
            <w:r w:rsidR="007D2B9D">
              <w:rPr>
                <w:noProof/>
              </w:rPr>
              <w:tab/>
            </w:r>
            <w:r w:rsidR="007D2B9D" w:rsidRPr="00264363">
              <w:rPr>
                <w:rStyle w:val="Hyperlink"/>
                <w:noProof/>
              </w:rPr>
              <w:t>Core</w:t>
            </w:r>
            <w:r w:rsidR="007D2B9D">
              <w:rPr>
                <w:noProof/>
                <w:webHidden/>
              </w:rPr>
              <w:tab/>
            </w:r>
            <w:r w:rsidR="007D2B9D">
              <w:rPr>
                <w:noProof/>
                <w:webHidden/>
              </w:rPr>
              <w:fldChar w:fldCharType="begin"/>
            </w:r>
            <w:r w:rsidR="007D2B9D">
              <w:rPr>
                <w:noProof/>
                <w:webHidden/>
              </w:rPr>
              <w:instrText xml:space="preserve"> PAGEREF _Toc316231080 \h </w:instrText>
            </w:r>
            <w:r w:rsidR="007D2B9D">
              <w:rPr>
                <w:noProof/>
                <w:webHidden/>
              </w:rPr>
            </w:r>
            <w:r w:rsidR="007D2B9D">
              <w:rPr>
                <w:noProof/>
                <w:webHidden/>
              </w:rPr>
              <w:fldChar w:fldCharType="separate"/>
            </w:r>
            <w:r w:rsidR="007D2B9D">
              <w:rPr>
                <w:noProof/>
                <w:webHidden/>
              </w:rPr>
              <w:t>3</w:t>
            </w:r>
            <w:r w:rsidR="007D2B9D">
              <w:rPr>
                <w:noProof/>
                <w:webHidden/>
              </w:rPr>
              <w:fldChar w:fldCharType="end"/>
            </w:r>
          </w:hyperlink>
        </w:p>
        <w:p w:rsidR="007D2B9D" w:rsidRDefault="004626C7">
          <w:pPr>
            <w:pStyle w:val="TOC3"/>
            <w:tabs>
              <w:tab w:val="right" w:leader="dot" w:pos="9350"/>
            </w:tabs>
            <w:rPr>
              <w:noProof/>
            </w:rPr>
          </w:pPr>
          <w:hyperlink w:anchor="_Toc316231081" w:history="1">
            <w:r w:rsidR="007D2B9D" w:rsidRPr="00264363">
              <w:rPr>
                <w:rStyle w:val="Hyperlink"/>
                <w:noProof/>
              </w:rPr>
              <w:t>1.1.1 Project Team Leader:</w:t>
            </w:r>
            <w:r w:rsidR="007D2B9D">
              <w:rPr>
                <w:noProof/>
                <w:webHidden/>
              </w:rPr>
              <w:tab/>
            </w:r>
            <w:r w:rsidR="007D2B9D">
              <w:rPr>
                <w:noProof/>
                <w:webHidden/>
              </w:rPr>
              <w:fldChar w:fldCharType="begin"/>
            </w:r>
            <w:r w:rsidR="007D2B9D">
              <w:rPr>
                <w:noProof/>
                <w:webHidden/>
              </w:rPr>
              <w:instrText xml:space="preserve"> PAGEREF _Toc316231081 \h </w:instrText>
            </w:r>
            <w:r w:rsidR="007D2B9D">
              <w:rPr>
                <w:noProof/>
                <w:webHidden/>
              </w:rPr>
            </w:r>
            <w:r w:rsidR="007D2B9D">
              <w:rPr>
                <w:noProof/>
                <w:webHidden/>
              </w:rPr>
              <w:fldChar w:fldCharType="separate"/>
            </w:r>
            <w:r w:rsidR="007D2B9D">
              <w:rPr>
                <w:noProof/>
                <w:webHidden/>
              </w:rPr>
              <w:t>3</w:t>
            </w:r>
            <w:r w:rsidR="007D2B9D">
              <w:rPr>
                <w:noProof/>
                <w:webHidden/>
              </w:rPr>
              <w:fldChar w:fldCharType="end"/>
            </w:r>
          </w:hyperlink>
        </w:p>
        <w:p w:rsidR="007D2B9D" w:rsidRDefault="004626C7">
          <w:pPr>
            <w:pStyle w:val="TOC3"/>
            <w:tabs>
              <w:tab w:val="right" w:leader="dot" w:pos="9350"/>
            </w:tabs>
            <w:rPr>
              <w:noProof/>
            </w:rPr>
          </w:pPr>
          <w:hyperlink w:anchor="_Toc316231082" w:history="1">
            <w:r w:rsidR="007D2B9D" w:rsidRPr="00264363">
              <w:rPr>
                <w:rStyle w:val="Hyperlink"/>
                <w:noProof/>
              </w:rPr>
              <w:t>1.1.2 Project Group Members</w:t>
            </w:r>
            <w:r w:rsidR="007D2B9D">
              <w:rPr>
                <w:noProof/>
                <w:webHidden/>
              </w:rPr>
              <w:tab/>
            </w:r>
            <w:r w:rsidR="007D2B9D">
              <w:rPr>
                <w:noProof/>
                <w:webHidden/>
              </w:rPr>
              <w:fldChar w:fldCharType="begin"/>
            </w:r>
            <w:r w:rsidR="007D2B9D">
              <w:rPr>
                <w:noProof/>
                <w:webHidden/>
              </w:rPr>
              <w:instrText xml:space="preserve"> PAGEREF _Toc316231082 \h </w:instrText>
            </w:r>
            <w:r w:rsidR="007D2B9D">
              <w:rPr>
                <w:noProof/>
                <w:webHidden/>
              </w:rPr>
            </w:r>
            <w:r w:rsidR="007D2B9D">
              <w:rPr>
                <w:noProof/>
                <w:webHidden/>
              </w:rPr>
              <w:fldChar w:fldCharType="separate"/>
            </w:r>
            <w:r w:rsidR="007D2B9D">
              <w:rPr>
                <w:noProof/>
                <w:webHidden/>
              </w:rPr>
              <w:t>3</w:t>
            </w:r>
            <w:r w:rsidR="007D2B9D">
              <w:rPr>
                <w:noProof/>
                <w:webHidden/>
              </w:rPr>
              <w:fldChar w:fldCharType="end"/>
            </w:r>
          </w:hyperlink>
        </w:p>
        <w:p w:rsidR="007D2B9D" w:rsidRDefault="004626C7">
          <w:pPr>
            <w:pStyle w:val="TOC3"/>
            <w:tabs>
              <w:tab w:val="right" w:leader="dot" w:pos="9350"/>
            </w:tabs>
            <w:rPr>
              <w:noProof/>
            </w:rPr>
          </w:pPr>
          <w:hyperlink w:anchor="_Toc316231083" w:history="1">
            <w:r w:rsidR="007D2B9D" w:rsidRPr="00264363">
              <w:rPr>
                <w:rStyle w:val="Hyperlink"/>
                <w:noProof/>
              </w:rPr>
              <w:t>1.1.3 Project Professor:</w:t>
            </w:r>
            <w:r w:rsidR="007D2B9D">
              <w:rPr>
                <w:noProof/>
                <w:webHidden/>
              </w:rPr>
              <w:tab/>
            </w:r>
            <w:r w:rsidR="007D2B9D">
              <w:rPr>
                <w:noProof/>
                <w:webHidden/>
              </w:rPr>
              <w:fldChar w:fldCharType="begin"/>
            </w:r>
            <w:r w:rsidR="007D2B9D">
              <w:rPr>
                <w:noProof/>
                <w:webHidden/>
              </w:rPr>
              <w:instrText xml:space="preserve"> PAGEREF _Toc316231083 \h </w:instrText>
            </w:r>
            <w:r w:rsidR="007D2B9D">
              <w:rPr>
                <w:noProof/>
                <w:webHidden/>
              </w:rPr>
            </w:r>
            <w:r w:rsidR="007D2B9D">
              <w:rPr>
                <w:noProof/>
                <w:webHidden/>
              </w:rPr>
              <w:fldChar w:fldCharType="separate"/>
            </w:r>
            <w:r w:rsidR="007D2B9D">
              <w:rPr>
                <w:noProof/>
                <w:webHidden/>
              </w:rPr>
              <w:t>3</w:t>
            </w:r>
            <w:r w:rsidR="007D2B9D">
              <w:rPr>
                <w:noProof/>
                <w:webHidden/>
              </w:rPr>
              <w:fldChar w:fldCharType="end"/>
            </w:r>
          </w:hyperlink>
        </w:p>
        <w:p w:rsidR="007D2B9D" w:rsidRDefault="004626C7">
          <w:pPr>
            <w:pStyle w:val="TOC1"/>
            <w:tabs>
              <w:tab w:val="right" w:leader="dot" w:pos="9350"/>
            </w:tabs>
            <w:rPr>
              <w:noProof/>
            </w:rPr>
          </w:pPr>
          <w:hyperlink w:anchor="_Toc316231084" w:history="1">
            <w:r w:rsidR="007D2B9D" w:rsidRPr="00264363">
              <w:rPr>
                <w:rStyle w:val="Hyperlink"/>
                <w:noProof/>
              </w:rPr>
              <w:t>2. Introduction</w:t>
            </w:r>
            <w:r w:rsidR="007D2B9D">
              <w:rPr>
                <w:noProof/>
                <w:webHidden/>
              </w:rPr>
              <w:tab/>
            </w:r>
            <w:r w:rsidR="007D2B9D">
              <w:rPr>
                <w:noProof/>
                <w:webHidden/>
              </w:rPr>
              <w:fldChar w:fldCharType="begin"/>
            </w:r>
            <w:r w:rsidR="007D2B9D">
              <w:rPr>
                <w:noProof/>
                <w:webHidden/>
              </w:rPr>
              <w:instrText xml:space="preserve"> PAGEREF _Toc316231084 \h </w:instrText>
            </w:r>
            <w:r w:rsidR="007D2B9D">
              <w:rPr>
                <w:noProof/>
                <w:webHidden/>
              </w:rPr>
            </w:r>
            <w:r w:rsidR="007D2B9D">
              <w:rPr>
                <w:noProof/>
                <w:webHidden/>
              </w:rPr>
              <w:fldChar w:fldCharType="separate"/>
            </w:r>
            <w:r w:rsidR="007D2B9D">
              <w:rPr>
                <w:noProof/>
                <w:webHidden/>
              </w:rPr>
              <w:t>4</w:t>
            </w:r>
            <w:r w:rsidR="007D2B9D">
              <w:rPr>
                <w:noProof/>
                <w:webHidden/>
              </w:rPr>
              <w:fldChar w:fldCharType="end"/>
            </w:r>
          </w:hyperlink>
        </w:p>
        <w:p w:rsidR="007D2B9D" w:rsidRDefault="004626C7">
          <w:pPr>
            <w:pStyle w:val="TOC1"/>
            <w:tabs>
              <w:tab w:val="right" w:leader="dot" w:pos="9350"/>
            </w:tabs>
            <w:rPr>
              <w:noProof/>
            </w:rPr>
          </w:pPr>
          <w:hyperlink w:anchor="_Toc316231085" w:history="1">
            <w:r w:rsidR="007D2B9D" w:rsidRPr="00264363">
              <w:rPr>
                <w:rStyle w:val="Hyperlink"/>
                <w:noProof/>
              </w:rPr>
              <w:t>3. Purpose of the Project</w:t>
            </w:r>
            <w:r w:rsidR="007D2B9D">
              <w:rPr>
                <w:noProof/>
                <w:webHidden/>
              </w:rPr>
              <w:tab/>
            </w:r>
            <w:r w:rsidR="007D2B9D">
              <w:rPr>
                <w:noProof/>
                <w:webHidden/>
              </w:rPr>
              <w:fldChar w:fldCharType="begin"/>
            </w:r>
            <w:r w:rsidR="007D2B9D">
              <w:rPr>
                <w:noProof/>
                <w:webHidden/>
              </w:rPr>
              <w:instrText xml:space="preserve"> PAGEREF _Toc316231085 \h </w:instrText>
            </w:r>
            <w:r w:rsidR="007D2B9D">
              <w:rPr>
                <w:noProof/>
                <w:webHidden/>
              </w:rPr>
            </w:r>
            <w:r w:rsidR="007D2B9D">
              <w:rPr>
                <w:noProof/>
                <w:webHidden/>
              </w:rPr>
              <w:fldChar w:fldCharType="separate"/>
            </w:r>
            <w:r w:rsidR="007D2B9D">
              <w:rPr>
                <w:noProof/>
                <w:webHidden/>
              </w:rPr>
              <w:t>4</w:t>
            </w:r>
            <w:r w:rsidR="007D2B9D">
              <w:rPr>
                <w:noProof/>
                <w:webHidden/>
              </w:rPr>
              <w:fldChar w:fldCharType="end"/>
            </w:r>
          </w:hyperlink>
        </w:p>
        <w:p w:rsidR="007D2B9D" w:rsidRDefault="004626C7">
          <w:pPr>
            <w:pStyle w:val="TOC1"/>
            <w:tabs>
              <w:tab w:val="right" w:leader="dot" w:pos="9350"/>
            </w:tabs>
            <w:rPr>
              <w:noProof/>
            </w:rPr>
          </w:pPr>
          <w:hyperlink w:anchor="_Toc316231086" w:history="1">
            <w:r w:rsidR="007D2B9D" w:rsidRPr="00264363">
              <w:rPr>
                <w:rStyle w:val="Hyperlink"/>
                <w:noProof/>
              </w:rPr>
              <w:t>4. Users of the Project</w:t>
            </w:r>
            <w:r w:rsidR="007D2B9D">
              <w:rPr>
                <w:noProof/>
                <w:webHidden/>
              </w:rPr>
              <w:tab/>
            </w:r>
            <w:r w:rsidR="007D2B9D">
              <w:rPr>
                <w:noProof/>
                <w:webHidden/>
              </w:rPr>
              <w:fldChar w:fldCharType="begin"/>
            </w:r>
            <w:r w:rsidR="007D2B9D">
              <w:rPr>
                <w:noProof/>
                <w:webHidden/>
              </w:rPr>
              <w:instrText xml:space="preserve"> PAGEREF _Toc316231086 \h </w:instrText>
            </w:r>
            <w:r w:rsidR="007D2B9D">
              <w:rPr>
                <w:noProof/>
                <w:webHidden/>
              </w:rPr>
            </w:r>
            <w:r w:rsidR="007D2B9D">
              <w:rPr>
                <w:noProof/>
                <w:webHidden/>
              </w:rPr>
              <w:fldChar w:fldCharType="separate"/>
            </w:r>
            <w:r w:rsidR="007D2B9D">
              <w:rPr>
                <w:noProof/>
                <w:webHidden/>
              </w:rPr>
              <w:t>4</w:t>
            </w:r>
            <w:r w:rsidR="007D2B9D">
              <w:rPr>
                <w:noProof/>
                <w:webHidden/>
              </w:rPr>
              <w:fldChar w:fldCharType="end"/>
            </w:r>
          </w:hyperlink>
        </w:p>
        <w:p w:rsidR="007D2B9D" w:rsidRDefault="004626C7">
          <w:pPr>
            <w:pStyle w:val="TOC1"/>
            <w:tabs>
              <w:tab w:val="right" w:leader="dot" w:pos="9350"/>
            </w:tabs>
            <w:rPr>
              <w:noProof/>
            </w:rPr>
          </w:pPr>
          <w:hyperlink w:anchor="_Toc316231087" w:history="1">
            <w:r w:rsidR="007D2B9D" w:rsidRPr="00264363">
              <w:rPr>
                <w:rStyle w:val="Hyperlink"/>
                <w:noProof/>
              </w:rPr>
              <w:t>5. Project Scope</w:t>
            </w:r>
            <w:r w:rsidR="007D2B9D">
              <w:rPr>
                <w:noProof/>
                <w:webHidden/>
              </w:rPr>
              <w:tab/>
            </w:r>
            <w:r w:rsidR="007D2B9D">
              <w:rPr>
                <w:noProof/>
                <w:webHidden/>
              </w:rPr>
              <w:fldChar w:fldCharType="begin"/>
            </w:r>
            <w:r w:rsidR="007D2B9D">
              <w:rPr>
                <w:noProof/>
                <w:webHidden/>
              </w:rPr>
              <w:instrText xml:space="preserve"> PAGEREF _Toc316231087 \h </w:instrText>
            </w:r>
            <w:r w:rsidR="007D2B9D">
              <w:rPr>
                <w:noProof/>
                <w:webHidden/>
              </w:rPr>
            </w:r>
            <w:r w:rsidR="007D2B9D">
              <w:rPr>
                <w:noProof/>
                <w:webHidden/>
              </w:rPr>
              <w:fldChar w:fldCharType="separate"/>
            </w:r>
            <w:r w:rsidR="007D2B9D">
              <w:rPr>
                <w:noProof/>
                <w:webHidden/>
              </w:rPr>
              <w:t>5</w:t>
            </w:r>
            <w:r w:rsidR="007D2B9D">
              <w:rPr>
                <w:noProof/>
                <w:webHidden/>
              </w:rPr>
              <w:fldChar w:fldCharType="end"/>
            </w:r>
          </w:hyperlink>
        </w:p>
        <w:p w:rsidR="007D2B9D" w:rsidRDefault="004626C7">
          <w:pPr>
            <w:pStyle w:val="TOC1"/>
            <w:tabs>
              <w:tab w:val="right" w:leader="dot" w:pos="9350"/>
            </w:tabs>
            <w:rPr>
              <w:noProof/>
            </w:rPr>
          </w:pPr>
          <w:hyperlink w:anchor="_Toc316231088" w:history="1">
            <w:r w:rsidR="007D2B9D" w:rsidRPr="00264363">
              <w:rPr>
                <w:rStyle w:val="Hyperlink"/>
                <w:noProof/>
              </w:rPr>
              <w:t>6. Recommendations</w:t>
            </w:r>
            <w:r w:rsidR="007D2B9D">
              <w:rPr>
                <w:noProof/>
                <w:webHidden/>
              </w:rPr>
              <w:tab/>
            </w:r>
            <w:r w:rsidR="007D2B9D">
              <w:rPr>
                <w:noProof/>
                <w:webHidden/>
              </w:rPr>
              <w:fldChar w:fldCharType="begin"/>
            </w:r>
            <w:r w:rsidR="007D2B9D">
              <w:rPr>
                <w:noProof/>
                <w:webHidden/>
              </w:rPr>
              <w:instrText xml:space="preserve"> PAGEREF _Toc316231088 \h </w:instrText>
            </w:r>
            <w:r w:rsidR="007D2B9D">
              <w:rPr>
                <w:noProof/>
                <w:webHidden/>
              </w:rPr>
            </w:r>
            <w:r w:rsidR="007D2B9D">
              <w:rPr>
                <w:noProof/>
                <w:webHidden/>
              </w:rPr>
              <w:fldChar w:fldCharType="separate"/>
            </w:r>
            <w:r w:rsidR="007D2B9D">
              <w:rPr>
                <w:noProof/>
                <w:webHidden/>
              </w:rPr>
              <w:t>5</w:t>
            </w:r>
            <w:r w:rsidR="007D2B9D">
              <w:rPr>
                <w:noProof/>
                <w:webHidden/>
              </w:rPr>
              <w:fldChar w:fldCharType="end"/>
            </w:r>
          </w:hyperlink>
        </w:p>
        <w:p w:rsidR="00FC385F" w:rsidRDefault="00FC385F">
          <w:r>
            <w:rPr>
              <w:b/>
              <w:bCs/>
              <w:noProof/>
            </w:rPr>
            <w:fldChar w:fldCharType="end"/>
          </w:r>
        </w:p>
      </w:sdtContent>
    </w:sdt>
    <w:p w:rsidR="00A77B3E" w:rsidRPr="00B32CFE" w:rsidRDefault="00A77B3E" w:rsidP="00B32CFE">
      <w:pPr>
        <w:spacing w:after="0" w:line="240" w:lineRule="auto"/>
        <w:rPr>
          <w:rFonts w:asciiTheme="majorHAnsi" w:hAnsiTheme="majorHAnsi"/>
          <w:sz w:val="28"/>
          <w:szCs w:val="28"/>
        </w:rPr>
      </w:pPr>
    </w:p>
    <w:p w:rsidR="00FC385F" w:rsidRDefault="00FC385F" w:rsidP="00B32CFE">
      <w:pPr>
        <w:spacing w:after="0" w:line="240" w:lineRule="auto"/>
        <w:rPr>
          <w:rStyle w:val="Hyperlink"/>
          <w:noProof/>
        </w:rPr>
      </w:pPr>
      <w:r>
        <w:rPr>
          <w:rStyle w:val="Hyperlink"/>
          <w:noProof/>
        </w:rPr>
        <w:t xml:space="preserve">  </w:t>
      </w:r>
    </w:p>
    <w:p w:rsidR="00FC385F" w:rsidRDefault="00FC385F" w:rsidP="00FC385F">
      <w:pPr>
        <w:rPr>
          <w:rStyle w:val="Hyperlink"/>
          <w:noProof/>
        </w:rPr>
      </w:pPr>
      <w:r>
        <w:rPr>
          <w:rStyle w:val="Hyperlink"/>
          <w:noProof/>
        </w:rPr>
        <w:br w:type="page"/>
      </w:r>
    </w:p>
    <w:p w:rsidR="00A77B3E" w:rsidRPr="00B32CFE" w:rsidRDefault="00B32CFE" w:rsidP="00B32CFE">
      <w:pPr>
        <w:pStyle w:val="Heading1"/>
        <w:spacing w:before="0"/>
      </w:pPr>
      <w:bookmarkStart w:id="3" w:name="_Toc316231079"/>
      <w:r>
        <w:lastRenderedPageBreak/>
        <w:t xml:space="preserve">1. </w:t>
      </w:r>
      <w:r w:rsidR="006D3C26" w:rsidRPr="00B32CFE">
        <w:t>Contact Information</w:t>
      </w:r>
      <w:bookmarkEnd w:id="3"/>
    </w:p>
    <w:p w:rsidR="00A77B3E" w:rsidRPr="00C72436" w:rsidRDefault="006D3C26" w:rsidP="00B32CFE">
      <w:pPr>
        <w:tabs>
          <w:tab w:val="num" w:pos="720"/>
        </w:tabs>
        <w:spacing w:after="0" w:line="240" w:lineRule="auto"/>
        <w:rPr>
          <w:rFonts w:asciiTheme="majorHAnsi" w:hAnsiTheme="majorHAnsi"/>
        </w:rPr>
      </w:pPr>
      <w:r w:rsidRPr="00C72436">
        <w:rPr>
          <w:rFonts w:asciiTheme="majorHAnsi" w:hAnsiTheme="majorHAnsi"/>
        </w:rPr>
        <w:t>Client</w:t>
      </w:r>
    </w:p>
    <w:p w:rsidR="00A77B3E" w:rsidRPr="00DE1150" w:rsidRDefault="006D3C26" w:rsidP="00B32CFE">
      <w:pPr>
        <w:spacing w:after="0" w:line="240" w:lineRule="auto"/>
        <w:rPr>
          <w:rFonts w:cstheme="minorHAnsi"/>
        </w:rPr>
      </w:pPr>
      <w:r w:rsidRPr="00DE1150">
        <w:rPr>
          <w:rFonts w:cstheme="minorHAnsi"/>
        </w:rPr>
        <w:t>Mr. Patrice Poitevin</w:t>
      </w:r>
    </w:p>
    <w:p w:rsidR="00A77B3E" w:rsidRPr="00DE1150" w:rsidRDefault="006D3C26" w:rsidP="00B32CFE">
      <w:pPr>
        <w:spacing w:after="0" w:line="240" w:lineRule="auto"/>
        <w:rPr>
          <w:rFonts w:cstheme="minorHAnsi"/>
        </w:rPr>
      </w:pPr>
      <w:r w:rsidRPr="00DE1150">
        <w:rPr>
          <w:rFonts w:cstheme="minorHAnsi"/>
        </w:rPr>
        <w:t>Royal Canadian Mounted Police</w:t>
      </w:r>
    </w:p>
    <w:p w:rsidR="00A77B3E" w:rsidRPr="00DE1150" w:rsidRDefault="006D3C26" w:rsidP="00B32CFE">
      <w:pPr>
        <w:spacing w:after="0" w:line="240" w:lineRule="auto"/>
        <w:rPr>
          <w:rFonts w:cstheme="minorHAnsi"/>
          <w:shd w:val="solid" w:color="FFFFFF" w:fill="FFFFFF"/>
        </w:rPr>
      </w:pPr>
      <w:r w:rsidRPr="00DE1150">
        <w:rPr>
          <w:rFonts w:cstheme="minorHAnsi"/>
          <w:shd w:val="solid" w:color="FFFFFF" w:fill="FFFFFF"/>
        </w:rPr>
        <w:t>Drugs and Organized Crime Awareness</w:t>
      </w:r>
    </w:p>
    <w:p w:rsidR="00A77B3E" w:rsidRPr="00DE1150" w:rsidRDefault="006D3C26" w:rsidP="00B32CFE">
      <w:pPr>
        <w:spacing w:after="0" w:line="240" w:lineRule="auto"/>
        <w:rPr>
          <w:rFonts w:cstheme="minorHAnsi"/>
        </w:rPr>
      </w:pPr>
      <w:r w:rsidRPr="00DE1150">
        <w:rPr>
          <w:rFonts w:cstheme="minorHAnsi"/>
        </w:rPr>
        <w:t>Phone:(613) 296 9638</w:t>
      </w:r>
    </w:p>
    <w:p w:rsidR="00A77B3E" w:rsidRPr="00DE1150" w:rsidRDefault="004626C7" w:rsidP="00B32CFE">
      <w:pPr>
        <w:spacing w:after="0" w:line="240" w:lineRule="auto"/>
        <w:rPr>
          <w:rFonts w:cstheme="minorHAnsi"/>
          <w:color w:val="1155CC"/>
          <w:u w:val="single"/>
        </w:rPr>
      </w:pPr>
      <w:hyperlink r:id="rId9" w:history="1">
        <w:r w:rsidR="006D3C26" w:rsidRPr="00DE1150">
          <w:rPr>
            <w:rFonts w:cstheme="minorHAnsi"/>
            <w:color w:val="1155CC"/>
            <w:u w:val="single"/>
          </w:rPr>
          <w:t>Pat</w:t>
        </w:r>
      </w:hyperlink>
      <w:hyperlink r:id="rId10" w:history="1">
        <w:r w:rsidR="006D3C26" w:rsidRPr="00DE1150">
          <w:rPr>
            <w:rFonts w:cstheme="minorHAnsi"/>
            <w:color w:val="1155CC"/>
            <w:u w:val="single"/>
          </w:rPr>
          <w:t>.</w:t>
        </w:r>
      </w:hyperlink>
      <w:hyperlink r:id="rId11" w:history="1">
        <w:r w:rsidR="006D3C26" w:rsidRPr="00DE1150">
          <w:rPr>
            <w:rFonts w:cstheme="minorHAnsi"/>
            <w:color w:val="1155CC"/>
            <w:u w:val="single"/>
          </w:rPr>
          <w:t>poitevin</w:t>
        </w:r>
      </w:hyperlink>
      <w:hyperlink r:id="rId12" w:history="1">
        <w:r w:rsidR="006D3C26" w:rsidRPr="00DE1150">
          <w:rPr>
            <w:rFonts w:cstheme="minorHAnsi"/>
            <w:color w:val="1155CC"/>
            <w:u w:val="single"/>
          </w:rPr>
          <w:t>@</w:t>
        </w:r>
      </w:hyperlink>
      <w:hyperlink r:id="rId13" w:history="1">
        <w:r w:rsidR="006D3C26" w:rsidRPr="00DE1150">
          <w:rPr>
            <w:rFonts w:cstheme="minorHAnsi"/>
            <w:color w:val="1155CC"/>
            <w:u w:val="single"/>
          </w:rPr>
          <w:t>rcmp</w:t>
        </w:r>
      </w:hyperlink>
      <w:hyperlink r:id="rId14" w:history="1">
        <w:r w:rsidR="006D3C26" w:rsidRPr="00DE1150">
          <w:rPr>
            <w:rFonts w:cstheme="minorHAnsi"/>
            <w:color w:val="1155CC"/>
            <w:u w:val="single"/>
          </w:rPr>
          <w:t>-</w:t>
        </w:r>
      </w:hyperlink>
      <w:hyperlink r:id="rId15" w:history="1">
        <w:r w:rsidR="006D3C26" w:rsidRPr="00DE1150">
          <w:rPr>
            <w:rFonts w:cstheme="minorHAnsi"/>
            <w:color w:val="1155CC"/>
            <w:u w:val="single"/>
          </w:rPr>
          <w:t>grc</w:t>
        </w:r>
      </w:hyperlink>
      <w:hyperlink r:id="rId16" w:history="1">
        <w:r w:rsidR="006D3C26" w:rsidRPr="00DE1150">
          <w:rPr>
            <w:rFonts w:cstheme="minorHAnsi"/>
            <w:color w:val="1155CC"/>
            <w:u w:val="single"/>
          </w:rPr>
          <w:t>.</w:t>
        </w:r>
      </w:hyperlink>
      <w:hyperlink r:id="rId17" w:history="1">
        <w:r w:rsidR="006D3C26" w:rsidRPr="00DE1150">
          <w:rPr>
            <w:rFonts w:cstheme="minorHAnsi"/>
            <w:color w:val="1155CC"/>
            <w:u w:val="single"/>
          </w:rPr>
          <w:t>gc</w:t>
        </w:r>
      </w:hyperlink>
      <w:hyperlink r:id="rId18" w:history="1">
        <w:r w:rsidR="006D3C26" w:rsidRPr="00DE1150">
          <w:rPr>
            <w:rFonts w:cstheme="minorHAnsi"/>
            <w:color w:val="1155CC"/>
            <w:u w:val="single"/>
          </w:rPr>
          <w:t>.</w:t>
        </w:r>
      </w:hyperlink>
      <w:hyperlink r:id="rId19" w:history="1">
        <w:r w:rsidR="006D3C26" w:rsidRPr="00DE1150">
          <w:rPr>
            <w:rFonts w:cstheme="minorHAnsi"/>
            <w:color w:val="1155CC"/>
            <w:u w:val="single"/>
          </w:rPr>
          <w:t>ca</w:t>
        </w:r>
      </w:hyperlink>
      <w:r w:rsidR="006D3C26" w:rsidRPr="00DE1150">
        <w:rPr>
          <w:rFonts w:cstheme="minorHAnsi"/>
          <w:color w:val="000099"/>
        </w:rPr>
        <w:t xml:space="preserve"> </w:t>
      </w:r>
    </w:p>
    <w:p w:rsidR="00A77B3E" w:rsidRPr="00B32CFE" w:rsidRDefault="00A77B3E" w:rsidP="00B32CFE">
      <w:pPr>
        <w:spacing w:after="0" w:line="240" w:lineRule="auto"/>
        <w:rPr>
          <w:rFonts w:asciiTheme="majorHAnsi" w:hAnsiTheme="majorHAnsi"/>
          <w:color w:val="000099"/>
          <w:sz w:val="20"/>
          <w:szCs w:val="20"/>
        </w:rPr>
      </w:pPr>
    </w:p>
    <w:p w:rsidR="00A77B3E" w:rsidRDefault="00B32CFE" w:rsidP="00B32CFE">
      <w:pPr>
        <w:pStyle w:val="Heading2"/>
        <w:numPr>
          <w:ilvl w:val="1"/>
          <w:numId w:val="8"/>
        </w:numPr>
      </w:pPr>
      <w:bookmarkStart w:id="4" w:name="_Toc316231080"/>
      <w:r>
        <w:t>Core</w:t>
      </w:r>
      <w:bookmarkEnd w:id="4"/>
      <w:r w:rsidR="006D3C26" w:rsidRPr="00B32CFE">
        <w:tab/>
      </w:r>
    </w:p>
    <w:p w:rsidR="00B32CFE" w:rsidRDefault="00B32CFE" w:rsidP="00B32CFE">
      <w:pPr>
        <w:pStyle w:val="Heading3"/>
      </w:pPr>
      <w:bookmarkStart w:id="5" w:name="_Toc315027431"/>
      <w:bookmarkStart w:id="6" w:name="_Toc315028143"/>
      <w:bookmarkStart w:id="7" w:name="_Toc316231081"/>
      <w:r>
        <w:t>1.1.1 Project Team Leader:</w:t>
      </w:r>
      <w:bookmarkEnd w:id="5"/>
      <w:bookmarkEnd w:id="6"/>
      <w:bookmarkEnd w:id="7"/>
    </w:p>
    <w:p w:rsidR="00B32CFE" w:rsidRPr="00DE1150" w:rsidRDefault="00B32CFE" w:rsidP="00B32CFE">
      <w:pPr>
        <w:pStyle w:val="NoSpacing"/>
      </w:pPr>
      <w:r w:rsidRPr="00DE1150">
        <w:t>Hussain Farbotko Merabaksh</w:t>
      </w:r>
    </w:p>
    <w:p w:rsidR="00B32CFE" w:rsidRPr="00DE1150" w:rsidRDefault="004626C7" w:rsidP="00B32CFE">
      <w:pPr>
        <w:pStyle w:val="NoSpacing"/>
      </w:pPr>
      <w:hyperlink r:id="rId20" w:history="1">
        <w:r w:rsidR="00B32CFE" w:rsidRPr="00DE1150">
          <w:rPr>
            <w:color w:val="000099"/>
            <w:u w:val="single"/>
          </w:rPr>
          <w:t>hmerabaksh</w:t>
        </w:r>
      </w:hyperlink>
      <w:hyperlink r:id="rId21" w:history="1">
        <w:r w:rsidR="00B32CFE" w:rsidRPr="00DE1150">
          <w:rPr>
            <w:color w:val="000099"/>
            <w:u w:val="single"/>
          </w:rPr>
          <w:t>@</w:t>
        </w:r>
      </w:hyperlink>
      <w:hyperlink r:id="rId22" w:history="1">
        <w:r w:rsidR="00B32CFE" w:rsidRPr="00DE1150">
          <w:rPr>
            <w:color w:val="000099"/>
            <w:u w:val="single"/>
          </w:rPr>
          <w:t>gmail</w:t>
        </w:r>
      </w:hyperlink>
      <w:hyperlink r:id="rId23" w:history="1">
        <w:r w:rsidR="00B32CFE" w:rsidRPr="00DE1150">
          <w:rPr>
            <w:color w:val="000099"/>
            <w:u w:val="single"/>
          </w:rPr>
          <w:t>.</w:t>
        </w:r>
      </w:hyperlink>
      <w:hyperlink r:id="rId24" w:history="1">
        <w:r w:rsidR="00B32CFE" w:rsidRPr="00DE1150">
          <w:rPr>
            <w:color w:val="000099"/>
            <w:u w:val="single"/>
          </w:rPr>
          <w:t>com</w:t>
        </w:r>
      </w:hyperlink>
    </w:p>
    <w:p w:rsidR="00B32CFE" w:rsidRPr="00B32CFE" w:rsidRDefault="00B32CFE" w:rsidP="00F320B8">
      <w:pPr>
        <w:pStyle w:val="NoSpacing"/>
      </w:pPr>
      <w:r w:rsidRPr="00DE1150">
        <w:t>Project Leader</w:t>
      </w:r>
    </w:p>
    <w:p w:rsidR="00A77B3E" w:rsidRDefault="00B32CFE" w:rsidP="00B32CFE">
      <w:pPr>
        <w:pStyle w:val="Heading3"/>
      </w:pPr>
      <w:bookmarkStart w:id="8" w:name="_Toc316231082"/>
      <w:r>
        <w:t xml:space="preserve">1.1.2 </w:t>
      </w:r>
      <w:r w:rsidR="006D3C26" w:rsidRPr="00B32CFE">
        <w:t>Project Group Members</w:t>
      </w:r>
      <w:bookmarkEnd w:id="8"/>
    </w:p>
    <w:tbl>
      <w:tblPr>
        <w:tblStyle w:val="MediumGrid1-Accent1"/>
        <w:tblW w:w="0" w:type="auto"/>
        <w:tblLook w:val="04A0" w:firstRow="1" w:lastRow="0" w:firstColumn="1" w:lastColumn="0" w:noHBand="0" w:noVBand="1"/>
      </w:tblPr>
      <w:tblGrid>
        <w:gridCol w:w="4743"/>
        <w:gridCol w:w="4743"/>
      </w:tblGrid>
      <w:tr w:rsidR="00B32CFE" w:rsidTr="00F1719F">
        <w:trPr>
          <w:cnfStyle w:val="100000000000" w:firstRow="1" w:lastRow="0" w:firstColumn="0" w:lastColumn="0" w:oddVBand="0" w:evenVBand="0" w:oddHBand="0"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4743" w:type="dxa"/>
          </w:tcPr>
          <w:p w:rsidR="00B32CFE" w:rsidRPr="001272A1" w:rsidRDefault="00B32CFE" w:rsidP="00666E52">
            <w:pPr>
              <w:spacing w:line="276" w:lineRule="auto"/>
              <w:jc w:val="both"/>
              <w:rPr>
                <w:b w:val="0"/>
              </w:rPr>
            </w:pPr>
            <w:r w:rsidRPr="001272A1">
              <w:rPr>
                <w:b w:val="0"/>
              </w:rPr>
              <w:t>Nicolas Castilloux</w:t>
            </w:r>
          </w:p>
          <w:p w:rsidR="00B32CFE" w:rsidRPr="00F1719F" w:rsidRDefault="004626C7" w:rsidP="00666E52">
            <w:pPr>
              <w:spacing w:line="276" w:lineRule="auto"/>
              <w:jc w:val="both"/>
              <w:rPr>
                <w:b w:val="0"/>
                <w:color w:val="000099"/>
                <w:u w:val="single"/>
              </w:rPr>
            </w:pPr>
            <w:hyperlink r:id="rId25" w:history="1">
              <w:r w:rsidR="00B32CFE" w:rsidRPr="001272A1">
                <w:rPr>
                  <w:b w:val="0"/>
                  <w:color w:val="000099"/>
                  <w:u w:val="single"/>
                </w:rPr>
                <w:t>nick</w:t>
              </w:r>
            </w:hyperlink>
            <w:hyperlink r:id="rId26" w:history="1">
              <w:r w:rsidR="00B32CFE" w:rsidRPr="001272A1">
                <w:rPr>
                  <w:b w:val="0"/>
                  <w:color w:val="000099"/>
                  <w:u w:val="single"/>
                </w:rPr>
                <w:t>.</w:t>
              </w:r>
            </w:hyperlink>
            <w:hyperlink r:id="rId27" w:history="1">
              <w:r w:rsidR="00B32CFE" w:rsidRPr="001272A1">
                <w:rPr>
                  <w:b w:val="0"/>
                  <w:color w:val="000099"/>
                  <w:u w:val="single"/>
                </w:rPr>
                <w:t>castilloux</w:t>
              </w:r>
            </w:hyperlink>
            <w:hyperlink r:id="rId28" w:history="1">
              <w:r w:rsidR="00B32CFE" w:rsidRPr="001272A1">
                <w:rPr>
                  <w:b w:val="0"/>
                  <w:color w:val="000099"/>
                  <w:u w:val="single"/>
                </w:rPr>
                <w:t>@</w:t>
              </w:r>
            </w:hyperlink>
            <w:hyperlink r:id="rId29" w:history="1">
              <w:r w:rsidR="00B32CFE" w:rsidRPr="001272A1">
                <w:rPr>
                  <w:b w:val="0"/>
                  <w:color w:val="000099"/>
                  <w:u w:val="single"/>
                </w:rPr>
                <w:t>gmail</w:t>
              </w:r>
            </w:hyperlink>
            <w:hyperlink r:id="rId30" w:history="1">
              <w:r w:rsidR="00B32CFE" w:rsidRPr="001272A1">
                <w:rPr>
                  <w:b w:val="0"/>
                  <w:color w:val="000099"/>
                  <w:u w:val="single"/>
                </w:rPr>
                <w:t>.</w:t>
              </w:r>
            </w:hyperlink>
            <w:hyperlink r:id="rId31" w:history="1">
              <w:r w:rsidR="00B32CFE" w:rsidRPr="001272A1">
                <w:rPr>
                  <w:b w:val="0"/>
                  <w:color w:val="000099"/>
                  <w:u w:val="single"/>
                </w:rPr>
                <w:t>com</w:t>
              </w:r>
            </w:hyperlink>
          </w:p>
        </w:tc>
        <w:tc>
          <w:tcPr>
            <w:tcW w:w="4743" w:type="dxa"/>
          </w:tcPr>
          <w:p w:rsidR="00B32CFE" w:rsidRPr="001272A1" w:rsidRDefault="00B32CFE" w:rsidP="00666E52">
            <w:pPr>
              <w:spacing w:line="276" w:lineRule="auto"/>
              <w:jc w:val="both"/>
              <w:cnfStyle w:val="100000000000" w:firstRow="1" w:lastRow="0" w:firstColumn="0" w:lastColumn="0" w:oddVBand="0" w:evenVBand="0" w:oddHBand="0" w:evenHBand="0" w:firstRowFirstColumn="0" w:firstRowLastColumn="0" w:lastRowFirstColumn="0" w:lastRowLastColumn="0"/>
              <w:rPr>
                <w:b w:val="0"/>
              </w:rPr>
            </w:pPr>
            <w:r w:rsidRPr="001272A1">
              <w:rPr>
                <w:b w:val="0"/>
              </w:rPr>
              <w:t>Curtis Collins</w:t>
            </w:r>
          </w:p>
          <w:p w:rsidR="00B32CFE" w:rsidRPr="00F1719F" w:rsidRDefault="004626C7" w:rsidP="00666E52">
            <w:pPr>
              <w:spacing w:line="276" w:lineRule="auto"/>
              <w:jc w:val="both"/>
              <w:cnfStyle w:val="100000000000" w:firstRow="1" w:lastRow="0" w:firstColumn="0" w:lastColumn="0" w:oddVBand="0" w:evenVBand="0" w:oddHBand="0" w:evenHBand="0" w:firstRowFirstColumn="0" w:firstRowLastColumn="0" w:lastRowFirstColumn="0" w:lastRowLastColumn="0"/>
              <w:rPr>
                <w:b w:val="0"/>
                <w:color w:val="000099"/>
                <w:u w:val="single"/>
              </w:rPr>
            </w:pPr>
            <w:hyperlink r:id="rId32" w:history="1">
              <w:r w:rsidR="00B32CFE" w:rsidRPr="001272A1">
                <w:rPr>
                  <w:b w:val="0"/>
                  <w:color w:val="000099"/>
                  <w:u w:val="single"/>
                </w:rPr>
                <w:t>wcurtiscollins</w:t>
              </w:r>
            </w:hyperlink>
            <w:hyperlink r:id="rId33" w:history="1">
              <w:r w:rsidR="00B32CFE" w:rsidRPr="001272A1">
                <w:rPr>
                  <w:b w:val="0"/>
                  <w:color w:val="000099"/>
                  <w:u w:val="single"/>
                </w:rPr>
                <w:t>@</w:t>
              </w:r>
            </w:hyperlink>
            <w:hyperlink r:id="rId34" w:history="1">
              <w:r w:rsidR="00B32CFE" w:rsidRPr="001272A1">
                <w:rPr>
                  <w:b w:val="0"/>
                  <w:color w:val="000099"/>
                  <w:u w:val="single"/>
                </w:rPr>
                <w:t>gmail</w:t>
              </w:r>
            </w:hyperlink>
            <w:hyperlink r:id="rId35" w:history="1">
              <w:r w:rsidR="00B32CFE" w:rsidRPr="001272A1">
                <w:rPr>
                  <w:b w:val="0"/>
                  <w:color w:val="000099"/>
                  <w:u w:val="single"/>
                </w:rPr>
                <w:t>.</w:t>
              </w:r>
            </w:hyperlink>
            <w:hyperlink r:id="rId36" w:history="1">
              <w:r w:rsidR="00B32CFE" w:rsidRPr="001272A1">
                <w:rPr>
                  <w:b w:val="0"/>
                  <w:color w:val="000099"/>
                  <w:u w:val="single"/>
                </w:rPr>
                <w:t>com</w:t>
              </w:r>
            </w:hyperlink>
          </w:p>
        </w:tc>
      </w:tr>
      <w:tr w:rsidR="00B32CFE" w:rsidRPr="001272A1" w:rsidTr="00F1719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743" w:type="dxa"/>
          </w:tcPr>
          <w:p w:rsidR="00B32CFE" w:rsidRPr="001272A1" w:rsidRDefault="00B32CFE" w:rsidP="00666E52">
            <w:pPr>
              <w:spacing w:line="276" w:lineRule="auto"/>
              <w:jc w:val="both"/>
              <w:rPr>
                <w:b w:val="0"/>
              </w:rPr>
            </w:pPr>
            <w:r w:rsidRPr="001272A1">
              <w:rPr>
                <w:b w:val="0"/>
              </w:rPr>
              <w:t>Anthony Guevara</w:t>
            </w:r>
          </w:p>
          <w:p w:rsidR="00B32CFE" w:rsidRPr="00F1719F" w:rsidRDefault="004626C7" w:rsidP="00666E52">
            <w:pPr>
              <w:spacing w:line="276" w:lineRule="auto"/>
              <w:jc w:val="both"/>
              <w:rPr>
                <w:b w:val="0"/>
                <w:color w:val="000099"/>
                <w:u w:val="single"/>
              </w:rPr>
            </w:pPr>
            <w:hyperlink r:id="rId37" w:history="1">
              <w:r w:rsidR="00B32CFE" w:rsidRPr="001272A1">
                <w:rPr>
                  <w:b w:val="0"/>
                  <w:color w:val="000099"/>
                  <w:u w:val="single"/>
                </w:rPr>
                <w:t>anthony</w:t>
              </w:r>
            </w:hyperlink>
            <w:hyperlink r:id="rId38" w:history="1">
              <w:r w:rsidR="00B32CFE" w:rsidRPr="001272A1">
                <w:rPr>
                  <w:b w:val="0"/>
                  <w:color w:val="000099"/>
                  <w:u w:val="single"/>
                </w:rPr>
                <w:t>.</w:t>
              </w:r>
            </w:hyperlink>
            <w:hyperlink r:id="rId39" w:history="1">
              <w:r w:rsidR="00B32CFE" w:rsidRPr="001272A1">
                <w:rPr>
                  <w:b w:val="0"/>
                  <w:color w:val="000099"/>
                  <w:u w:val="single"/>
                </w:rPr>
                <w:t>guev</w:t>
              </w:r>
            </w:hyperlink>
            <w:hyperlink r:id="rId40" w:history="1">
              <w:r w:rsidR="00B32CFE" w:rsidRPr="001272A1">
                <w:rPr>
                  <w:b w:val="0"/>
                  <w:color w:val="000099"/>
                  <w:u w:val="single"/>
                </w:rPr>
                <w:t>@</w:t>
              </w:r>
            </w:hyperlink>
            <w:hyperlink r:id="rId41" w:history="1">
              <w:r w:rsidR="00B32CFE" w:rsidRPr="001272A1">
                <w:rPr>
                  <w:b w:val="0"/>
                  <w:color w:val="000099"/>
                  <w:u w:val="single"/>
                </w:rPr>
                <w:t>gmail</w:t>
              </w:r>
            </w:hyperlink>
            <w:hyperlink r:id="rId42" w:history="1">
              <w:r w:rsidR="00B32CFE" w:rsidRPr="001272A1">
                <w:rPr>
                  <w:b w:val="0"/>
                  <w:color w:val="000099"/>
                  <w:u w:val="single"/>
                </w:rPr>
                <w:t>.</w:t>
              </w:r>
            </w:hyperlink>
            <w:hyperlink r:id="rId43" w:history="1">
              <w:r w:rsidR="00B32CFE" w:rsidRPr="001272A1">
                <w:rPr>
                  <w:b w:val="0"/>
                  <w:color w:val="000099"/>
                  <w:u w:val="single"/>
                </w:rPr>
                <w:t>com</w:t>
              </w:r>
            </w:hyperlink>
          </w:p>
        </w:tc>
        <w:tc>
          <w:tcPr>
            <w:tcW w:w="4743" w:type="dxa"/>
          </w:tcPr>
          <w:p w:rsidR="00B32CFE" w:rsidRDefault="00B32CFE" w:rsidP="00666E52">
            <w:pPr>
              <w:spacing w:line="276" w:lineRule="auto"/>
              <w:jc w:val="both"/>
              <w:cnfStyle w:val="000000100000" w:firstRow="0" w:lastRow="0" w:firstColumn="0" w:lastColumn="0" w:oddVBand="0" w:evenVBand="0" w:oddHBand="1" w:evenHBand="0" w:firstRowFirstColumn="0" w:firstRowLastColumn="0" w:lastRowFirstColumn="0" w:lastRowLastColumn="0"/>
            </w:pPr>
            <w:r>
              <w:t>Patrick Ings</w:t>
            </w:r>
          </w:p>
          <w:p w:rsidR="00B32CFE" w:rsidRPr="00F1719F" w:rsidRDefault="004626C7" w:rsidP="00666E52">
            <w:pPr>
              <w:spacing w:line="276" w:lineRule="auto"/>
              <w:jc w:val="both"/>
              <w:cnfStyle w:val="000000100000" w:firstRow="0" w:lastRow="0" w:firstColumn="0" w:lastColumn="0" w:oddVBand="0" w:evenVBand="0" w:oddHBand="1" w:evenHBand="0" w:firstRowFirstColumn="0" w:firstRowLastColumn="0" w:lastRowFirstColumn="0" w:lastRowLastColumn="0"/>
              <w:rPr>
                <w:color w:val="000099"/>
                <w:u w:val="single"/>
              </w:rPr>
            </w:pPr>
            <w:hyperlink r:id="rId44" w:history="1">
              <w:r w:rsidR="00B32CFE">
                <w:rPr>
                  <w:color w:val="000099"/>
                  <w:u w:val="single"/>
                </w:rPr>
                <w:t>PatrickIngsJr</w:t>
              </w:r>
            </w:hyperlink>
            <w:hyperlink r:id="rId45" w:history="1">
              <w:r w:rsidR="00B32CFE">
                <w:rPr>
                  <w:color w:val="000099"/>
                  <w:u w:val="single"/>
                </w:rPr>
                <w:t>@</w:t>
              </w:r>
            </w:hyperlink>
            <w:hyperlink r:id="rId46" w:history="1">
              <w:r w:rsidR="00B32CFE">
                <w:rPr>
                  <w:color w:val="000099"/>
                  <w:u w:val="single"/>
                </w:rPr>
                <w:t>gmail</w:t>
              </w:r>
            </w:hyperlink>
            <w:hyperlink r:id="rId47" w:history="1">
              <w:r w:rsidR="00B32CFE">
                <w:rPr>
                  <w:color w:val="000099"/>
                  <w:u w:val="single"/>
                </w:rPr>
                <w:t>.</w:t>
              </w:r>
            </w:hyperlink>
            <w:hyperlink r:id="rId48" w:history="1">
              <w:r w:rsidR="00B32CFE">
                <w:rPr>
                  <w:color w:val="000099"/>
                  <w:u w:val="single"/>
                </w:rPr>
                <w:t>com</w:t>
              </w:r>
            </w:hyperlink>
          </w:p>
        </w:tc>
      </w:tr>
      <w:tr w:rsidR="00B32CFE" w:rsidRPr="001272A1" w:rsidTr="00666E52">
        <w:tc>
          <w:tcPr>
            <w:cnfStyle w:val="001000000000" w:firstRow="0" w:lastRow="0" w:firstColumn="1" w:lastColumn="0" w:oddVBand="0" w:evenVBand="0" w:oddHBand="0" w:evenHBand="0" w:firstRowFirstColumn="0" w:firstRowLastColumn="0" w:lastRowFirstColumn="0" w:lastRowLastColumn="0"/>
            <w:tcW w:w="4743" w:type="dxa"/>
          </w:tcPr>
          <w:p w:rsidR="00B32CFE" w:rsidRPr="001272A1" w:rsidRDefault="00B32CFE" w:rsidP="00666E52">
            <w:pPr>
              <w:spacing w:line="276" w:lineRule="auto"/>
              <w:jc w:val="both"/>
              <w:rPr>
                <w:b w:val="0"/>
              </w:rPr>
            </w:pPr>
            <w:r w:rsidRPr="001272A1">
              <w:rPr>
                <w:b w:val="0"/>
              </w:rPr>
              <w:t>Brian Reed</w:t>
            </w:r>
          </w:p>
          <w:p w:rsidR="00B32CFE" w:rsidRPr="00F1719F" w:rsidRDefault="004626C7" w:rsidP="00666E52">
            <w:pPr>
              <w:spacing w:line="276" w:lineRule="auto"/>
              <w:rPr>
                <w:b w:val="0"/>
                <w:color w:val="000099"/>
                <w:sz w:val="24"/>
                <w:szCs w:val="24"/>
                <w:u w:val="single"/>
              </w:rPr>
            </w:pPr>
            <w:hyperlink r:id="rId49" w:history="1">
              <w:r w:rsidR="00B32CFE" w:rsidRPr="001272A1">
                <w:rPr>
                  <w:b w:val="0"/>
                  <w:color w:val="000099"/>
                  <w:sz w:val="24"/>
                  <w:szCs w:val="24"/>
                  <w:u w:val="single"/>
                </w:rPr>
                <w:t>brianreed</w:t>
              </w:r>
            </w:hyperlink>
            <w:hyperlink r:id="rId50" w:history="1">
              <w:r w:rsidR="00B32CFE" w:rsidRPr="001272A1">
                <w:rPr>
                  <w:b w:val="0"/>
                  <w:color w:val="000099"/>
                  <w:sz w:val="24"/>
                  <w:szCs w:val="24"/>
                  <w:u w:val="single"/>
                </w:rPr>
                <w:t>23@</w:t>
              </w:r>
            </w:hyperlink>
            <w:hyperlink r:id="rId51" w:history="1">
              <w:r w:rsidR="00B32CFE" w:rsidRPr="001272A1">
                <w:rPr>
                  <w:b w:val="0"/>
                  <w:color w:val="000099"/>
                  <w:sz w:val="24"/>
                  <w:szCs w:val="24"/>
                  <w:u w:val="single"/>
                </w:rPr>
                <w:t>gmail</w:t>
              </w:r>
            </w:hyperlink>
            <w:hyperlink r:id="rId52" w:history="1">
              <w:r w:rsidR="00B32CFE" w:rsidRPr="001272A1">
                <w:rPr>
                  <w:b w:val="0"/>
                  <w:color w:val="000099"/>
                  <w:sz w:val="24"/>
                  <w:szCs w:val="24"/>
                  <w:u w:val="single"/>
                </w:rPr>
                <w:t>.</w:t>
              </w:r>
            </w:hyperlink>
            <w:hyperlink r:id="rId53" w:history="1">
              <w:r w:rsidR="00B32CFE" w:rsidRPr="001272A1">
                <w:rPr>
                  <w:b w:val="0"/>
                  <w:color w:val="000099"/>
                  <w:sz w:val="24"/>
                  <w:szCs w:val="24"/>
                  <w:u w:val="single"/>
                </w:rPr>
                <w:t>com</w:t>
              </w:r>
            </w:hyperlink>
          </w:p>
        </w:tc>
        <w:tc>
          <w:tcPr>
            <w:tcW w:w="4743" w:type="dxa"/>
          </w:tcPr>
          <w:p w:rsidR="00B32CFE" w:rsidRPr="001272A1" w:rsidRDefault="00B32CFE" w:rsidP="00666E52">
            <w:pPr>
              <w:cnfStyle w:val="000000000000" w:firstRow="0" w:lastRow="0" w:firstColumn="0" w:lastColumn="0" w:oddVBand="0" w:evenVBand="0" w:oddHBand="0" w:evenHBand="0" w:firstRowFirstColumn="0" w:firstRowLastColumn="0" w:lastRowFirstColumn="0" w:lastRowLastColumn="0"/>
            </w:pPr>
          </w:p>
        </w:tc>
      </w:tr>
    </w:tbl>
    <w:p w:rsidR="00A77B3E" w:rsidRPr="00B32CFE" w:rsidRDefault="00B32CFE" w:rsidP="00B32CFE">
      <w:pPr>
        <w:pStyle w:val="Heading3"/>
      </w:pPr>
      <w:bookmarkStart w:id="9" w:name="_Toc316231083"/>
      <w:r>
        <w:t xml:space="preserve">1.1.3 </w:t>
      </w:r>
      <w:r w:rsidR="006D3C26" w:rsidRPr="00B32CFE">
        <w:t>Project Professor:</w:t>
      </w:r>
      <w:bookmarkEnd w:id="9"/>
    </w:p>
    <w:p w:rsidR="00A77B3E" w:rsidRPr="00DE1150" w:rsidRDefault="006D3C26" w:rsidP="00B32CFE">
      <w:pPr>
        <w:spacing w:after="0" w:line="240" w:lineRule="auto"/>
        <w:rPr>
          <w:rFonts w:cstheme="minorHAnsi"/>
        </w:rPr>
      </w:pPr>
      <w:r w:rsidRPr="00DE1150">
        <w:rPr>
          <w:rFonts w:cstheme="minorHAnsi"/>
        </w:rPr>
        <w:t>Mr. Edmund G. Strange</w:t>
      </w:r>
    </w:p>
    <w:p w:rsidR="00A77B3E" w:rsidRPr="00DE1150" w:rsidRDefault="006D3C26" w:rsidP="00B32CFE">
      <w:pPr>
        <w:spacing w:after="0" w:line="240" w:lineRule="auto"/>
        <w:rPr>
          <w:rFonts w:cstheme="minorHAnsi"/>
        </w:rPr>
      </w:pPr>
      <w:r w:rsidRPr="00DE1150">
        <w:rPr>
          <w:rFonts w:cstheme="minorHAnsi"/>
        </w:rPr>
        <w:t>Algonquin College – Woodroffe Campus</w:t>
      </w:r>
    </w:p>
    <w:p w:rsidR="00A77B3E" w:rsidRPr="00DE1150" w:rsidRDefault="006D3C26" w:rsidP="00B32CFE">
      <w:pPr>
        <w:spacing w:after="0" w:line="240" w:lineRule="auto"/>
        <w:rPr>
          <w:rFonts w:cstheme="minorHAnsi"/>
        </w:rPr>
      </w:pPr>
      <w:r w:rsidRPr="00DE1150">
        <w:rPr>
          <w:rFonts w:cstheme="minorHAnsi"/>
        </w:rPr>
        <w:t>Computer Studies Department</w:t>
      </w:r>
    </w:p>
    <w:p w:rsidR="00A77B3E" w:rsidRPr="00DE1150" w:rsidRDefault="006D3C26" w:rsidP="00B32CFE">
      <w:pPr>
        <w:spacing w:after="0" w:line="240" w:lineRule="auto"/>
        <w:rPr>
          <w:rFonts w:cstheme="minorHAnsi"/>
        </w:rPr>
      </w:pPr>
      <w:r w:rsidRPr="00DE1150">
        <w:rPr>
          <w:rFonts w:cstheme="minorHAnsi"/>
        </w:rPr>
        <w:t>1385 Woodroffe Avenue</w:t>
      </w:r>
    </w:p>
    <w:p w:rsidR="00A77B3E" w:rsidRPr="00DE1150" w:rsidRDefault="006D3C26" w:rsidP="00B32CFE">
      <w:pPr>
        <w:spacing w:after="0" w:line="240" w:lineRule="auto"/>
        <w:rPr>
          <w:rFonts w:cstheme="minorHAnsi"/>
        </w:rPr>
      </w:pPr>
      <w:r w:rsidRPr="00DE1150">
        <w:rPr>
          <w:rFonts w:cstheme="minorHAnsi"/>
        </w:rPr>
        <w:t>Ottawa, Ontario</w:t>
      </w:r>
    </w:p>
    <w:p w:rsidR="00A77B3E" w:rsidRPr="00DE1150" w:rsidRDefault="006D3C26" w:rsidP="00B32CFE">
      <w:pPr>
        <w:spacing w:after="0" w:line="240" w:lineRule="auto"/>
        <w:rPr>
          <w:rFonts w:cstheme="minorHAnsi"/>
        </w:rPr>
      </w:pPr>
      <w:r w:rsidRPr="00DE1150">
        <w:rPr>
          <w:rFonts w:cstheme="minorHAnsi"/>
        </w:rPr>
        <w:t>K2G 1V8</w:t>
      </w:r>
    </w:p>
    <w:p w:rsidR="00A77B3E" w:rsidRPr="00DE1150" w:rsidRDefault="006D3C26" w:rsidP="00B32CFE">
      <w:pPr>
        <w:spacing w:after="0" w:line="240" w:lineRule="auto"/>
        <w:rPr>
          <w:rFonts w:cstheme="minorHAnsi"/>
        </w:rPr>
      </w:pPr>
      <w:r w:rsidRPr="00DE1150">
        <w:rPr>
          <w:rFonts w:cstheme="minorHAnsi"/>
        </w:rPr>
        <w:t>Phone:(613)727-4723 ext 3483</w:t>
      </w:r>
    </w:p>
    <w:p w:rsidR="00A77B3E" w:rsidRPr="00DE1150" w:rsidRDefault="006D3C26" w:rsidP="00B32CFE">
      <w:pPr>
        <w:spacing w:after="0" w:line="240" w:lineRule="auto"/>
        <w:rPr>
          <w:rFonts w:cstheme="minorHAnsi"/>
          <w:color w:val="000099"/>
        </w:rPr>
      </w:pPr>
      <w:r w:rsidRPr="00DE1150">
        <w:rPr>
          <w:rFonts w:cstheme="minorHAnsi"/>
          <w:color w:val="000099"/>
        </w:rPr>
        <w:t>strange@algonquincollege.com</w:t>
      </w:r>
    </w:p>
    <w:p w:rsidR="007D2B9D" w:rsidRDefault="007D2B9D" w:rsidP="00B32CFE">
      <w:pPr>
        <w:pStyle w:val="Heading1"/>
      </w:pPr>
    </w:p>
    <w:p w:rsidR="007D2B9D" w:rsidRDefault="007D2B9D" w:rsidP="00B32CFE">
      <w:pPr>
        <w:pStyle w:val="Heading1"/>
      </w:pPr>
    </w:p>
    <w:p w:rsidR="007D2B9D" w:rsidRDefault="007D2B9D" w:rsidP="007D2B9D"/>
    <w:p w:rsidR="007D2B9D" w:rsidRPr="007D2B9D" w:rsidRDefault="007D2B9D" w:rsidP="007D2B9D"/>
    <w:p w:rsidR="00A77B3E" w:rsidRPr="00B32CFE" w:rsidRDefault="00B32CFE" w:rsidP="00B32CFE">
      <w:pPr>
        <w:pStyle w:val="Heading1"/>
      </w:pPr>
      <w:bookmarkStart w:id="10" w:name="_Toc316231084"/>
      <w:r>
        <w:lastRenderedPageBreak/>
        <w:t xml:space="preserve">2. </w:t>
      </w:r>
      <w:r w:rsidR="006D3C26" w:rsidRPr="00B32CFE">
        <w:t>Introduction</w:t>
      </w:r>
      <w:bookmarkEnd w:id="10"/>
    </w:p>
    <w:p w:rsidR="00A77B3E" w:rsidRPr="00DE1150" w:rsidRDefault="006D3C26" w:rsidP="00B32CFE">
      <w:pPr>
        <w:spacing w:after="0" w:line="240" w:lineRule="auto"/>
        <w:rPr>
          <w:rFonts w:cstheme="minorHAnsi"/>
        </w:rPr>
      </w:pPr>
      <w:r w:rsidRPr="00DE1150">
        <w:rPr>
          <w:rFonts w:cstheme="minorHAnsi"/>
        </w:rPr>
        <w:t>This Preliminary Investigation outlines our project group’s understanding of the Community reporting App for Drug and Organized Crime Awareness system, proposed by the Royal Canadian Mounted Police, sponsored by Patrice Poitevin</w:t>
      </w:r>
      <w:r w:rsidR="007D2B9D" w:rsidRPr="00DE1150">
        <w:rPr>
          <w:rFonts w:cstheme="minorHAnsi"/>
        </w:rPr>
        <w:t>, Royal</w:t>
      </w:r>
      <w:r w:rsidRPr="00DE1150">
        <w:rPr>
          <w:rFonts w:cstheme="minorHAnsi"/>
        </w:rPr>
        <w:t xml:space="preserve"> Canadian Mounted </w:t>
      </w:r>
      <w:r w:rsidR="007D2B9D" w:rsidRPr="00DE1150">
        <w:rPr>
          <w:rFonts w:cstheme="minorHAnsi"/>
        </w:rPr>
        <w:t>Police. The</w:t>
      </w:r>
      <w:r w:rsidRPr="00DE1150">
        <w:rPr>
          <w:rFonts w:cstheme="minorHAnsi"/>
        </w:rPr>
        <w:t xml:space="preserve"> project group leader is Hussain Farbotko-Merabaksh, and the project team members are Nicolas Castilloux, Curtis Collins, Anthony Guevera</w:t>
      </w:r>
      <w:r w:rsidR="007D2B9D" w:rsidRPr="00DE1150">
        <w:rPr>
          <w:rFonts w:cstheme="minorHAnsi"/>
        </w:rPr>
        <w:t>, Patrick</w:t>
      </w:r>
      <w:r w:rsidRPr="00DE1150">
        <w:rPr>
          <w:rFonts w:cstheme="minorHAnsi"/>
        </w:rPr>
        <w:t xml:space="preserve"> Ings and Brian Reed.The completion date of this project is set for </w:t>
      </w:r>
      <w:r w:rsidRPr="00DE1150">
        <w:rPr>
          <w:rFonts w:cstheme="minorHAnsi"/>
          <w:color w:val="222222"/>
        </w:rPr>
        <w:t>December 7th 2012</w:t>
      </w:r>
      <w:r w:rsidRPr="00DE1150">
        <w:rPr>
          <w:rFonts w:cstheme="minorHAnsi"/>
        </w:rPr>
        <w:t>.</w:t>
      </w:r>
    </w:p>
    <w:p w:rsidR="00A77B3E" w:rsidRPr="00B32CFE" w:rsidRDefault="00B32CFE" w:rsidP="00B32CFE">
      <w:pPr>
        <w:pStyle w:val="Heading1"/>
      </w:pPr>
      <w:bookmarkStart w:id="11" w:name="_Toc316231085"/>
      <w:r>
        <w:t xml:space="preserve">3. </w:t>
      </w:r>
      <w:r w:rsidR="006D3C26" w:rsidRPr="00B32CFE">
        <w:t>Purpose of the Project</w:t>
      </w:r>
      <w:bookmarkEnd w:id="11"/>
    </w:p>
    <w:p w:rsidR="00A77B3E" w:rsidRPr="00DE1150" w:rsidRDefault="006D3C26" w:rsidP="00B32CFE">
      <w:pPr>
        <w:spacing w:after="0" w:line="240" w:lineRule="auto"/>
        <w:ind w:right="-500"/>
        <w:rPr>
          <w:rFonts w:eastAsia="Times New Roman" w:cstheme="minorHAnsi"/>
        </w:rPr>
      </w:pPr>
      <w:r w:rsidRPr="00DE1150">
        <w:rPr>
          <w:rFonts w:eastAsia="Times New Roman" w:cstheme="minorHAnsi"/>
        </w:rPr>
        <w:t>This project aims to improve and expand an existing application that will address the needs of our client, Pat Poitevin, of whose goal is to provide valuable and beneficial drug related information to both the RCMP and to the community.</w:t>
      </w:r>
    </w:p>
    <w:p w:rsidR="00A77B3E" w:rsidRPr="00DE1150" w:rsidRDefault="00A77B3E" w:rsidP="00B32CFE">
      <w:pPr>
        <w:spacing w:after="0" w:line="240" w:lineRule="auto"/>
        <w:ind w:right="-500"/>
        <w:rPr>
          <w:rFonts w:eastAsia="Times New Roman" w:cstheme="minorHAnsi"/>
        </w:rPr>
      </w:pPr>
    </w:p>
    <w:p w:rsidR="00A77B3E" w:rsidRPr="00DE1150" w:rsidRDefault="006D3C26" w:rsidP="00B32CFE">
      <w:pPr>
        <w:spacing w:after="0" w:line="240" w:lineRule="auto"/>
        <w:ind w:right="-500"/>
        <w:rPr>
          <w:rFonts w:eastAsia="Times New Roman" w:cstheme="minorHAnsi"/>
        </w:rPr>
      </w:pPr>
      <w:r w:rsidRPr="00DE1150">
        <w:rPr>
          <w:rFonts w:eastAsia="Times New Roman" w:cstheme="minorHAnsi"/>
        </w:rPr>
        <w:t>The existing application is a website designed exclusively to gather and display information related to various drugs, where they are most commonly seen and seized, and the effects of these drugs. It is a web application that gets its information based on third party contributors. The client feels that the system has done a good job fulfilling its requirements, but is looking to improve both on its functionality as well as its interface.</w:t>
      </w:r>
    </w:p>
    <w:p w:rsidR="00A77B3E" w:rsidRPr="00DE1150" w:rsidRDefault="00A77B3E" w:rsidP="00B32CFE">
      <w:pPr>
        <w:spacing w:after="0" w:line="240" w:lineRule="auto"/>
        <w:ind w:right="-500"/>
        <w:rPr>
          <w:rFonts w:eastAsia="Times New Roman" w:cstheme="minorHAnsi"/>
        </w:rPr>
      </w:pPr>
    </w:p>
    <w:p w:rsidR="00A77B3E" w:rsidRPr="00DE1150" w:rsidRDefault="006D3C26" w:rsidP="00B32CFE">
      <w:pPr>
        <w:spacing w:after="0"/>
        <w:ind w:right="-500"/>
        <w:rPr>
          <w:rFonts w:eastAsia="Times New Roman" w:cstheme="minorHAnsi"/>
        </w:rPr>
      </w:pPr>
      <w:r w:rsidRPr="00DE1150">
        <w:rPr>
          <w:rFonts w:eastAsia="Times New Roman" w:cstheme="minorHAnsi"/>
        </w:rPr>
        <w:t xml:space="preserve">This is meant to be a tool that can be used to help analyze and predict drug patterns in the community. The explicit aim is to not be a scientific tool, but a practical tool that can be of more immediate service to the community. </w:t>
      </w:r>
    </w:p>
    <w:p w:rsidR="00A77B3E" w:rsidRPr="00B32CFE" w:rsidRDefault="00B32CFE" w:rsidP="00B32CFE">
      <w:pPr>
        <w:pStyle w:val="Heading1"/>
      </w:pPr>
      <w:bookmarkStart w:id="12" w:name="_Toc316231086"/>
      <w:r>
        <w:t xml:space="preserve">4. </w:t>
      </w:r>
      <w:r w:rsidR="006D3C26" w:rsidRPr="00B32CFE">
        <w:t>Users of the Project</w:t>
      </w:r>
      <w:bookmarkEnd w:id="12"/>
    </w:p>
    <w:p w:rsidR="00A77B3E" w:rsidRDefault="006D3C26" w:rsidP="00B32CFE">
      <w:pPr>
        <w:spacing w:after="0"/>
        <w:rPr>
          <w:rFonts w:eastAsia="Times New Roman" w:cstheme="minorHAnsi"/>
        </w:rPr>
      </w:pPr>
      <w:r w:rsidRPr="00DE1150">
        <w:rPr>
          <w:rFonts w:eastAsia="Times New Roman" w:cstheme="minorHAnsi"/>
        </w:rPr>
        <w:t xml:space="preserve">The system will be used by a select group of individuals who come into contact with or have </w:t>
      </w:r>
      <w:r w:rsidR="007D2B9D" w:rsidRPr="00DE1150">
        <w:rPr>
          <w:rFonts w:eastAsia="Times New Roman" w:cstheme="minorHAnsi"/>
        </w:rPr>
        <w:t>knowledge</w:t>
      </w:r>
      <w:r w:rsidRPr="00DE1150">
        <w:rPr>
          <w:rFonts w:eastAsia="Times New Roman" w:cstheme="minorHAnsi"/>
        </w:rPr>
        <w:t xml:space="preserve"> of drug-use in </w:t>
      </w:r>
      <w:r w:rsidR="007D2B9D" w:rsidRPr="00DE1150">
        <w:rPr>
          <w:rFonts w:eastAsia="Times New Roman" w:cstheme="minorHAnsi"/>
        </w:rPr>
        <w:t>both illegal use, and</w:t>
      </w:r>
      <w:r w:rsidRPr="00DE1150">
        <w:rPr>
          <w:rFonts w:eastAsia="Times New Roman" w:cstheme="minorHAnsi"/>
        </w:rPr>
        <w:t xml:space="preserve"> legal over use. The average user would be an individual who would be able to both use and enhance statistics on drug-usage for the purpose of tracking emerging trends. The input of users can range from knowledge of growing trends, new types being introduced, or symptoms of drug-usage. The usage of the system is not available to the general public. The audience will also focus on trends in the National Capital Region.</w:t>
      </w:r>
    </w:p>
    <w:p w:rsidR="007D2B9D" w:rsidRDefault="007D2B9D" w:rsidP="00B32CFE">
      <w:pPr>
        <w:spacing w:after="0"/>
        <w:rPr>
          <w:rFonts w:eastAsia="Times New Roman" w:cstheme="minorHAnsi"/>
        </w:rPr>
      </w:pPr>
    </w:p>
    <w:p w:rsidR="007D2B9D" w:rsidRDefault="007D2B9D" w:rsidP="00B32CFE">
      <w:pPr>
        <w:spacing w:after="0"/>
        <w:rPr>
          <w:rFonts w:eastAsia="Times New Roman" w:cstheme="minorHAnsi"/>
        </w:rPr>
      </w:pPr>
    </w:p>
    <w:p w:rsidR="007D2B9D" w:rsidRDefault="007D2B9D" w:rsidP="00B32CFE">
      <w:pPr>
        <w:spacing w:after="0"/>
        <w:rPr>
          <w:rFonts w:eastAsia="Times New Roman" w:cstheme="minorHAnsi"/>
        </w:rPr>
      </w:pPr>
    </w:p>
    <w:p w:rsidR="007D2B9D" w:rsidRDefault="007D2B9D" w:rsidP="00B32CFE">
      <w:pPr>
        <w:spacing w:after="0"/>
        <w:rPr>
          <w:rFonts w:eastAsia="Times New Roman" w:cstheme="minorHAnsi"/>
        </w:rPr>
      </w:pPr>
    </w:p>
    <w:p w:rsidR="007D2B9D" w:rsidRDefault="007D2B9D" w:rsidP="00B32CFE">
      <w:pPr>
        <w:spacing w:after="0"/>
        <w:rPr>
          <w:rFonts w:eastAsia="Times New Roman" w:cstheme="minorHAnsi"/>
        </w:rPr>
      </w:pPr>
    </w:p>
    <w:p w:rsidR="007D2B9D" w:rsidRDefault="007D2B9D" w:rsidP="00B32CFE">
      <w:pPr>
        <w:spacing w:after="0"/>
        <w:rPr>
          <w:rFonts w:eastAsia="Times New Roman" w:cstheme="minorHAnsi"/>
        </w:rPr>
      </w:pPr>
    </w:p>
    <w:p w:rsidR="007D2B9D" w:rsidRDefault="007D2B9D" w:rsidP="00B32CFE">
      <w:pPr>
        <w:spacing w:after="0"/>
        <w:rPr>
          <w:rFonts w:eastAsia="Times New Roman" w:cstheme="minorHAnsi"/>
        </w:rPr>
      </w:pPr>
    </w:p>
    <w:p w:rsidR="007D2B9D" w:rsidRDefault="007D2B9D" w:rsidP="00B32CFE">
      <w:pPr>
        <w:spacing w:after="0"/>
        <w:rPr>
          <w:rFonts w:eastAsia="Times New Roman" w:cstheme="minorHAnsi"/>
        </w:rPr>
      </w:pPr>
    </w:p>
    <w:p w:rsidR="007D2B9D" w:rsidRDefault="007D2B9D" w:rsidP="00B32CFE">
      <w:pPr>
        <w:spacing w:after="0"/>
        <w:rPr>
          <w:rFonts w:eastAsia="Times New Roman" w:cstheme="minorHAnsi"/>
        </w:rPr>
      </w:pPr>
    </w:p>
    <w:p w:rsidR="007D2B9D" w:rsidRPr="00DE1150" w:rsidRDefault="007D2B9D" w:rsidP="00B32CFE">
      <w:pPr>
        <w:spacing w:after="0"/>
        <w:rPr>
          <w:rFonts w:eastAsia="Times New Roman" w:cstheme="minorHAnsi"/>
        </w:rPr>
      </w:pPr>
    </w:p>
    <w:p w:rsidR="00A77B3E" w:rsidRPr="00B32CFE" w:rsidRDefault="00B32CFE" w:rsidP="00B32CFE">
      <w:pPr>
        <w:pStyle w:val="Heading1"/>
      </w:pPr>
      <w:bookmarkStart w:id="13" w:name="h.qu84k1lhnxif"/>
      <w:bookmarkStart w:id="14" w:name="_Toc316231087"/>
      <w:bookmarkEnd w:id="13"/>
      <w:r>
        <w:lastRenderedPageBreak/>
        <w:t xml:space="preserve">5. </w:t>
      </w:r>
      <w:r w:rsidR="006D3C26" w:rsidRPr="00B32CFE">
        <w:t>Project Scope</w:t>
      </w:r>
      <w:bookmarkEnd w:id="14"/>
    </w:p>
    <w:p w:rsidR="00A77B3E" w:rsidRPr="00B32CFE" w:rsidRDefault="00A77B3E" w:rsidP="00B32CFE">
      <w:pPr>
        <w:spacing w:after="0" w:line="240" w:lineRule="auto"/>
        <w:rPr>
          <w:rFonts w:cstheme="minorHAnsi"/>
          <w:sz w:val="18"/>
          <w:szCs w:val="18"/>
        </w:rPr>
      </w:pPr>
    </w:p>
    <w:p w:rsidR="00A77B3E" w:rsidRPr="00DE1150" w:rsidRDefault="006D3C26" w:rsidP="00B32CFE">
      <w:pPr>
        <w:spacing w:after="0" w:line="240" w:lineRule="auto"/>
        <w:rPr>
          <w:rFonts w:cstheme="minorHAnsi"/>
        </w:rPr>
      </w:pPr>
      <w:r w:rsidRPr="00DE1150">
        <w:rPr>
          <w:rFonts w:cstheme="minorHAnsi"/>
        </w:rPr>
        <w:t>The Alpha Software Development Team will be helping Pat improve the existing drug trend tracking website by making the following improvements:</w:t>
      </w:r>
    </w:p>
    <w:p w:rsidR="00A77B3E" w:rsidRPr="00DE1150" w:rsidRDefault="006D3C26" w:rsidP="00B32CFE">
      <w:pPr>
        <w:numPr>
          <w:ilvl w:val="0"/>
          <w:numId w:val="5"/>
        </w:numPr>
        <w:tabs>
          <w:tab w:val="num" w:pos="720"/>
        </w:tabs>
        <w:spacing w:after="0" w:line="240" w:lineRule="auto"/>
        <w:ind w:right="-540"/>
        <w:rPr>
          <w:rFonts w:eastAsia="Times New Roman" w:cstheme="minorHAnsi"/>
        </w:rPr>
      </w:pPr>
      <w:r w:rsidRPr="00DE1150">
        <w:rPr>
          <w:rFonts w:eastAsia="Times New Roman" w:cstheme="minorHAnsi"/>
        </w:rPr>
        <w:t>Improve the existing GUI for front end clients by:</w:t>
      </w:r>
    </w:p>
    <w:p w:rsidR="00A77B3E" w:rsidRPr="00DE1150" w:rsidRDefault="006D3C26" w:rsidP="00B32CFE">
      <w:pPr>
        <w:numPr>
          <w:ilvl w:val="1"/>
          <w:numId w:val="5"/>
        </w:numPr>
        <w:tabs>
          <w:tab w:val="num" w:pos="1440"/>
        </w:tabs>
        <w:spacing w:after="0" w:line="240" w:lineRule="auto"/>
        <w:ind w:right="-540"/>
        <w:rPr>
          <w:rFonts w:eastAsia="Times New Roman" w:cstheme="minorHAnsi"/>
        </w:rPr>
      </w:pPr>
      <w:r w:rsidRPr="00DE1150">
        <w:rPr>
          <w:rFonts w:eastAsia="Times New Roman" w:cstheme="minorHAnsi"/>
        </w:rPr>
        <w:t>Simplifying the visual layout and replacing graphics</w:t>
      </w:r>
    </w:p>
    <w:p w:rsidR="00A77B3E" w:rsidRPr="00DE1150" w:rsidRDefault="006D3C26" w:rsidP="00B32CFE">
      <w:pPr>
        <w:numPr>
          <w:ilvl w:val="1"/>
          <w:numId w:val="5"/>
        </w:numPr>
        <w:tabs>
          <w:tab w:val="num" w:pos="1440"/>
        </w:tabs>
        <w:spacing w:after="0" w:line="240" w:lineRule="auto"/>
        <w:ind w:right="-540"/>
        <w:rPr>
          <w:rFonts w:eastAsia="Times New Roman" w:cstheme="minorHAnsi"/>
        </w:rPr>
      </w:pPr>
      <w:r w:rsidRPr="00DE1150">
        <w:rPr>
          <w:rFonts w:eastAsia="Times New Roman" w:cstheme="minorHAnsi"/>
        </w:rPr>
        <w:t>Displaying the latest updates on the home page</w:t>
      </w:r>
    </w:p>
    <w:p w:rsidR="00A77B3E" w:rsidRPr="00DE1150" w:rsidRDefault="006D3C26" w:rsidP="00B32CFE">
      <w:pPr>
        <w:numPr>
          <w:ilvl w:val="0"/>
          <w:numId w:val="5"/>
        </w:numPr>
        <w:tabs>
          <w:tab w:val="num" w:pos="720"/>
        </w:tabs>
        <w:spacing w:after="0" w:line="240" w:lineRule="auto"/>
        <w:ind w:right="-540"/>
        <w:rPr>
          <w:rFonts w:eastAsia="Times New Roman" w:cstheme="minorHAnsi"/>
        </w:rPr>
      </w:pPr>
      <w:r w:rsidRPr="00DE1150">
        <w:rPr>
          <w:rFonts w:eastAsia="Times New Roman" w:cstheme="minorHAnsi"/>
        </w:rPr>
        <w:t>Improve the existing GUI for administrators by:</w:t>
      </w:r>
    </w:p>
    <w:p w:rsidR="00A77B3E" w:rsidRPr="00DE1150" w:rsidRDefault="006D3C26" w:rsidP="00B32CFE">
      <w:pPr>
        <w:numPr>
          <w:ilvl w:val="1"/>
          <w:numId w:val="5"/>
        </w:numPr>
        <w:tabs>
          <w:tab w:val="num" w:pos="1440"/>
        </w:tabs>
        <w:spacing w:after="0" w:line="240" w:lineRule="auto"/>
        <w:ind w:right="-540"/>
        <w:rPr>
          <w:rFonts w:eastAsia="Times New Roman" w:cstheme="minorHAnsi"/>
        </w:rPr>
      </w:pPr>
      <w:r w:rsidRPr="00DE1150">
        <w:rPr>
          <w:rFonts w:eastAsia="Times New Roman" w:cstheme="minorHAnsi"/>
        </w:rPr>
        <w:t>Grouping search options by category</w:t>
      </w:r>
    </w:p>
    <w:p w:rsidR="00A77B3E" w:rsidRPr="00DE1150" w:rsidRDefault="006D3C26" w:rsidP="00B32CFE">
      <w:pPr>
        <w:numPr>
          <w:ilvl w:val="1"/>
          <w:numId w:val="5"/>
        </w:numPr>
        <w:tabs>
          <w:tab w:val="num" w:pos="1440"/>
        </w:tabs>
        <w:spacing w:after="0" w:line="240" w:lineRule="auto"/>
        <w:ind w:right="-540"/>
        <w:rPr>
          <w:rFonts w:eastAsia="Times New Roman" w:cstheme="minorHAnsi"/>
        </w:rPr>
      </w:pPr>
      <w:r w:rsidRPr="00DE1150">
        <w:rPr>
          <w:rFonts w:eastAsia="Times New Roman" w:cstheme="minorHAnsi"/>
        </w:rPr>
        <w:t>Adding search filters for similar drug report descriptions</w:t>
      </w:r>
    </w:p>
    <w:p w:rsidR="00A77B3E" w:rsidRPr="00DE1150" w:rsidRDefault="006D3C26" w:rsidP="00B32CFE">
      <w:pPr>
        <w:numPr>
          <w:ilvl w:val="0"/>
          <w:numId w:val="5"/>
        </w:numPr>
        <w:tabs>
          <w:tab w:val="num" w:pos="720"/>
        </w:tabs>
        <w:spacing w:after="0" w:line="240" w:lineRule="auto"/>
        <w:ind w:right="-540"/>
        <w:rPr>
          <w:rFonts w:eastAsia="Times New Roman" w:cstheme="minorHAnsi"/>
        </w:rPr>
      </w:pPr>
      <w:r w:rsidRPr="00DE1150">
        <w:rPr>
          <w:rFonts w:eastAsia="Times New Roman" w:cstheme="minorHAnsi"/>
        </w:rPr>
        <w:t>Expand on existing drug description options allowing the user to:</w:t>
      </w:r>
    </w:p>
    <w:p w:rsidR="00A77B3E" w:rsidRPr="00DE1150" w:rsidRDefault="006D3C26" w:rsidP="00B32CFE">
      <w:pPr>
        <w:numPr>
          <w:ilvl w:val="1"/>
          <w:numId w:val="5"/>
        </w:numPr>
        <w:tabs>
          <w:tab w:val="num" w:pos="1440"/>
        </w:tabs>
        <w:spacing w:after="0" w:line="240" w:lineRule="auto"/>
        <w:ind w:right="-540"/>
        <w:rPr>
          <w:rFonts w:eastAsia="Times New Roman" w:cstheme="minorHAnsi"/>
        </w:rPr>
      </w:pPr>
      <w:r w:rsidRPr="00DE1150">
        <w:rPr>
          <w:rFonts w:eastAsia="Times New Roman" w:cstheme="minorHAnsi"/>
        </w:rPr>
        <w:t>Enter the size and shape of the drug</w:t>
      </w:r>
    </w:p>
    <w:p w:rsidR="00A77B3E" w:rsidRPr="00DE1150" w:rsidRDefault="006D3C26" w:rsidP="00B32CFE">
      <w:pPr>
        <w:numPr>
          <w:ilvl w:val="1"/>
          <w:numId w:val="5"/>
        </w:numPr>
        <w:tabs>
          <w:tab w:val="num" w:pos="1440"/>
        </w:tabs>
        <w:spacing w:after="0" w:line="240" w:lineRule="auto"/>
        <w:ind w:right="-540"/>
        <w:rPr>
          <w:rFonts w:eastAsia="Times New Roman" w:cstheme="minorHAnsi"/>
        </w:rPr>
      </w:pPr>
      <w:r w:rsidRPr="00DE1150">
        <w:rPr>
          <w:rFonts w:eastAsia="Times New Roman" w:cstheme="minorHAnsi"/>
        </w:rPr>
        <w:t>Enter street price of purchased drug</w:t>
      </w:r>
    </w:p>
    <w:p w:rsidR="00A77B3E" w:rsidRPr="00DE1150" w:rsidRDefault="006D3C26" w:rsidP="00B32CFE">
      <w:pPr>
        <w:numPr>
          <w:ilvl w:val="1"/>
          <w:numId w:val="5"/>
        </w:numPr>
        <w:tabs>
          <w:tab w:val="num" w:pos="1440"/>
        </w:tabs>
        <w:spacing w:after="0" w:line="240" w:lineRule="auto"/>
        <w:ind w:right="-540"/>
        <w:rPr>
          <w:rFonts w:eastAsia="Times New Roman" w:cstheme="minorHAnsi"/>
        </w:rPr>
      </w:pPr>
      <w:r w:rsidRPr="00DE1150">
        <w:rPr>
          <w:rFonts w:eastAsia="Times New Roman" w:cstheme="minorHAnsi"/>
        </w:rPr>
        <w:t>Upload pictures taken from a cell phone</w:t>
      </w:r>
    </w:p>
    <w:p w:rsidR="00A77B3E" w:rsidRPr="00DE1150" w:rsidRDefault="006D3C26" w:rsidP="00B32CFE">
      <w:pPr>
        <w:numPr>
          <w:ilvl w:val="0"/>
          <w:numId w:val="5"/>
        </w:numPr>
        <w:tabs>
          <w:tab w:val="num" w:pos="720"/>
        </w:tabs>
        <w:spacing w:after="0" w:line="240" w:lineRule="auto"/>
        <w:ind w:right="-540"/>
        <w:rPr>
          <w:rFonts w:eastAsia="Times New Roman" w:cstheme="minorHAnsi"/>
        </w:rPr>
      </w:pPr>
      <w:r w:rsidRPr="00DE1150">
        <w:rPr>
          <w:rFonts w:eastAsia="Times New Roman" w:cstheme="minorHAnsi"/>
        </w:rPr>
        <w:t>Access, import, and make use of database information provided by partnering organizations.</w:t>
      </w:r>
    </w:p>
    <w:p w:rsidR="00A77B3E" w:rsidRPr="00DE1150" w:rsidRDefault="006D3C26" w:rsidP="00B32CFE">
      <w:pPr>
        <w:numPr>
          <w:ilvl w:val="0"/>
          <w:numId w:val="5"/>
        </w:numPr>
        <w:tabs>
          <w:tab w:val="num" w:pos="720"/>
        </w:tabs>
        <w:spacing w:after="0" w:line="240" w:lineRule="auto"/>
        <w:ind w:right="-540"/>
        <w:rPr>
          <w:rFonts w:eastAsia="Times New Roman" w:cstheme="minorHAnsi"/>
        </w:rPr>
      </w:pPr>
      <w:r w:rsidRPr="00DE1150">
        <w:rPr>
          <w:rFonts w:eastAsia="Times New Roman" w:cstheme="minorHAnsi"/>
        </w:rPr>
        <w:t>Provide the user with links that the administrator has selected based on drug report.</w:t>
      </w:r>
    </w:p>
    <w:p w:rsidR="00A77B3E" w:rsidRPr="00DE1150" w:rsidRDefault="006D3C26" w:rsidP="00B32CFE">
      <w:pPr>
        <w:numPr>
          <w:ilvl w:val="0"/>
          <w:numId w:val="5"/>
        </w:numPr>
        <w:tabs>
          <w:tab w:val="num" w:pos="720"/>
        </w:tabs>
        <w:spacing w:after="0" w:line="240" w:lineRule="auto"/>
        <w:ind w:right="-540"/>
        <w:rPr>
          <w:rFonts w:eastAsia="Times New Roman" w:cstheme="minorHAnsi"/>
        </w:rPr>
      </w:pPr>
      <w:r w:rsidRPr="00DE1150">
        <w:rPr>
          <w:rFonts w:eastAsia="Times New Roman" w:cstheme="minorHAnsi"/>
        </w:rPr>
        <w:t>Test existing monthly newsletter option and add functionality for high priority  messages.</w:t>
      </w:r>
    </w:p>
    <w:p w:rsidR="00A77B3E" w:rsidRPr="00DE1150" w:rsidRDefault="006D3C26" w:rsidP="00B32CFE">
      <w:pPr>
        <w:numPr>
          <w:ilvl w:val="0"/>
          <w:numId w:val="5"/>
        </w:numPr>
        <w:tabs>
          <w:tab w:val="num" w:pos="720"/>
        </w:tabs>
        <w:spacing w:after="0" w:line="240" w:lineRule="auto"/>
        <w:ind w:right="-540"/>
        <w:rPr>
          <w:rFonts w:eastAsia="Times New Roman" w:cstheme="minorHAnsi"/>
        </w:rPr>
      </w:pPr>
      <w:r w:rsidRPr="00DE1150">
        <w:rPr>
          <w:rFonts w:eastAsia="Times New Roman" w:cstheme="minorHAnsi"/>
        </w:rPr>
        <w:t>Allow people in the community to register on the website as a third party contact (Ie. Doctors, Pharmacists, Psychiatrists, Police) .</w:t>
      </w:r>
    </w:p>
    <w:p w:rsidR="00A77B3E" w:rsidRPr="00DE1150" w:rsidRDefault="006D3C26" w:rsidP="00B32CFE">
      <w:pPr>
        <w:numPr>
          <w:ilvl w:val="0"/>
          <w:numId w:val="5"/>
        </w:numPr>
        <w:tabs>
          <w:tab w:val="num" w:pos="720"/>
        </w:tabs>
        <w:spacing w:after="0" w:line="240" w:lineRule="auto"/>
        <w:ind w:right="-540"/>
        <w:rPr>
          <w:rFonts w:eastAsia="Times New Roman" w:cstheme="minorHAnsi"/>
        </w:rPr>
      </w:pPr>
      <w:r w:rsidRPr="00DE1150">
        <w:rPr>
          <w:rFonts w:eastAsia="Times New Roman" w:cstheme="minorHAnsi"/>
        </w:rPr>
        <w:t>Simplifying existing pie chart creation tool interface.</w:t>
      </w:r>
    </w:p>
    <w:p w:rsidR="00A77B3E" w:rsidRPr="00DE1150" w:rsidRDefault="006D3C26" w:rsidP="00B32CFE">
      <w:pPr>
        <w:numPr>
          <w:ilvl w:val="0"/>
          <w:numId w:val="5"/>
        </w:numPr>
        <w:tabs>
          <w:tab w:val="num" w:pos="720"/>
        </w:tabs>
        <w:spacing w:after="0" w:line="240" w:lineRule="auto"/>
        <w:ind w:right="-540"/>
        <w:rPr>
          <w:rFonts w:eastAsia="Times New Roman" w:cstheme="minorHAnsi"/>
        </w:rPr>
      </w:pPr>
      <w:r w:rsidRPr="00DE1150">
        <w:rPr>
          <w:rFonts w:eastAsia="Times New Roman" w:cstheme="minorHAnsi"/>
        </w:rPr>
        <w:t>Provide detailed information for administrators when hovering over different map areas.</w:t>
      </w:r>
      <w:r w:rsidRPr="00DE1150">
        <w:rPr>
          <w:rFonts w:eastAsia="Times New Roman" w:cstheme="minorHAnsi"/>
        </w:rPr>
        <w:br/>
      </w:r>
    </w:p>
    <w:p w:rsidR="00A77B3E" w:rsidRPr="00DE1150" w:rsidRDefault="006D3C26" w:rsidP="00B32CFE">
      <w:pPr>
        <w:spacing w:after="0" w:line="240" w:lineRule="auto"/>
        <w:ind w:right="-540"/>
        <w:rPr>
          <w:rFonts w:cstheme="minorHAnsi"/>
        </w:rPr>
      </w:pPr>
      <w:r w:rsidRPr="00DE1150">
        <w:rPr>
          <w:rFonts w:cstheme="minorHAnsi"/>
        </w:rPr>
        <w:t>If time permits we will add the following functionality:</w:t>
      </w:r>
    </w:p>
    <w:p w:rsidR="00A77B3E" w:rsidRPr="00DE1150" w:rsidRDefault="006D3C26" w:rsidP="00B32CFE">
      <w:pPr>
        <w:numPr>
          <w:ilvl w:val="0"/>
          <w:numId w:val="6"/>
        </w:numPr>
        <w:tabs>
          <w:tab w:val="num" w:pos="720"/>
        </w:tabs>
        <w:spacing w:after="0" w:line="240" w:lineRule="auto"/>
        <w:ind w:right="-540"/>
        <w:rPr>
          <w:rFonts w:eastAsia="Times New Roman" w:cstheme="minorHAnsi"/>
        </w:rPr>
      </w:pPr>
      <w:r w:rsidRPr="00DE1150">
        <w:rPr>
          <w:rFonts w:eastAsia="Times New Roman" w:cstheme="minorHAnsi"/>
        </w:rPr>
        <w:t>Allow flexibility of current drug report website to be applied in other fields (ie bully report tracking for grade school students).</w:t>
      </w:r>
    </w:p>
    <w:p w:rsidR="00A77B3E" w:rsidRPr="00DE1150" w:rsidRDefault="006D3C26" w:rsidP="00B32CFE">
      <w:pPr>
        <w:numPr>
          <w:ilvl w:val="0"/>
          <w:numId w:val="6"/>
        </w:numPr>
        <w:tabs>
          <w:tab w:val="num" w:pos="720"/>
        </w:tabs>
        <w:spacing w:after="0" w:line="240" w:lineRule="auto"/>
        <w:ind w:right="-540"/>
        <w:rPr>
          <w:rFonts w:eastAsia="Times New Roman" w:cstheme="minorHAnsi"/>
        </w:rPr>
      </w:pPr>
      <w:r w:rsidRPr="00DE1150">
        <w:rPr>
          <w:rFonts w:eastAsia="Times New Roman" w:cstheme="minorHAnsi"/>
        </w:rPr>
        <w:t>Move all text into XML files for language translation</w:t>
      </w:r>
    </w:p>
    <w:p w:rsidR="00A77B3E" w:rsidRPr="00DE1150" w:rsidRDefault="00A77B3E" w:rsidP="00B32CFE">
      <w:pPr>
        <w:spacing w:after="0" w:line="240" w:lineRule="auto"/>
        <w:rPr>
          <w:rFonts w:eastAsia="Times New Roman" w:cstheme="minorHAnsi"/>
        </w:rPr>
      </w:pPr>
    </w:p>
    <w:p w:rsidR="00A77B3E" w:rsidRPr="00DE1150" w:rsidRDefault="006D3C26" w:rsidP="00B32CFE">
      <w:pPr>
        <w:spacing w:after="0" w:line="240" w:lineRule="auto"/>
        <w:rPr>
          <w:rFonts w:cstheme="minorHAnsi"/>
        </w:rPr>
      </w:pPr>
      <w:r w:rsidRPr="00DE1150">
        <w:rPr>
          <w:rFonts w:cstheme="minorHAnsi"/>
        </w:rPr>
        <w:t>This project will not:</w:t>
      </w:r>
    </w:p>
    <w:p w:rsidR="00A77B3E" w:rsidRPr="00DE1150" w:rsidRDefault="006D3C26" w:rsidP="00B32CFE">
      <w:pPr>
        <w:numPr>
          <w:ilvl w:val="0"/>
          <w:numId w:val="7"/>
        </w:numPr>
        <w:tabs>
          <w:tab w:val="num" w:pos="720"/>
        </w:tabs>
        <w:spacing w:after="0" w:line="240" w:lineRule="auto"/>
        <w:rPr>
          <w:rFonts w:eastAsia="Times New Roman" w:cstheme="minorHAnsi"/>
        </w:rPr>
      </w:pPr>
      <w:r w:rsidRPr="00DE1150">
        <w:rPr>
          <w:rFonts w:eastAsia="Times New Roman" w:cstheme="minorHAnsi"/>
        </w:rPr>
        <w:t>Be a child project with any direct relationship to the RCMP.</w:t>
      </w:r>
    </w:p>
    <w:p w:rsidR="00A77B3E" w:rsidRPr="00DE1150" w:rsidRDefault="006D3C26" w:rsidP="00B32CFE">
      <w:pPr>
        <w:numPr>
          <w:ilvl w:val="0"/>
          <w:numId w:val="7"/>
        </w:numPr>
        <w:tabs>
          <w:tab w:val="num" w:pos="720"/>
        </w:tabs>
        <w:spacing w:after="0" w:line="240" w:lineRule="auto"/>
        <w:rPr>
          <w:rFonts w:eastAsia="Times New Roman" w:cstheme="minorHAnsi"/>
        </w:rPr>
      </w:pPr>
      <w:r w:rsidRPr="00DE1150">
        <w:rPr>
          <w:rFonts w:eastAsia="Times New Roman" w:cstheme="minorHAnsi"/>
        </w:rPr>
        <w:t>Translate the current English text on the website to another language (we may provide functionality for this).</w:t>
      </w:r>
    </w:p>
    <w:p w:rsidR="00A77B3E" w:rsidRPr="00F619C6" w:rsidRDefault="006D3C26" w:rsidP="00B32CFE">
      <w:pPr>
        <w:numPr>
          <w:ilvl w:val="0"/>
          <w:numId w:val="7"/>
        </w:numPr>
        <w:tabs>
          <w:tab w:val="num" w:pos="720"/>
        </w:tabs>
        <w:spacing w:after="0" w:line="240" w:lineRule="auto"/>
        <w:rPr>
          <w:rFonts w:eastAsia="Times New Roman" w:cstheme="minorHAnsi"/>
        </w:rPr>
      </w:pPr>
      <w:r w:rsidRPr="00DE1150">
        <w:rPr>
          <w:rFonts w:eastAsia="Times New Roman" w:cstheme="minorHAnsi"/>
        </w:rPr>
        <w:t>Allow general public to access and use the site. Users must be approved by administrative staff.</w:t>
      </w:r>
      <w:bookmarkStart w:id="15" w:name="_GoBack"/>
      <w:bookmarkEnd w:id="15"/>
    </w:p>
    <w:p w:rsidR="00A77B3E" w:rsidRPr="00B32CFE" w:rsidRDefault="00A77B3E" w:rsidP="00B32CFE">
      <w:pPr>
        <w:spacing w:after="0" w:line="240" w:lineRule="auto"/>
        <w:rPr>
          <w:rFonts w:asciiTheme="majorHAnsi" w:eastAsia="Times New Roman" w:hAnsiTheme="majorHAnsi" w:cs="Times New Roman"/>
          <w:sz w:val="18"/>
          <w:szCs w:val="18"/>
        </w:rPr>
      </w:pPr>
    </w:p>
    <w:p w:rsidR="00A77B3E" w:rsidRPr="00B32CFE" w:rsidRDefault="00B32CFE" w:rsidP="00B32CFE">
      <w:pPr>
        <w:pStyle w:val="Heading1"/>
      </w:pPr>
      <w:bookmarkStart w:id="16" w:name="_Toc316231088"/>
      <w:r>
        <w:t xml:space="preserve">6. </w:t>
      </w:r>
      <w:r w:rsidR="006D3C26" w:rsidRPr="00B32CFE">
        <w:t>Recommendations</w:t>
      </w:r>
      <w:bookmarkEnd w:id="16"/>
    </w:p>
    <w:p w:rsidR="00A77B3E" w:rsidRPr="00B32CFE" w:rsidRDefault="006D3C26" w:rsidP="00B32CFE">
      <w:pPr>
        <w:spacing w:after="0" w:line="240" w:lineRule="auto"/>
        <w:rPr>
          <w:rFonts w:asciiTheme="majorHAnsi" w:hAnsiTheme="majorHAnsi"/>
          <w:sz w:val="18"/>
          <w:szCs w:val="18"/>
        </w:rPr>
      </w:pPr>
      <w:r w:rsidRPr="00DE1150">
        <w:rPr>
          <w:rFonts w:cstheme="minorHAnsi"/>
        </w:rPr>
        <w:t xml:space="preserve">In order to really grasp the essence of our project and a working knowledge of </w:t>
      </w:r>
      <w:r w:rsidR="00F320B8" w:rsidRPr="00DE1150">
        <w:rPr>
          <w:rFonts w:cstheme="minorHAnsi"/>
        </w:rPr>
        <w:t>its</w:t>
      </w:r>
      <w:r w:rsidRPr="00DE1150">
        <w:rPr>
          <w:rFonts w:cstheme="minorHAnsi"/>
        </w:rPr>
        <w:t xml:space="preserve"> functionality, we will require log in information and access to the website; if possible, we may need to speak with perspective users to include their input on website functionality and usability.  As a group we will need time to research ideas on making the website more appealing and also spend time going over the discussed alterations requested by the client to improve functionality.</w:t>
      </w:r>
    </w:p>
    <w:p w:rsidR="00A77B3E" w:rsidRPr="00B32CFE" w:rsidRDefault="00A77B3E" w:rsidP="00B32CFE">
      <w:pPr>
        <w:spacing w:after="0" w:line="240" w:lineRule="auto"/>
        <w:rPr>
          <w:rFonts w:asciiTheme="majorHAnsi" w:hAnsiTheme="majorHAnsi"/>
          <w:sz w:val="18"/>
          <w:szCs w:val="18"/>
        </w:rPr>
      </w:pPr>
    </w:p>
    <w:p w:rsidR="00A77B3E" w:rsidRPr="00B32CFE" w:rsidRDefault="00A77B3E" w:rsidP="00B32CFE">
      <w:pPr>
        <w:spacing w:after="0" w:line="240" w:lineRule="auto"/>
        <w:rPr>
          <w:rFonts w:asciiTheme="majorHAnsi" w:hAnsiTheme="majorHAnsi"/>
          <w:sz w:val="18"/>
          <w:szCs w:val="18"/>
        </w:rPr>
      </w:pPr>
    </w:p>
    <w:p w:rsidR="00A77B3E" w:rsidRPr="00B32CFE" w:rsidRDefault="00A77B3E" w:rsidP="00B32CFE">
      <w:pPr>
        <w:spacing w:after="0" w:line="240" w:lineRule="auto"/>
        <w:rPr>
          <w:rFonts w:asciiTheme="majorHAnsi" w:hAnsiTheme="majorHAnsi"/>
        </w:rPr>
      </w:pPr>
    </w:p>
    <w:sectPr w:rsidR="00A77B3E" w:rsidRPr="00B32CFE">
      <w:headerReference w:type="default" r:id="rId54"/>
      <w:footerReference w:type="default" r:id="rId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6C7" w:rsidRDefault="004626C7">
      <w:pPr>
        <w:spacing w:line="240" w:lineRule="auto"/>
      </w:pPr>
      <w:r>
        <w:separator/>
      </w:r>
    </w:p>
  </w:endnote>
  <w:endnote w:type="continuationSeparator" w:id="0">
    <w:p w:rsidR="004626C7" w:rsidRDefault="00462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148104"/>
      <w:docPartObj>
        <w:docPartGallery w:val="Page Numbers (Bottom of Page)"/>
        <w:docPartUnique/>
      </w:docPartObj>
    </w:sdtPr>
    <w:sdtEndPr>
      <w:rPr>
        <w:noProof/>
      </w:rPr>
    </w:sdtEndPr>
    <w:sdtContent>
      <w:p w:rsidR="00B32CFE" w:rsidRDefault="00B32CFE" w:rsidP="00B32CFE">
        <w:pPr>
          <w:tabs>
            <w:tab w:val="right" w:pos="9360"/>
          </w:tabs>
        </w:pPr>
        <w:r w:rsidRPr="00B32CFE">
          <w:rPr>
            <w:rFonts w:cstheme="minorHAnsi"/>
          </w:rPr>
          <w:t xml:space="preserve">Revised on: </w:t>
        </w:r>
        <w:r w:rsidR="00F320B8">
          <w:rPr>
            <w:rFonts w:cstheme="minorHAnsi"/>
          </w:rPr>
          <w:t>February 11,</w:t>
        </w:r>
        <w:r w:rsidRPr="00B32CFE">
          <w:rPr>
            <w:rFonts w:cstheme="minorHAnsi"/>
          </w:rPr>
          <w:t xml:space="preserve"> 2012</w:t>
        </w:r>
        <w:r>
          <w:rPr>
            <w:rFonts w:cstheme="minorHAnsi"/>
          </w:rPr>
          <w:tab/>
        </w:r>
        <w:r>
          <w:fldChar w:fldCharType="begin"/>
        </w:r>
        <w:r>
          <w:instrText xml:space="preserve"> PAGE   \* MERGEFORMAT </w:instrText>
        </w:r>
        <w:r>
          <w:fldChar w:fldCharType="separate"/>
        </w:r>
        <w:r w:rsidR="00F619C6">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6C7" w:rsidRDefault="004626C7">
      <w:pPr>
        <w:spacing w:line="240" w:lineRule="auto"/>
      </w:pPr>
      <w:r>
        <w:separator/>
      </w:r>
    </w:p>
  </w:footnote>
  <w:footnote w:type="continuationSeparator" w:id="0">
    <w:p w:rsidR="004626C7" w:rsidRDefault="004626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CFE" w:rsidRPr="00B32CFE" w:rsidRDefault="00B32CFE" w:rsidP="00B32CFE">
    <w:pPr>
      <w:spacing w:line="240" w:lineRule="auto"/>
      <w:jc w:val="right"/>
      <w:rPr>
        <w:rFonts w:cstheme="minorHAnsi"/>
        <w:sz w:val="16"/>
        <w:szCs w:val="16"/>
      </w:rPr>
    </w:pPr>
    <w:r w:rsidRPr="00B32CFE">
      <w:rPr>
        <w:rFonts w:cstheme="minorHAnsi"/>
        <w:sz w:val="16"/>
        <w:szCs w:val="16"/>
      </w:rPr>
      <w:t>Alpha Software Development Team</w:t>
    </w:r>
    <w:r w:rsidR="007D2B9D">
      <w:rPr>
        <w:rFonts w:cstheme="minorHAnsi"/>
        <w:sz w:val="16"/>
        <w:szCs w:val="16"/>
      </w:rPr>
      <w:t xml:space="preserve"> -</w:t>
    </w:r>
    <w:r w:rsidRPr="00B32CFE">
      <w:rPr>
        <w:rFonts w:cstheme="minorHAnsi"/>
        <w:sz w:val="16"/>
        <w:szCs w:val="16"/>
      </w:rPr>
      <w:t xml:space="preserve"> Preliminary Investigation</w:t>
    </w:r>
  </w:p>
  <w:p w:rsidR="00960A8D" w:rsidRDefault="00960A8D">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E4E3626">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AE6E4032">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126277EC">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18F037AA">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E01C2022">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3B580BE8">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29F888FC">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CAF84154">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986AA22E">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1">
    <w:nsid w:val="00000002"/>
    <w:multiLevelType w:val="hybridMultilevel"/>
    <w:tmpl w:val="00000002"/>
    <w:lvl w:ilvl="0" w:tplc="A8101224">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6E6A49DE">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3D18529A">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51D6DDAC">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A91C3C50">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450A244A">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8D906860">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A8E278DA">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E04C7D74">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2">
    <w:nsid w:val="00000003"/>
    <w:multiLevelType w:val="hybridMultilevel"/>
    <w:tmpl w:val="00000003"/>
    <w:lvl w:ilvl="0" w:tplc="8438E08E">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51BE3C10">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B36A82FE">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DEFE409A">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C87A7362">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E2A0BCE8">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A3767C92">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90F47D30">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1ACEC76C">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3">
    <w:nsid w:val="00000004"/>
    <w:multiLevelType w:val="hybridMultilevel"/>
    <w:tmpl w:val="00000004"/>
    <w:lvl w:ilvl="0" w:tplc="2FA2BC4A">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F2E2766C">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6A1AE0AE">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F3407BAA">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CF94E4C2">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78A6FA9A">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A5B0DE0C">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F0F46F5A">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53A412EA">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4">
    <w:nsid w:val="00000005"/>
    <w:multiLevelType w:val="hybridMultilevel"/>
    <w:tmpl w:val="00000005"/>
    <w:lvl w:ilvl="0" w:tplc="6C64B1B0">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588EC270">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FC54C03C">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76369980">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497CB064">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8D7EC740">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5E2C11B6">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CDC0D046">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A76C54E2">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5">
    <w:nsid w:val="00000006"/>
    <w:multiLevelType w:val="hybridMultilevel"/>
    <w:tmpl w:val="00000006"/>
    <w:lvl w:ilvl="0" w:tplc="A28666AC">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42482F3A">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113CAB5E">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BBC05D20">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E85E0288">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7478A65A">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71845D3C">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5B28902C">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4E9C3548">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6">
    <w:nsid w:val="00000007"/>
    <w:multiLevelType w:val="hybridMultilevel"/>
    <w:tmpl w:val="00000007"/>
    <w:lvl w:ilvl="0" w:tplc="755A77CC">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59F6A986">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28687D06">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CDBEA60A">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7A8CAEF6">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87B46CE8">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88DA8F18">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133AF3B6">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24D09CC8">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7">
    <w:nsid w:val="56635F47"/>
    <w:multiLevelType w:val="multilevel"/>
    <w:tmpl w:val="E0301C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D15C7"/>
    <w:rsid w:val="000E6CC6"/>
    <w:rsid w:val="004626C7"/>
    <w:rsid w:val="006D3C26"/>
    <w:rsid w:val="007D2B9D"/>
    <w:rsid w:val="00880054"/>
    <w:rsid w:val="00960A8D"/>
    <w:rsid w:val="009F1FFE"/>
    <w:rsid w:val="00A77B3E"/>
    <w:rsid w:val="00B32CFE"/>
    <w:rsid w:val="00B5581C"/>
    <w:rsid w:val="00BE1D88"/>
    <w:rsid w:val="00C535E3"/>
    <w:rsid w:val="00C72436"/>
    <w:rsid w:val="00DE1150"/>
    <w:rsid w:val="00DF26C0"/>
    <w:rsid w:val="00F1719F"/>
    <w:rsid w:val="00F320B8"/>
    <w:rsid w:val="00F619C6"/>
    <w:rsid w:val="00FC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2CFE"/>
  </w:style>
  <w:style w:type="paragraph" w:styleId="Heading1">
    <w:name w:val="heading 1"/>
    <w:basedOn w:val="Normal"/>
    <w:next w:val="Normal"/>
    <w:link w:val="Heading1Char"/>
    <w:uiPriority w:val="9"/>
    <w:qFormat/>
    <w:rsid w:val="00B32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2C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2CF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2CF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32CF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32CF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32CF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2CF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32CF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32CFE"/>
    <w:pPr>
      <w:tabs>
        <w:tab w:val="center" w:pos="4680"/>
        <w:tab w:val="right" w:pos="9360"/>
      </w:tabs>
      <w:spacing w:line="240" w:lineRule="auto"/>
    </w:pPr>
  </w:style>
  <w:style w:type="character" w:customStyle="1" w:styleId="HeaderChar">
    <w:name w:val="Header Char"/>
    <w:basedOn w:val="DefaultParagraphFont"/>
    <w:link w:val="Header"/>
    <w:rsid w:val="00B32CFE"/>
    <w:rPr>
      <w:rFonts w:ascii="Arial" w:eastAsia="Arial" w:hAnsi="Arial" w:cs="Arial"/>
      <w:color w:val="000000"/>
      <w:sz w:val="22"/>
      <w:szCs w:val="22"/>
    </w:rPr>
  </w:style>
  <w:style w:type="paragraph" w:styleId="Footer">
    <w:name w:val="footer"/>
    <w:basedOn w:val="Normal"/>
    <w:link w:val="FooterChar"/>
    <w:uiPriority w:val="99"/>
    <w:rsid w:val="00B32CFE"/>
    <w:pPr>
      <w:tabs>
        <w:tab w:val="center" w:pos="4680"/>
        <w:tab w:val="right" w:pos="9360"/>
      </w:tabs>
      <w:spacing w:line="240" w:lineRule="auto"/>
    </w:pPr>
  </w:style>
  <w:style w:type="character" w:customStyle="1" w:styleId="FooterChar">
    <w:name w:val="Footer Char"/>
    <w:basedOn w:val="DefaultParagraphFont"/>
    <w:link w:val="Footer"/>
    <w:uiPriority w:val="99"/>
    <w:rsid w:val="00B32CFE"/>
    <w:rPr>
      <w:rFonts w:ascii="Arial" w:eastAsia="Arial" w:hAnsi="Arial" w:cs="Arial"/>
      <w:color w:val="000000"/>
      <w:sz w:val="22"/>
      <w:szCs w:val="22"/>
    </w:rPr>
  </w:style>
  <w:style w:type="paragraph" w:styleId="Subtitle">
    <w:name w:val="Subtitle"/>
    <w:basedOn w:val="Normal"/>
    <w:next w:val="Normal"/>
    <w:link w:val="SubtitleChar"/>
    <w:uiPriority w:val="11"/>
    <w:qFormat/>
    <w:rsid w:val="00B32C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2CF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B32C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2CF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32CFE"/>
    <w:pPr>
      <w:spacing w:after="0" w:line="240" w:lineRule="auto"/>
    </w:pPr>
  </w:style>
  <w:style w:type="character" w:customStyle="1" w:styleId="Heading1Char">
    <w:name w:val="Heading 1 Char"/>
    <w:basedOn w:val="DefaultParagraphFont"/>
    <w:link w:val="Heading1"/>
    <w:uiPriority w:val="9"/>
    <w:rsid w:val="00B32C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2C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2CF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32CF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32CF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32CF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32C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2CF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32CF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2CFE"/>
    <w:pPr>
      <w:spacing w:line="240" w:lineRule="auto"/>
    </w:pPr>
    <w:rPr>
      <w:b/>
      <w:bCs/>
      <w:color w:val="4F81BD" w:themeColor="accent1"/>
      <w:sz w:val="18"/>
      <w:szCs w:val="18"/>
    </w:rPr>
  </w:style>
  <w:style w:type="character" w:styleId="Strong">
    <w:name w:val="Strong"/>
    <w:basedOn w:val="DefaultParagraphFont"/>
    <w:uiPriority w:val="22"/>
    <w:qFormat/>
    <w:rsid w:val="00B32CFE"/>
    <w:rPr>
      <w:b/>
      <w:bCs/>
    </w:rPr>
  </w:style>
  <w:style w:type="character" w:styleId="Emphasis">
    <w:name w:val="Emphasis"/>
    <w:basedOn w:val="DefaultParagraphFont"/>
    <w:uiPriority w:val="20"/>
    <w:qFormat/>
    <w:rsid w:val="00B32CFE"/>
    <w:rPr>
      <w:i/>
      <w:iCs/>
    </w:rPr>
  </w:style>
  <w:style w:type="paragraph" w:styleId="ListParagraph">
    <w:name w:val="List Paragraph"/>
    <w:basedOn w:val="Normal"/>
    <w:uiPriority w:val="34"/>
    <w:qFormat/>
    <w:rsid w:val="00B32CFE"/>
    <w:pPr>
      <w:ind w:left="720"/>
      <w:contextualSpacing/>
    </w:pPr>
  </w:style>
  <w:style w:type="paragraph" w:styleId="Quote">
    <w:name w:val="Quote"/>
    <w:basedOn w:val="Normal"/>
    <w:next w:val="Normal"/>
    <w:link w:val="QuoteChar"/>
    <w:uiPriority w:val="29"/>
    <w:qFormat/>
    <w:rsid w:val="00B32CFE"/>
    <w:rPr>
      <w:i/>
      <w:iCs/>
      <w:color w:val="000000" w:themeColor="text1"/>
    </w:rPr>
  </w:style>
  <w:style w:type="character" w:customStyle="1" w:styleId="QuoteChar">
    <w:name w:val="Quote Char"/>
    <w:basedOn w:val="DefaultParagraphFont"/>
    <w:link w:val="Quote"/>
    <w:uiPriority w:val="29"/>
    <w:rsid w:val="00B32CFE"/>
    <w:rPr>
      <w:i/>
      <w:iCs/>
      <w:color w:val="000000" w:themeColor="text1"/>
    </w:rPr>
  </w:style>
  <w:style w:type="paragraph" w:styleId="IntenseQuote">
    <w:name w:val="Intense Quote"/>
    <w:basedOn w:val="Normal"/>
    <w:next w:val="Normal"/>
    <w:link w:val="IntenseQuoteChar"/>
    <w:uiPriority w:val="30"/>
    <w:qFormat/>
    <w:rsid w:val="00B32C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32CFE"/>
    <w:rPr>
      <w:b/>
      <w:bCs/>
      <w:i/>
      <w:iCs/>
      <w:color w:val="4F81BD" w:themeColor="accent1"/>
    </w:rPr>
  </w:style>
  <w:style w:type="character" w:styleId="SubtleEmphasis">
    <w:name w:val="Subtle Emphasis"/>
    <w:basedOn w:val="DefaultParagraphFont"/>
    <w:uiPriority w:val="19"/>
    <w:qFormat/>
    <w:rsid w:val="00B32CFE"/>
    <w:rPr>
      <w:i/>
      <w:iCs/>
      <w:color w:val="808080" w:themeColor="text1" w:themeTint="7F"/>
    </w:rPr>
  </w:style>
  <w:style w:type="character" w:styleId="IntenseEmphasis">
    <w:name w:val="Intense Emphasis"/>
    <w:basedOn w:val="DefaultParagraphFont"/>
    <w:uiPriority w:val="21"/>
    <w:qFormat/>
    <w:rsid w:val="00B32CFE"/>
    <w:rPr>
      <w:b/>
      <w:bCs/>
      <w:i/>
      <w:iCs/>
      <w:color w:val="4F81BD" w:themeColor="accent1"/>
    </w:rPr>
  </w:style>
  <w:style w:type="character" w:styleId="SubtleReference">
    <w:name w:val="Subtle Reference"/>
    <w:basedOn w:val="DefaultParagraphFont"/>
    <w:uiPriority w:val="31"/>
    <w:qFormat/>
    <w:rsid w:val="00B32CFE"/>
    <w:rPr>
      <w:smallCaps/>
      <w:color w:val="C0504D" w:themeColor="accent2"/>
      <w:u w:val="single"/>
    </w:rPr>
  </w:style>
  <w:style w:type="character" w:styleId="IntenseReference">
    <w:name w:val="Intense Reference"/>
    <w:basedOn w:val="DefaultParagraphFont"/>
    <w:uiPriority w:val="32"/>
    <w:qFormat/>
    <w:rsid w:val="00B32CFE"/>
    <w:rPr>
      <w:b/>
      <w:bCs/>
      <w:smallCaps/>
      <w:color w:val="C0504D" w:themeColor="accent2"/>
      <w:spacing w:val="5"/>
      <w:u w:val="single"/>
    </w:rPr>
  </w:style>
  <w:style w:type="character" w:styleId="BookTitle">
    <w:name w:val="Book Title"/>
    <w:basedOn w:val="DefaultParagraphFont"/>
    <w:uiPriority w:val="33"/>
    <w:qFormat/>
    <w:rsid w:val="00B32CFE"/>
    <w:rPr>
      <w:b/>
      <w:bCs/>
      <w:smallCaps/>
      <w:spacing w:val="5"/>
    </w:rPr>
  </w:style>
  <w:style w:type="paragraph" w:styleId="TOCHeading">
    <w:name w:val="TOC Heading"/>
    <w:basedOn w:val="Heading1"/>
    <w:next w:val="Normal"/>
    <w:uiPriority w:val="39"/>
    <w:unhideWhenUsed/>
    <w:qFormat/>
    <w:rsid w:val="00B32CFE"/>
    <w:pPr>
      <w:outlineLvl w:val="9"/>
    </w:pPr>
  </w:style>
  <w:style w:type="table" w:styleId="MediumGrid1-Accent1">
    <w:name w:val="Medium Grid 1 Accent 1"/>
    <w:basedOn w:val="TableNormal"/>
    <w:uiPriority w:val="67"/>
    <w:rsid w:val="00B32CFE"/>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1">
    <w:name w:val="toc 1"/>
    <w:basedOn w:val="Normal"/>
    <w:next w:val="Normal"/>
    <w:autoRedefine/>
    <w:uiPriority w:val="39"/>
    <w:rsid w:val="00B32CFE"/>
    <w:pPr>
      <w:spacing w:after="100"/>
    </w:pPr>
  </w:style>
  <w:style w:type="paragraph" w:styleId="TOC2">
    <w:name w:val="toc 2"/>
    <w:basedOn w:val="Normal"/>
    <w:next w:val="Normal"/>
    <w:autoRedefine/>
    <w:uiPriority w:val="39"/>
    <w:rsid w:val="00B32CFE"/>
    <w:pPr>
      <w:spacing w:after="100"/>
      <w:ind w:left="220"/>
    </w:pPr>
  </w:style>
  <w:style w:type="paragraph" w:styleId="TOC3">
    <w:name w:val="toc 3"/>
    <w:basedOn w:val="Normal"/>
    <w:next w:val="Normal"/>
    <w:autoRedefine/>
    <w:uiPriority w:val="39"/>
    <w:rsid w:val="00B32CFE"/>
    <w:pPr>
      <w:spacing w:after="100"/>
      <w:ind w:left="440"/>
    </w:pPr>
  </w:style>
  <w:style w:type="character" w:styleId="Hyperlink">
    <w:name w:val="Hyperlink"/>
    <w:basedOn w:val="DefaultParagraphFont"/>
    <w:uiPriority w:val="99"/>
    <w:unhideWhenUsed/>
    <w:rsid w:val="00B32CFE"/>
    <w:rPr>
      <w:color w:val="0000FF" w:themeColor="hyperlink"/>
      <w:u w:val="single"/>
    </w:rPr>
  </w:style>
  <w:style w:type="paragraph" w:styleId="BalloonText">
    <w:name w:val="Balloon Text"/>
    <w:basedOn w:val="Normal"/>
    <w:link w:val="BalloonTextChar"/>
    <w:rsid w:val="00B32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32C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2CFE"/>
  </w:style>
  <w:style w:type="paragraph" w:styleId="Heading1">
    <w:name w:val="heading 1"/>
    <w:basedOn w:val="Normal"/>
    <w:next w:val="Normal"/>
    <w:link w:val="Heading1Char"/>
    <w:uiPriority w:val="9"/>
    <w:qFormat/>
    <w:rsid w:val="00B32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2C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2CF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2CF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32CF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32CF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32CF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2CF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32CF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32CFE"/>
    <w:pPr>
      <w:tabs>
        <w:tab w:val="center" w:pos="4680"/>
        <w:tab w:val="right" w:pos="9360"/>
      </w:tabs>
      <w:spacing w:line="240" w:lineRule="auto"/>
    </w:pPr>
  </w:style>
  <w:style w:type="character" w:customStyle="1" w:styleId="HeaderChar">
    <w:name w:val="Header Char"/>
    <w:basedOn w:val="DefaultParagraphFont"/>
    <w:link w:val="Header"/>
    <w:rsid w:val="00B32CFE"/>
    <w:rPr>
      <w:rFonts w:ascii="Arial" w:eastAsia="Arial" w:hAnsi="Arial" w:cs="Arial"/>
      <w:color w:val="000000"/>
      <w:sz w:val="22"/>
      <w:szCs w:val="22"/>
    </w:rPr>
  </w:style>
  <w:style w:type="paragraph" w:styleId="Footer">
    <w:name w:val="footer"/>
    <w:basedOn w:val="Normal"/>
    <w:link w:val="FooterChar"/>
    <w:uiPriority w:val="99"/>
    <w:rsid w:val="00B32CFE"/>
    <w:pPr>
      <w:tabs>
        <w:tab w:val="center" w:pos="4680"/>
        <w:tab w:val="right" w:pos="9360"/>
      </w:tabs>
      <w:spacing w:line="240" w:lineRule="auto"/>
    </w:pPr>
  </w:style>
  <w:style w:type="character" w:customStyle="1" w:styleId="FooterChar">
    <w:name w:val="Footer Char"/>
    <w:basedOn w:val="DefaultParagraphFont"/>
    <w:link w:val="Footer"/>
    <w:uiPriority w:val="99"/>
    <w:rsid w:val="00B32CFE"/>
    <w:rPr>
      <w:rFonts w:ascii="Arial" w:eastAsia="Arial" w:hAnsi="Arial" w:cs="Arial"/>
      <w:color w:val="000000"/>
      <w:sz w:val="22"/>
      <w:szCs w:val="22"/>
    </w:rPr>
  </w:style>
  <w:style w:type="paragraph" w:styleId="Subtitle">
    <w:name w:val="Subtitle"/>
    <w:basedOn w:val="Normal"/>
    <w:next w:val="Normal"/>
    <w:link w:val="SubtitleChar"/>
    <w:uiPriority w:val="11"/>
    <w:qFormat/>
    <w:rsid w:val="00B32C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2CF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B32C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2CF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32CFE"/>
    <w:pPr>
      <w:spacing w:after="0" w:line="240" w:lineRule="auto"/>
    </w:pPr>
  </w:style>
  <w:style w:type="character" w:customStyle="1" w:styleId="Heading1Char">
    <w:name w:val="Heading 1 Char"/>
    <w:basedOn w:val="DefaultParagraphFont"/>
    <w:link w:val="Heading1"/>
    <w:uiPriority w:val="9"/>
    <w:rsid w:val="00B32C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2C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2CF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32CF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32CF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32CF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32C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2CF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32CF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2CFE"/>
    <w:pPr>
      <w:spacing w:line="240" w:lineRule="auto"/>
    </w:pPr>
    <w:rPr>
      <w:b/>
      <w:bCs/>
      <w:color w:val="4F81BD" w:themeColor="accent1"/>
      <w:sz w:val="18"/>
      <w:szCs w:val="18"/>
    </w:rPr>
  </w:style>
  <w:style w:type="character" w:styleId="Strong">
    <w:name w:val="Strong"/>
    <w:basedOn w:val="DefaultParagraphFont"/>
    <w:uiPriority w:val="22"/>
    <w:qFormat/>
    <w:rsid w:val="00B32CFE"/>
    <w:rPr>
      <w:b/>
      <w:bCs/>
    </w:rPr>
  </w:style>
  <w:style w:type="character" w:styleId="Emphasis">
    <w:name w:val="Emphasis"/>
    <w:basedOn w:val="DefaultParagraphFont"/>
    <w:uiPriority w:val="20"/>
    <w:qFormat/>
    <w:rsid w:val="00B32CFE"/>
    <w:rPr>
      <w:i/>
      <w:iCs/>
    </w:rPr>
  </w:style>
  <w:style w:type="paragraph" w:styleId="ListParagraph">
    <w:name w:val="List Paragraph"/>
    <w:basedOn w:val="Normal"/>
    <w:uiPriority w:val="34"/>
    <w:qFormat/>
    <w:rsid w:val="00B32CFE"/>
    <w:pPr>
      <w:ind w:left="720"/>
      <w:contextualSpacing/>
    </w:pPr>
  </w:style>
  <w:style w:type="paragraph" w:styleId="Quote">
    <w:name w:val="Quote"/>
    <w:basedOn w:val="Normal"/>
    <w:next w:val="Normal"/>
    <w:link w:val="QuoteChar"/>
    <w:uiPriority w:val="29"/>
    <w:qFormat/>
    <w:rsid w:val="00B32CFE"/>
    <w:rPr>
      <w:i/>
      <w:iCs/>
      <w:color w:val="000000" w:themeColor="text1"/>
    </w:rPr>
  </w:style>
  <w:style w:type="character" w:customStyle="1" w:styleId="QuoteChar">
    <w:name w:val="Quote Char"/>
    <w:basedOn w:val="DefaultParagraphFont"/>
    <w:link w:val="Quote"/>
    <w:uiPriority w:val="29"/>
    <w:rsid w:val="00B32CFE"/>
    <w:rPr>
      <w:i/>
      <w:iCs/>
      <w:color w:val="000000" w:themeColor="text1"/>
    </w:rPr>
  </w:style>
  <w:style w:type="paragraph" w:styleId="IntenseQuote">
    <w:name w:val="Intense Quote"/>
    <w:basedOn w:val="Normal"/>
    <w:next w:val="Normal"/>
    <w:link w:val="IntenseQuoteChar"/>
    <w:uiPriority w:val="30"/>
    <w:qFormat/>
    <w:rsid w:val="00B32C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32CFE"/>
    <w:rPr>
      <w:b/>
      <w:bCs/>
      <w:i/>
      <w:iCs/>
      <w:color w:val="4F81BD" w:themeColor="accent1"/>
    </w:rPr>
  </w:style>
  <w:style w:type="character" w:styleId="SubtleEmphasis">
    <w:name w:val="Subtle Emphasis"/>
    <w:basedOn w:val="DefaultParagraphFont"/>
    <w:uiPriority w:val="19"/>
    <w:qFormat/>
    <w:rsid w:val="00B32CFE"/>
    <w:rPr>
      <w:i/>
      <w:iCs/>
      <w:color w:val="808080" w:themeColor="text1" w:themeTint="7F"/>
    </w:rPr>
  </w:style>
  <w:style w:type="character" w:styleId="IntenseEmphasis">
    <w:name w:val="Intense Emphasis"/>
    <w:basedOn w:val="DefaultParagraphFont"/>
    <w:uiPriority w:val="21"/>
    <w:qFormat/>
    <w:rsid w:val="00B32CFE"/>
    <w:rPr>
      <w:b/>
      <w:bCs/>
      <w:i/>
      <w:iCs/>
      <w:color w:val="4F81BD" w:themeColor="accent1"/>
    </w:rPr>
  </w:style>
  <w:style w:type="character" w:styleId="SubtleReference">
    <w:name w:val="Subtle Reference"/>
    <w:basedOn w:val="DefaultParagraphFont"/>
    <w:uiPriority w:val="31"/>
    <w:qFormat/>
    <w:rsid w:val="00B32CFE"/>
    <w:rPr>
      <w:smallCaps/>
      <w:color w:val="C0504D" w:themeColor="accent2"/>
      <w:u w:val="single"/>
    </w:rPr>
  </w:style>
  <w:style w:type="character" w:styleId="IntenseReference">
    <w:name w:val="Intense Reference"/>
    <w:basedOn w:val="DefaultParagraphFont"/>
    <w:uiPriority w:val="32"/>
    <w:qFormat/>
    <w:rsid w:val="00B32CFE"/>
    <w:rPr>
      <w:b/>
      <w:bCs/>
      <w:smallCaps/>
      <w:color w:val="C0504D" w:themeColor="accent2"/>
      <w:spacing w:val="5"/>
      <w:u w:val="single"/>
    </w:rPr>
  </w:style>
  <w:style w:type="character" w:styleId="BookTitle">
    <w:name w:val="Book Title"/>
    <w:basedOn w:val="DefaultParagraphFont"/>
    <w:uiPriority w:val="33"/>
    <w:qFormat/>
    <w:rsid w:val="00B32CFE"/>
    <w:rPr>
      <w:b/>
      <w:bCs/>
      <w:smallCaps/>
      <w:spacing w:val="5"/>
    </w:rPr>
  </w:style>
  <w:style w:type="paragraph" w:styleId="TOCHeading">
    <w:name w:val="TOC Heading"/>
    <w:basedOn w:val="Heading1"/>
    <w:next w:val="Normal"/>
    <w:uiPriority w:val="39"/>
    <w:unhideWhenUsed/>
    <w:qFormat/>
    <w:rsid w:val="00B32CFE"/>
    <w:pPr>
      <w:outlineLvl w:val="9"/>
    </w:pPr>
  </w:style>
  <w:style w:type="table" w:styleId="MediumGrid1-Accent1">
    <w:name w:val="Medium Grid 1 Accent 1"/>
    <w:basedOn w:val="TableNormal"/>
    <w:uiPriority w:val="67"/>
    <w:rsid w:val="00B32CFE"/>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1">
    <w:name w:val="toc 1"/>
    <w:basedOn w:val="Normal"/>
    <w:next w:val="Normal"/>
    <w:autoRedefine/>
    <w:uiPriority w:val="39"/>
    <w:rsid w:val="00B32CFE"/>
    <w:pPr>
      <w:spacing w:after="100"/>
    </w:pPr>
  </w:style>
  <w:style w:type="paragraph" w:styleId="TOC2">
    <w:name w:val="toc 2"/>
    <w:basedOn w:val="Normal"/>
    <w:next w:val="Normal"/>
    <w:autoRedefine/>
    <w:uiPriority w:val="39"/>
    <w:rsid w:val="00B32CFE"/>
    <w:pPr>
      <w:spacing w:after="100"/>
      <w:ind w:left="220"/>
    </w:pPr>
  </w:style>
  <w:style w:type="paragraph" w:styleId="TOC3">
    <w:name w:val="toc 3"/>
    <w:basedOn w:val="Normal"/>
    <w:next w:val="Normal"/>
    <w:autoRedefine/>
    <w:uiPriority w:val="39"/>
    <w:rsid w:val="00B32CFE"/>
    <w:pPr>
      <w:spacing w:after="100"/>
      <w:ind w:left="440"/>
    </w:pPr>
  </w:style>
  <w:style w:type="character" w:styleId="Hyperlink">
    <w:name w:val="Hyperlink"/>
    <w:basedOn w:val="DefaultParagraphFont"/>
    <w:uiPriority w:val="99"/>
    <w:unhideWhenUsed/>
    <w:rsid w:val="00B32CFE"/>
    <w:rPr>
      <w:color w:val="0000FF" w:themeColor="hyperlink"/>
      <w:u w:val="single"/>
    </w:rPr>
  </w:style>
  <w:style w:type="paragraph" w:styleId="BalloonText">
    <w:name w:val="Balloon Text"/>
    <w:basedOn w:val="Normal"/>
    <w:link w:val="BalloonTextChar"/>
    <w:rsid w:val="00B32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32C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at.poitevin@rcmp-grc.gc.ca" TargetMode="External"/><Relationship Id="rId18" Type="http://schemas.openxmlformats.org/officeDocument/2006/relationships/hyperlink" Target="mailto:Pat.poitevin@rcmp-grc.gc.ca" TargetMode="External"/><Relationship Id="rId26" Type="http://schemas.openxmlformats.org/officeDocument/2006/relationships/hyperlink" Target="mailto:nick.castilloux@gmail.com" TargetMode="External"/><Relationship Id="rId39" Type="http://schemas.openxmlformats.org/officeDocument/2006/relationships/hyperlink" Target="mailto:anthony.guev@gmail.com" TargetMode="External"/><Relationship Id="rId21" Type="http://schemas.openxmlformats.org/officeDocument/2006/relationships/hyperlink" Target="mailto:hmerabaksh@gmail.com" TargetMode="External"/><Relationship Id="rId34" Type="http://schemas.openxmlformats.org/officeDocument/2006/relationships/hyperlink" Target="mailto:wcurtiscollins@gmail.com" TargetMode="External"/><Relationship Id="rId42" Type="http://schemas.openxmlformats.org/officeDocument/2006/relationships/hyperlink" Target="mailto:anthony.guev@gmail.com" TargetMode="External"/><Relationship Id="rId47" Type="http://schemas.openxmlformats.org/officeDocument/2006/relationships/hyperlink" Target="mailto:PatrickIngsJr@gmail.com" TargetMode="External"/><Relationship Id="rId50" Type="http://schemas.openxmlformats.org/officeDocument/2006/relationships/hyperlink" Target="mailto:brianreed23@gmail.com" TargetMode="External"/><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Pat.poitevin@rcmp-grc.gc.ca" TargetMode="External"/><Relationship Id="rId17" Type="http://schemas.openxmlformats.org/officeDocument/2006/relationships/hyperlink" Target="mailto:Pat.poitevin@rcmp-grc.gc.ca" TargetMode="External"/><Relationship Id="rId25" Type="http://schemas.openxmlformats.org/officeDocument/2006/relationships/hyperlink" Target="mailto:nick.castilloux@gmail.com" TargetMode="External"/><Relationship Id="rId33" Type="http://schemas.openxmlformats.org/officeDocument/2006/relationships/hyperlink" Target="mailto:wcurtiscollins@gmail.com" TargetMode="External"/><Relationship Id="rId38" Type="http://schemas.openxmlformats.org/officeDocument/2006/relationships/hyperlink" Target="mailto:anthony.guev@gmail.com" TargetMode="External"/><Relationship Id="rId46" Type="http://schemas.openxmlformats.org/officeDocument/2006/relationships/hyperlink" Target="mailto:PatrickIngsJr@gmail.com" TargetMode="External"/><Relationship Id="rId2" Type="http://schemas.openxmlformats.org/officeDocument/2006/relationships/numbering" Target="numbering.xml"/><Relationship Id="rId16" Type="http://schemas.openxmlformats.org/officeDocument/2006/relationships/hyperlink" Target="mailto:Pat.poitevin@rcmp-grc.gc.ca" TargetMode="External"/><Relationship Id="rId20" Type="http://schemas.openxmlformats.org/officeDocument/2006/relationships/hyperlink" Target="mailto:hmerabaksh@gmail.com" TargetMode="External"/><Relationship Id="rId29" Type="http://schemas.openxmlformats.org/officeDocument/2006/relationships/hyperlink" Target="mailto:nick.castilloux@gmail.com" TargetMode="External"/><Relationship Id="rId41" Type="http://schemas.openxmlformats.org/officeDocument/2006/relationships/hyperlink" Target="mailto:anthony.guev@gmail.com"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t.poitevin@rcmp-grc.gc.ca" TargetMode="External"/><Relationship Id="rId24" Type="http://schemas.openxmlformats.org/officeDocument/2006/relationships/hyperlink" Target="mailto:hmerabaksh@gmail.com" TargetMode="External"/><Relationship Id="rId32" Type="http://schemas.openxmlformats.org/officeDocument/2006/relationships/hyperlink" Target="mailto:wcurtiscollins@gmail.com" TargetMode="External"/><Relationship Id="rId37" Type="http://schemas.openxmlformats.org/officeDocument/2006/relationships/hyperlink" Target="mailto:anthony.guev@gmail.com" TargetMode="External"/><Relationship Id="rId40" Type="http://schemas.openxmlformats.org/officeDocument/2006/relationships/hyperlink" Target="mailto:anthony.guev@gmail.com" TargetMode="External"/><Relationship Id="rId45" Type="http://schemas.openxmlformats.org/officeDocument/2006/relationships/hyperlink" Target="mailto:PatrickIngsJr@gmail.com" TargetMode="External"/><Relationship Id="rId53" Type="http://schemas.openxmlformats.org/officeDocument/2006/relationships/hyperlink" Target="mailto:brianreed23@gmail.com" TargetMode="External"/><Relationship Id="rId5" Type="http://schemas.openxmlformats.org/officeDocument/2006/relationships/settings" Target="settings.xml"/><Relationship Id="rId15" Type="http://schemas.openxmlformats.org/officeDocument/2006/relationships/hyperlink" Target="mailto:Pat.poitevin@rcmp-grc.gc.ca" TargetMode="External"/><Relationship Id="rId23" Type="http://schemas.openxmlformats.org/officeDocument/2006/relationships/hyperlink" Target="mailto:hmerabaksh@gmail.com" TargetMode="External"/><Relationship Id="rId28" Type="http://schemas.openxmlformats.org/officeDocument/2006/relationships/hyperlink" Target="mailto:nick.castilloux@gmail.com" TargetMode="External"/><Relationship Id="rId36" Type="http://schemas.openxmlformats.org/officeDocument/2006/relationships/hyperlink" Target="mailto:wcurtiscollins@gmail.com" TargetMode="External"/><Relationship Id="rId49" Type="http://schemas.openxmlformats.org/officeDocument/2006/relationships/hyperlink" Target="mailto:brianreed23@gmail.com" TargetMode="External"/><Relationship Id="rId57" Type="http://schemas.openxmlformats.org/officeDocument/2006/relationships/theme" Target="theme/theme1.xml"/><Relationship Id="rId10" Type="http://schemas.openxmlformats.org/officeDocument/2006/relationships/hyperlink" Target="mailto:Pat.poitevin@rcmp-grc.gc.ca" TargetMode="External"/><Relationship Id="rId19" Type="http://schemas.openxmlformats.org/officeDocument/2006/relationships/hyperlink" Target="mailto:Pat.poitevin@rcmp-grc.gc.ca" TargetMode="External"/><Relationship Id="rId31" Type="http://schemas.openxmlformats.org/officeDocument/2006/relationships/hyperlink" Target="mailto:nick.castilloux@gmail.com" TargetMode="External"/><Relationship Id="rId44" Type="http://schemas.openxmlformats.org/officeDocument/2006/relationships/hyperlink" Target="mailto:PatrickIngsJr@gmail.com" TargetMode="External"/><Relationship Id="rId52" Type="http://schemas.openxmlformats.org/officeDocument/2006/relationships/hyperlink" Target="mailto:brianreed23@gmail.com" TargetMode="External"/><Relationship Id="rId4" Type="http://schemas.microsoft.com/office/2007/relationships/stylesWithEffects" Target="stylesWithEffects.xml"/><Relationship Id="rId9" Type="http://schemas.openxmlformats.org/officeDocument/2006/relationships/hyperlink" Target="mailto:Pat.poitevin@rcmp-grc.gc.ca" TargetMode="External"/><Relationship Id="rId14" Type="http://schemas.openxmlformats.org/officeDocument/2006/relationships/hyperlink" Target="mailto:Pat.poitevin@rcmp-grc.gc.ca" TargetMode="External"/><Relationship Id="rId22" Type="http://schemas.openxmlformats.org/officeDocument/2006/relationships/hyperlink" Target="mailto:hmerabaksh@gmail.com" TargetMode="External"/><Relationship Id="rId27" Type="http://schemas.openxmlformats.org/officeDocument/2006/relationships/hyperlink" Target="mailto:nick.castilloux@gmail.com" TargetMode="External"/><Relationship Id="rId30" Type="http://schemas.openxmlformats.org/officeDocument/2006/relationships/hyperlink" Target="mailto:nick.castilloux@gmail.com" TargetMode="External"/><Relationship Id="rId35" Type="http://schemas.openxmlformats.org/officeDocument/2006/relationships/hyperlink" Target="mailto:wcurtiscollins@gmail.com" TargetMode="External"/><Relationship Id="rId43" Type="http://schemas.openxmlformats.org/officeDocument/2006/relationships/hyperlink" Target="mailto:anthony.guev@gmail.com" TargetMode="External"/><Relationship Id="rId48" Type="http://schemas.openxmlformats.org/officeDocument/2006/relationships/hyperlink" Target="mailto:PatrickIngsJr@gmail.com"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mailto:brianreed23@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48958-DC50-4161-9C5D-28A2A3349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dc:creator>
  <cp:lastModifiedBy>Hussain</cp:lastModifiedBy>
  <cp:revision>16</cp:revision>
  <cp:lastPrinted>2012-02-05T16:44:00Z</cp:lastPrinted>
  <dcterms:created xsi:type="dcterms:W3CDTF">2012-02-05T16:44:00Z</dcterms:created>
  <dcterms:modified xsi:type="dcterms:W3CDTF">2012-04-16T02:06:00Z</dcterms:modified>
</cp:coreProperties>
</file>