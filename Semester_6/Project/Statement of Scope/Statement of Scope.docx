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118" w:rsidRPr="007F3118" w:rsidRDefault="007F3118" w:rsidP="007F3118">
      <w:pPr>
        <w:spacing w:after="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648200" cy="2371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648200" cy="2371725"/>
                    </a:xfrm>
                    <a:prstGeom prst="rect">
                      <a:avLst/>
                    </a:prstGeom>
                    <a:noFill/>
                    <a:ln w="9525">
                      <a:noFill/>
                      <a:miter lim="800000"/>
                      <a:headEnd/>
                      <a:tailEnd/>
                    </a:ln>
                  </pic:spPr>
                </pic:pic>
              </a:graphicData>
            </a:graphic>
          </wp:inline>
        </w:drawing>
      </w:r>
    </w:p>
    <w:p w:rsidR="007F3118" w:rsidRPr="007F3118" w:rsidRDefault="007F3118" w:rsidP="007F3118">
      <w:pPr>
        <w:spacing w:after="0"/>
        <w:rPr>
          <w:rFonts w:ascii="Arial" w:eastAsia="Arial" w:hAnsi="Arial" w:cs="Arial"/>
          <w:color w:val="000000"/>
        </w:rPr>
      </w:pPr>
    </w:p>
    <w:p w:rsidR="007F3118" w:rsidRPr="007F3118" w:rsidRDefault="007F3118" w:rsidP="007F3118">
      <w:pPr>
        <w:spacing w:after="0"/>
        <w:jc w:val="center"/>
        <w:rPr>
          <w:rFonts w:ascii="Arial" w:eastAsia="Times New Roman" w:hAnsi="Arial" w:cs="Arial"/>
          <w:b/>
          <w:bCs/>
          <w:color w:val="000000"/>
          <w:sz w:val="36"/>
          <w:szCs w:val="36"/>
        </w:rPr>
      </w:pPr>
      <w:r w:rsidRPr="007F3118">
        <w:rPr>
          <w:rFonts w:ascii="Arial" w:eastAsia="Times New Roman" w:hAnsi="Arial" w:cs="Arial"/>
          <w:b/>
          <w:bCs/>
          <w:color w:val="000000"/>
          <w:sz w:val="36"/>
          <w:szCs w:val="36"/>
        </w:rPr>
        <w:t>National Capital Region Drug Trend Mapping System</w:t>
      </w:r>
    </w:p>
    <w:p w:rsidR="007F3118" w:rsidRPr="007F3118" w:rsidRDefault="007F3118" w:rsidP="007F3118">
      <w:pPr>
        <w:spacing w:after="0"/>
        <w:jc w:val="center"/>
        <w:rPr>
          <w:rFonts w:ascii="Arial" w:eastAsia="Times New Roman" w:hAnsi="Arial" w:cs="Arial"/>
          <w:b/>
          <w:bCs/>
          <w:color w:val="000000"/>
          <w:sz w:val="28"/>
          <w:szCs w:val="28"/>
        </w:rPr>
      </w:pPr>
      <w:r w:rsidRPr="007F3118">
        <w:rPr>
          <w:rFonts w:ascii="Arial" w:eastAsia="Times New Roman" w:hAnsi="Arial" w:cs="Arial"/>
          <w:b/>
          <w:bCs/>
          <w:color w:val="000000"/>
          <w:sz w:val="28"/>
          <w:szCs w:val="28"/>
        </w:rPr>
        <w:t xml:space="preserve">Statement </w:t>
      </w:r>
      <w:r w:rsidR="00492A47">
        <w:rPr>
          <w:rFonts w:ascii="Arial" w:eastAsia="Times New Roman" w:hAnsi="Arial" w:cs="Arial"/>
          <w:b/>
          <w:bCs/>
          <w:color w:val="000000"/>
          <w:sz w:val="28"/>
          <w:szCs w:val="28"/>
        </w:rPr>
        <w:t>o</w:t>
      </w:r>
      <w:r w:rsidRPr="007F3118">
        <w:rPr>
          <w:rFonts w:ascii="Arial" w:eastAsia="Times New Roman" w:hAnsi="Arial" w:cs="Arial"/>
          <w:b/>
          <w:bCs/>
          <w:color w:val="000000"/>
          <w:sz w:val="28"/>
          <w:szCs w:val="28"/>
        </w:rPr>
        <w:t>f Scope</w:t>
      </w:r>
    </w:p>
    <w:p w:rsidR="007F3118" w:rsidRPr="007F3118" w:rsidRDefault="007F3118" w:rsidP="007F3118">
      <w:pPr>
        <w:spacing w:after="0"/>
        <w:jc w:val="center"/>
        <w:rPr>
          <w:rFonts w:ascii="Arial" w:eastAsia="Times New Roman" w:hAnsi="Arial" w:cs="Arial"/>
          <w:b/>
          <w:bCs/>
          <w:color w:val="000000"/>
          <w:sz w:val="28"/>
          <w:szCs w:val="28"/>
        </w:rPr>
      </w:pPr>
      <w:r w:rsidRPr="007F3118">
        <w:rPr>
          <w:rFonts w:ascii="Arial" w:eastAsia="Times New Roman" w:hAnsi="Arial" w:cs="Arial"/>
          <w:b/>
          <w:bCs/>
          <w:color w:val="000000"/>
          <w:sz w:val="28"/>
          <w:szCs w:val="28"/>
        </w:rPr>
        <w:t>Prepared For</w:t>
      </w:r>
    </w:p>
    <w:p w:rsidR="007F3118" w:rsidRPr="007F3118" w:rsidRDefault="007F3118" w:rsidP="007F3118">
      <w:pPr>
        <w:spacing w:after="0"/>
        <w:jc w:val="center"/>
        <w:rPr>
          <w:rFonts w:ascii="Arial" w:eastAsia="Times New Roman" w:hAnsi="Arial" w:cs="Arial"/>
          <w:b/>
          <w:bCs/>
          <w:color w:val="000000"/>
          <w:sz w:val="36"/>
          <w:szCs w:val="36"/>
        </w:rPr>
      </w:pPr>
      <w:r w:rsidRPr="007F3118">
        <w:rPr>
          <w:rFonts w:ascii="Arial" w:eastAsia="Times New Roman" w:hAnsi="Arial" w:cs="Arial"/>
          <w:b/>
          <w:bCs/>
          <w:color w:val="000000"/>
          <w:sz w:val="36"/>
          <w:szCs w:val="36"/>
        </w:rPr>
        <w:t>Sgt. Pat Poitevin, RCMP</w:t>
      </w:r>
    </w:p>
    <w:p w:rsidR="007F3118" w:rsidRPr="007F3118" w:rsidRDefault="007F3118" w:rsidP="007F3118">
      <w:pPr>
        <w:spacing w:after="0"/>
        <w:jc w:val="center"/>
        <w:rPr>
          <w:rFonts w:ascii="Arial" w:eastAsia="Times New Roman" w:hAnsi="Arial" w:cs="Arial"/>
          <w:b/>
          <w:bCs/>
          <w:color w:val="000000"/>
          <w:sz w:val="36"/>
          <w:szCs w:val="36"/>
        </w:rPr>
      </w:pPr>
      <w:r w:rsidRPr="007F3118">
        <w:rPr>
          <w:rFonts w:ascii="Arial" w:eastAsia="Times New Roman" w:hAnsi="Arial" w:cs="Arial"/>
          <w:b/>
          <w:bCs/>
          <w:color w:val="000000"/>
          <w:sz w:val="36"/>
          <w:szCs w:val="36"/>
        </w:rPr>
        <w:t>Professor Edmund Strange</w:t>
      </w:r>
    </w:p>
    <w:p w:rsidR="007F3118" w:rsidRPr="007F3118" w:rsidRDefault="007F3118" w:rsidP="007F3118">
      <w:pPr>
        <w:spacing w:after="0"/>
        <w:rPr>
          <w:rFonts w:ascii="Times New Roman" w:eastAsia="Times New Roman" w:hAnsi="Times New Roman" w:cs="Times New Roman"/>
          <w:b/>
          <w:bCs/>
          <w:color w:val="000000"/>
          <w:sz w:val="28"/>
          <w:szCs w:val="28"/>
        </w:rPr>
      </w:pPr>
    </w:p>
    <w:tbl>
      <w:tblPr>
        <w:tblW w:w="0" w:type="auto"/>
        <w:tblLook w:val="0000"/>
      </w:tblPr>
      <w:tblGrid>
        <w:gridCol w:w="2265"/>
        <w:gridCol w:w="7095"/>
      </w:tblGrid>
      <w:tr w:rsidR="007F3118" w:rsidRPr="007F3118" w:rsidTr="004F6A5E">
        <w:tc>
          <w:tcPr>
            <w:tcW w:w="226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ind w:left="140" w:right="140"/>
              <w:rPr>
                <w:rFonts w:ascii="Times New Roman" w:eastAsia="Times New Roman" w:hAnsi="Times New Roman" w:cs="Times New Roman"/>
                <w:sz w:val="20"/>
                <w:szCs w:val="20"/>
              </w:rPr>
            </w:pPr>
            <w:r w:rsidRPr="007F3118">
              <w:rPr>
                <w:rFonts w:ascii="Arial" w:eastAsia="Arial" w:hAnsi="Arial" w:cs="Arial"/>
                <w:color w:val="000000"/>
                <w:sz w:val="24"/>
                <w:szCs w:val="24"/>
              </w:rPr>
              <w:t>Prepared By:</w:t>
            </w:r>
          </w:p>
        </w:tc>
        <w:tc>
          <w:tcPr>
            <w:tcW w:w="70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ind w:left="140" w:right="140"/>
              <w:rPr>
                <w:rFonts w:ascii="Times New Roman" w:eastAsia="Times New Roman" w:hAnsi="Times New Roman" w:cs="Times New Roman"/>
                <w:sz w:val="20"/>
                <w:szCs w:val="20"/>
              </w:rPr>
            </w:pPr>
            <w:r w:rsidRPr="007F3118">
              <w:rPr>
                <w:rFonts w:ascii="Arial" w:eastAsia="Arial" w:hAnsi="Arial" w:cs="Arial"/>
                <w:color w:val="000000"/>
                <w:sz w:val="24"/>
                <w:szCs w:val="24"/>
              </w:rPr>
              <w:t>D. Marcantonio, Project Leader</w:t>
            </w:r>
          </w:p>
        </w:tc>
      </w:tr>
      <w:tr w:rsidR="007F3118" w:rsidRPr="007F3118" w:rsidTr="004F6A5E">
        <w:tc>
          <w:tcPr>
            <w:tcW w:w="226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rPr>
                <w:rFonts w:ascii="Times New Roman" w:eastAsia="Times New Roman" w:hAnsi="Times New Roman" w:cs="Times New Roman"/>
                <w:sz w:val="20"/>
                <w:szCs w:val="20"/>
              </w:rPr>
            </w:pPr>
          </w:p>
        </w:tc>
        <w:tc>
          <w:tcPr>
            <w:tcW w:w="70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ind w:left="140" w:right="140"/>
              <w:rPr>
                <w:rFonts w:ascii="Times New Roman" w:eastAsia="Times New Roman" w:hAnsi="Times New Roman" w:cs="Times New Roman"/>
                <w:sz w:val="20"/>
                <w:szCs w:val="20"/>
              </w:rPr>
            </w:pPr>
            <w:r w:rsidRPr="007F3118">
              <w:rPr>
                <w:rFonts w:ascii="Arial" w:eastAsia="Arial" w:hAnsi="Arial" w:cs="Arial"/>
                <w:color w:val="000000"/>
                <w:sz w:val="24"/>
                <w:szCs w:val="24"/>
              </w:rPr>
              <w:t>L. Desjardins</w:t>
            </w:r>
          </w:p>
        </w:tc>
      </w:tr>
      <w:tr w:rsidR="007F3118" w:rsidRPr="007F3118" w:rsidTr="004F6A5E">
        <w:tc>
          <w:tcPr>
            <w:tcW w:w="226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rPr>
                <w:rFonts w:ascii="Times New Roman" w:eastAsia="Times New Roman" w:hAnsi="Times New Roman" w:cs="Times New Roman"/>
                <w:sz w:val="20"/>
                <w:szCs w:val="20"/>
              </w:rPr>
            </w:pPr>
          </w:p>
        </w:tc>
        <w:tc>
          <w:tcPr>
            <w:tcW w:w="70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ind w:left="140" w:right="140"/>
              <w:rPr>
                <w:rFonts w:ascii="Times New Roman" w:eastAsia="Times New Roman" w:hAnsi="Times New Roman" w:cs="Times New Roman"/>
                <w:sz w:val="20"/>
                <w:szCs w:val="20"/>
              </w:rPr>
            </w:pPr>
            <w:r w:rsidRPr="007F3118">
              <w:rPr>
                <w:rFonts w:ascii="Arial" w:eastAsia="Arial" w:hAnsi="Arial" w:cs="Arial"/>
                <w:color w:val="000000"/>
                <w:sz w:val="24"/>
                <w:szCs w:val="24"/>
              </w:rPr>
              <w:t>E. Dube</w:t>
            </w:r>
          </w:p>
        </w:tc>
      </w:tr>
      <w:tr w:rsidR="007F3118" w:rsidRPr="007F3118" w:rsidTr="004F6A5E">
        <w:tc>
          <w:tcPr>
            <w:tcW w:w="226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rPr>
                <w:rFonts w:ascii="Times New Roman" w:eastAsia="Times New Roman" w:hAnsi="Times New Roman" w:cs="Times New Roman"/>
                <w:sz w:val="20"/>
                <w:szCs w:val="20"/>
              </w:rPr>
            </w:pPr>
          </w:p>
        </w:tc>
        <w:tc>
          <w:tcPr>
            <w:tcW w:w="70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ind w:left="140" w:right="140"/>
              <w:rPr>
                <w:rFonts w:ascii="Times New Roman" w:eastAsia="Times New Roman" w:hAnsi="Times New Roman" w:cs="Times New Roman"/>
                <w:sz w:val="20"/>
                <w:szCs w:val="20"/>
              </w:rPr>
            </w:pPr>
            <w:r w:rsidRPr="007F3118">
              <w:rPr>
                <w:rFonts w:ascii="Arial" w:eastAsia="Arial" w:hAnsi="Arial" w:cs="Arial"/>
                <w:color w:val="000000"/>
                <w:sz w:val="24"/>
                <w:szCs w:val="24"/>
              </w:rPr>
              <w:t>T. Ferch</w:t>
            </w:r>
          </w:p>
        </w:tc>
      </w:tr>
      <w:tr w:rsidR="007F3118" w:rsidRPr="007F3118" w:rsidTr="004F6A5E">
        <w:tc>
          <w:tcPr>
            <w:tcW w:w="226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rPr>
                <w:rFonts w:ascii="Times New Roman" w:eastAsia="Times New Roman" w:hAnsi="Times New Roman" w:cs="Times New Roman"/>
                <w:sz w:val="20"/>
                <w:szCs w:val="20"/>
              </w:rPr>
            </w:pPr>
          </w:p>
        </w:tc>
        <w:tc>
          <w:tcPr>
            <w:tcW w:w="70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ind w:left="140" w:right="140"/>
              <w:rPr>
                <w:rFonts w:ascii="Times New Roman" w:eastAsia="Times New Roman" w:hAnsi="Times New Roman" w:cs="Times New Roman"/>
                <w:sz w:val="20"/>
                <w:szCs w:val="20"/>
              </w:rPr>
            </w:pPr>
            <w:r w:rsidRPr="007F3118">
              <w:rPr>
                <w:rFonts w:ascii="Arial" w:eastAsia="Arial" w:hAnsi="Arial" w:cs="Arial"/>
                <w:color w:val="000000"/>
                <w:sz w:val="24"/>
                <w:szCs w:val="24"/>
              </w:rPr>
              <w:t>L. Morin</w:t>
            </w:r>
          </w:p>
        </w:tc>
      </w:tr>
      <w:tr w:rsidR="007F3118" w:rsidRPr="007F3118" w:rsidTr="004F6A5E">
        <w:tc>
          <w:tcPr>
            <w:tcW w:w="226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rPr>
                <w:rFonts w:ascii="Times New Roman" w:eastAsia="Times New Roman" w:hAnsi="Times New Roman" w:cs="Times New Roman"/>
                <w:sz w:val="20"/>
                <w:szCs w:val="20"/>
              </w:rPr>
            </w:pPr>
          </w:p>
        </w:tc>
        <w:tc>
          <w:tcPr>
            <w:tcW w:w="70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F3118" w:rsidRPr="007F3118" w:rsidRDefault="007F3118" w:rsidP="007F3118">
            <w:pPr>
              <w:spacing w:after="0"/>
              <w:ind w:left="140" w:right="140"/>
              <w:rPr>
                <w:rFonts w:ascii="Times New Roman" w:eastAsia="Times New Roman" w:hAnsi="Times New Roman" w:cs="Times New Roman"/>
                <w:sz w:val="20"/>
                <w:szCs w:val="20"/>
              </w:rPr>
            </w:pPr>
            <w:r w:rsidRPr="007F3118">
              <w:rPr>
                <w:rFonts w:ascii="Arial" w:eastAsia="Arial" w:hAnsi="Arial" w:cs="Arial"/>
                <w:color w:val="000000"/>
                <w:sz w:val="24"/>
                <w:szCs w:val="24"/>
              </w:rPr>
              <w:t>S. Reece</w:t>
            </w:r>
          </w:p>
        </w:tc>
      </w:tr>
    </w:tbl>
    <w:p w:rsidR="007F3118" w:rsidRPr="007F3118" w:rsidRDefault="007F3118" w:rsidP="007F3118">
      <w:pPr>
        <w:spacing w:after="0"/>
        <w:rPr>
          <w:rFonts w:ascii="Times New Roman" w:eastAsia="Times New Roman" w:hAnsi="Times New Roman" w:cs="Times New Roman"/>
          <w:sz w:val="20"/>
          <w:szCs w:val="20"/>
        </w:rPr>
      </w:pPr>
    </w:p>
    <w:p w:rsidR="007F3118" w:rsidRPr="007F3118" w:rsidRDefault="007F3118" w:rsidP="007F3118">
      <w:pPr>
        <w:spacing w:after="0"/>
        <w:rPr>
          <w:rFonts w:ascii="Arial" w:eastAsia="Arial" w:hAnsi="Arial" w:cs="Arial"/>
          <w:color w:val="000000"/>
          <w:sz w:val="24"/>
          <w:szCs w:val="24"/>
        </w:rPr>
      </w:pPr>
    </w:p>
    <w:p w:rsidR="007F3118" w:rsidRPr="007F3118" w:rsidRDefault="007F3118" w:rsidP="007F3118">
      <w:pPr>
        <w:spacing w:after="0"/>
        <w:ind w:left="140" w:right="140"/>
        <w:jc w:val="center"/>
        <w:rPr>
          <w:rFonts w:ascii="Arial" w:eastAsia="Arial" w:hAnsi="Arial" w:cs="Arial"/>
          <w:color w:val="000000"/>
          <w:sz w:val="24"/>
          <w:szCs w:val="24"/>
        </w:rPr>
      </w:pPr>
    </w:p>
    <w:p w:rsidR="007F3118" w:rsidRPr="007F3118" w:rsidRDefault="007F3118" w:rsidP="007F3118">
      <w:pPr>
        <w:spacing w:after="0"/>
        <w:ind w:left="140" w:right="140"/>
        <w:jc w:val="center"/>
        <w:rPr>
          <w:rFonts w:ascii="Arial" w:eastAsia="Arial" w:hAnsi="Arial" w:cs="Arial"/>
          <w:color w:val="000000"/>
          <w:sz w:val="24"/>
          <w:szCs w:val="24"/>
        </w:rPr>
      </w:pPr>
    </w:p>
    <w:p w:rsidR="007F3118" w:rsidRPr="007F3118" w:rsidRDefault="007F3118" w:rsidP="007F3118">
      <w:pPr>
        <w:spacing w:after="0"/>
        <w:ind w:left="140" w:right="140"/>
        <w:jc w:val="center"/>
        <w:rPr>
          <w:rFonts w:ascii="Arial" w:eastAsia="Arial" w:hAnsi="Arial" w:cs="Arial"/>
          <w:color w:val="000000"/>
          <w:sz w:val="24"/>
          <w:szCs w:val="24"/>
        </w:rPr>
      </w:pPr>
      <w:r w:rsidRPr="007F3118">
        <w:rPr>
          <w:rFonts w:ascii="Arial" w:eastAsia="Arial" w:hAnsi="Arial" w:cs="Arial"/>
          <w:color w:val="000000"/>
          <w:sz w:val="24"/>
          <w:szCs w:val="24"/>
        </w:rPr>
        <w:t>Submission Date: Monday November 15, 2010</w:t>
      </w:r>
    </w:p>
    <w:p w:rsidR="007F3118" w:rsidRPr="007F3118" w:rsidRDefault="007F3118" w:rsidP="007F3118">
      <w:pPr>
        <w:spacing w:before="480" w:after="120"/>
        <w:rPr>
          <w:rFonts w:ascii="Times New Roman" w:eastAsia="Times New Roman" w:hAnsi="Times New Roman" w:cs="Times New Roman"/>
          <w:sz w:val="20"/>
          <w:szCs w:val="20"/>
        </w:rPr>
      </w:pPr>
      <w:r w:rsidRPr="007F3118">
        <w:rPr>
          <w:rFonts w:ascii="Arial" w:eastAsia="Arial" w:hAnsi="Arial" w:cs="Arial"/>
          <w:b/>
          <w:bCs/>
          <w:color w:val="000000"/>
          <w:sz w:val="24"/>
          <w:szCs w:val="24"/>
        </w:rPr>
        <w:br w:type="page"/>
      </w:r>
      <w:r w:rsidRPr="007F3118">
        <w:rPr>
          <w:rFonts w:ascii="Arial" w:eastAsia="Arial" w:hAnsi="Arial" w:cs="Arial"/>
          <w:b/>
          <w:bCs/>
          <w:color w:val="000000"/>
          <w:sz w:val="24"/>
          <w:szCs w:val="24"/>
        </w:rPr>
        <w:lastRenderedPageBreak/>
        <w:t>Project Authorization Sign-Off Sheet</w:t>
      </w:r>
    </w:p>
    <w:p w:rsidR="007F3118" w:rsidRPr="007F3118" w:rsidRDefault="007F3118" w:rsidP="007F3118">
      <w:pPr>
        <w:spacing w:after="0"/>
        <w:rPr>
          <w:rFonts w:ascii="Arial" w:eastAsia="Arial" w:hAnsi="Arial" w:cs="Arial"/>
          <w:color w:val="000000"/>
          <w:sz w:val="24"/>
          <w:szCs w:val="24"/>
        </w:rPr>
      </w:pPr>
      <w:r w:rsidRPr="007F3118">
        <w:rPr>
          <w:rFonts w:ascii="Arial" w:eastAsia="Arial" w:hAnsi="Arial" w:cs="Arial"/>
          <w:color w:val="000000"/>
          <w:sz w:val="24"/>
          <w:szCs w:val="24"/>
        </w:rPr>
        <w:t>This paragraph provides the authorization for the project to proceed. Use a separate page in the document for this information.</w:t>
      </w:r>
    </w:p>
    <w:p w:rsidR="007F3118" w:rsidRPr="007F3118" w:rsidRDefault="007F3118" w:rsidP="007F3118">
      <w:pPr>
        <w:spacing w:after="0"/>
        <w:jc w:val="center"/>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after="0"/>
        <w:rPr>
          <w:rFonts w:ascii="Arial" w:eastAsia="Arial" w:hAnsi="Arial" w:cs="Arial"/>
          <w:color w:val="000000"/>
          <w:sz w:val="24"/>
          <w:szCs w:val="24"/>
        </w:rPr>
      </w:pPr>
      <w:r w:rsidRPr="007F3118">
        <w:rPr>
          <w:rFonts w:ascii="Arial" w:eastAsia="Arial" w:hAnsi="Arial" w:cs="Arial"/>
          <w:color w:val="000000"/>
          <w:sz w:val="24"/>
          <w:szCs w:val="24"/>
        </w:rPr>
        <w:t>Use the following format, inserting the required information as necessary.</w:t>
      </w:r>
    </w:p>
    <w:p w:rsidR="007F3118" w:rsidRPr="007F3118" w:rsidRDefault="007F3118" w:rsidP="007F3118">
      <w:pPr>
        <w:spacing w:after="0"/>
        <w:rPr>
          <w:rFonts w:ascii="Arial" w:eastAsia="Arial" w:hAnsi="Arial" w:cs="Arial"/>
          <w:b/>
          <w:bCs/>
          <w:color w:val="000000"/>
        </w:rPr>
      </w:pPr>
      <w:r w:rsidRPr="007F3118">
        <w:rPr>
          <w:rFonts w:ascii="Arial" w:eastAsia="Arial" w:hAnsi="Arial" w:cs="Arial"/>
          <w:b/>
          <w:bCs/>
          <w:color w:val="000000"/>
        </w:rPr>
        <w:t xml:space="preserve"> </w:t>
      </w:r>
    </w:p>
    <w:p w:rsidR="007F3118" w:rsidRPr="007F3118" w:rsidRDefault="007F3118" w:rsidP="007F3118">
      <w:pPr>
        <w:spacing w:after="0"/>
        <w:jc w:val="both"/>
        <w:rPr>
          <w:rFonts w:ascii="Arial" w:eastAsia="Arial" w:hAnsi="Arial" w:cs="Arial"/>
          <w:color w:val="000000"/>
          <w:sz w:val="24"/>
          <w:szCs w:val="24"/>
        </w:rPr>
      </w:pPr>
      <w:r w:rsidRPr="007F3118">
        <w:rPr>
          <w:rFonts w:ascii="Arial" w:eastAsia="Arial" w:hAnsi="Arial" w:cs="Arial"/>
          <w:color w:val="000000"/>
          <w:sz w:val="24"/>
          <w:szCs w:val="24"/>
        </w:rPr>
        <w:t xml:space="preserve">I, Pat Poitevin, of the RCMP Drug and Organized Crime Awareness Service, certify that this </w:t>
      </w:r>
      <w:r w:rsidR="00C45B0A">
        <w:rPr>
          <w:rFonts w:ascii="Arial" w:eastAsia="Arial" w:hAnsi="Arial" w:cs="Arial"/>
          <w:color w:val="000000"/>
          <w:sz w:val="24"/>
          <w:szCs w:val="24"/>
        </w:rPr>
        <w:t>S</w:t>
      </w:r>
      <w:r w:rsidRPr="007F3118">
        <w:rPr>
          <w:rFonts w:ascii="Arial" w:eastAsia="Arial" w:hAnsi="Arial" w:cs="Arial"/>
          <w:color w:val="000000"/>
          <w:sz w:val="24"/>
          <w:szCs w:val="24"/>
        </w:rPr>
        <w:t xml:space="preserve">tatement of </w:t>
      </w:r>
      <w:r w:rsidR="00C45B0A">
        <w:rPr>
          <w:rFonts w:ascii="Arial" w:eastAsia="Arial" w:hAnsi="Arial" w:cs="Arial"/>
          <w:color w:val="000000"/>
          <w:sz w:val="24"/>
          <w:szCs w:val="24"/>
        </w:rPr>
        <w:t>S</w:t>
      </w:r>
      <w:r w:rsidRPr="007F3118">
        <w:rPr>
          <w:rFonts w:ascii="Arial" w:eastAsia="Arial" w:hAnsi="Arial" w:cs="Arial"/>
          <w:color w:val="000000"/>
          <w:sz w:val="24"/>
          <w:szCs w:val="24"/>
        </w:rPr>
        <w:t>cope meets the project requirements. I have read and reviewed this document as prepared by Riftpoint Development and I approve the project for completion by the deliverable date of April 23, 2011.</w:t>
      </w:r>
    </w:p>
    <w:p w:rsidR="007F3118" w:rsidRPr="007F3118" w:rsidRDefault="007F3118" w:rsidP="007F3118">
      <w:pPr>
        <w:spacing w:after="0"/>
        <w:rPr>
          <w:rFonts w:ascii="Arial" w:eastAsia="Arial" w:hAnsi="Arial" w:cs="Arial"/>
          <w:color w:val="000000"/>
          <w:sz w:val="24"/>
          <w:szCs w:val="24"/>
        </w:rPr>
      </w:pPr>
      <w:r w:rsidRPr="007F3118">
        <w:rPr>
          <w:rFonts w:ascii="Arial" w:eastAsia="Arial" w:hAnsi="Arial" w:cs="Arial"/>
          <w:color w:val="000000"/>
          <w:sz w:val="24"/>
          <w:szCs w:val="24"/>
        </w:rPr>
        <w:t xml:space="preserve"> </w:t>
      </w:r>
    </w:p>
    <w:p w:rsidR="007F3118" w:rsidRPr="007F3118" w:rsidRDefault="007F3118" w:rsidP="007F3118">
      <w:pPr>
        <w:spacing w:after="0"/>
        <w:rPr>
          <w:rFonts w:ascii="Arial" w:eastAsia="Arial" w:hAnsi="Arial" w:cs="Arial"/>
          <w:color w:val="000000"/>
          <w:sz w:val="24"/>
          <w:szCs w:val="24"/>
        </w:rPr>
      </w:pPr>
      <w:r w:rsidRPr="007F3118">
        <w:rPr>
          <w:rFonts w:ascii="Arial" w:eastAsia="Arial" w:hAnsi="Arial" w:cs="Arial"/>
          <w:color w:val="000000"/>
          <w:sz w:val="24"/>
          <w:szCs w:val="24"/>
        </w:rPr>
        <w:t xml:space="preserve">I understand that the Computer Studies Department of Algonquin College is not a software development company, and as such cannot be regarded as being under contract to deliver a finished product. </w:t>
      </w:r>
    </w:p>
    <w:p w:rsidR="007F3118" w:rsidRPr="007F3118" w:rsidRDefault="007F3118" w:rsidP="007F3118">
      <w:pPr>
        <w:spacing w:after="0"/>
        <w:rPr>
          <w:rFonts w:ascii="Arial" w:eastAsia="Arial" w:hAnsi="Arial" w:cs="Arial"/>
          <w:color w:val="000000"/>
          <w:sz w:val="24"/>
          <w:szCs w:val="24"/>
        </w:rPr>
      </w:pPr>
      <w:r w:rsidRPr="007F3118">
        <w:rPr>
          <w:rFonts w:ascii="Arial" w:eastAsia="Arial" w:hAnsi="Arial" w:cs="Arial"/>
          <w:color w:val="000000"/>
          <w:sz w:val="24"/>
          <w:szCs w:val="24"/>
        </w:rPr>
        <w:t xml:space="preserve"> </w:t>
      </w:r>
    </w:p>
    <w:p w:rsidR="007F3118" w:rsidRPr="007F3118" w:rsidRDefault="007F3118" w:rsidP="007F3118">
      <w:pPr>
        <w:spacing w:after="0"/>
        <w:rPr>
          <w:rFonts w:ascii="Arial" w:eastAsia="Arial" w:hAnsi="Arial" w:cs="Arial"/>
          <w:color w:val="000000"/>
          <w:sz w:val="24"/>
          <w:szCs w:val="24"/>
        </w:rPr>
      </w:pPr>
      <w:r w:rsidRPr="007F3118">
        <w:rPr>
          <w:rFonts w:ascii="Arial" w:eastAsia="Arial" w:hAnsi="Arial" w:cs="Arial"/>
          <w:color w:val="000000"/>
          <w:sz w:val="24"/>
          <w:szCs w:val="24"/>
        </w:rPr>
        <w:t>I also understand that this project may be cancelled at any time by the Computer Studies Department of Algonquin College should the project group not meet the academic standards of CST8151 Software Design, Testing, and Quality Assurance or CST8160 Project.</w:t>
      </w:r>
    </w:p>
    <w:p w:rsidR="007F3118" w:rsidRPr="007F3118" w:rsidRDefault="007F3118" w:rsidP="007F3118">
      <w:pPr>
        <w:spacing w:after="0"/>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after="0"/>
        <w:rPr>
          <w:rFonts w:ascii="Arial" w:eastAsia="Arial" w:hAnsi="Arial" w:cs="Arial"/>
          <w:color w:val="000000"/>
        </w:rPr>
      </w:pPr>
      <w:r w:rsidRPr="007F3118">
        <w:rPr>
          <w:rFonts w:ascii="Arial" w:eastAsia="Arial" w:hAnsi="Arial" w:cs="Arial"/>
          <w:color w:val="000000"/>
        </w:rPr>
        <w:t xml:space="preserve">_________________________________                                          </w:t>
      </w:r>
      <w:r w:rsidRPr="007F3118">
        <w:rPr>
          <w:rFonts w:ascii="Arial" w:eastAsia="Arial" w:hAnsi="Arial" w:cs="Arial"/>
          <w:color w:val="000000"/>
        </w:rPr>
        <w:tab/>
        <w:t>_________________</w:t>
      </w:r>
    </w:p>
    <w:p w:rsidR="007F3118" w:rsidRPr="007F3118" w:rsidRDefault="007F3118" w:rsidP="007F3118">
      <w:pPr>
        <w:spacing w:after="0"/>
        <w:ind w:left="720"/>
        <w:rPr>
          <w:rFonts w:ascii="Arial" w:eastAsia="Arial" w:hAnsi="Arial" w:cs="Arial"/>
          <w:color w:val="000000"/>
        </w:rPr>
      </w:pPr>
      <w:proofErr w:type="gramStart"/>
      <w:r w:rsidRPr="007F3118">
        <w:rPr>
          <w:rFonts w:ascii="Arial" w:eastAsia="Arial" w:hAnsi="Arial" w:cs="Arial"/>
          <w:color w:val="000000"/>
        </w:rPr>
        <w:t>Sgt/</w:t>
      </w:r>
      <w:proofErr w:type="spellStart"/>
      <w:r w:rsidRPr="007F3118">
        <w:rPr>
          <w:rFonts w:ascii="Arial" w:eastAsia="Arial" w:hAnsi="Arial" w:cs="Arial"/>
          <w:color w:val="000000"/>
        </w:rPr>
        <w:t>Serg</w:t>
      </w:r>
      <w:proofErr w:type="spellEnd"/>
      <w:r w:rsidRPr="007F3118">
        <w:rPr>
          <w:rFonts w:ascii="Arial" w:eastAsia="Arial" w:hAnsi="Arial" w:cs="Arial"/>
          <w:color w:val="000000"/>
        </w:rPr>
        <w:t>.</w:t>
      </w:r>
      <w:proofErr w:type="gramEnd"/>
      <w:r w:rsidRPr="007F3118">
        <w:rPr>
          <w:rFonts w:ascii="Arial" w:eastAsia="Arial" w:hAnsi="Arial" w:cs="Arial"/>
          <w:color w:val="000000"/>
        </w:rPr>
        <w:t xml:space="preserve"> Pat Poitevin</w:t>
      </w:r>
      <w:r w:rsidRPr="007F3118">
        <w:rPr>
          <w:rFonts w:ascii="Arial" w:eastAsia="Arial" w:hAnsi="Arial" w:cs="Arial"/>
          <w:color w:val="000000"/>
        </w:rPr>
        <w:tab/>
        <w:t xml:space="preserve">                                                       </w:t>
      </w:r>
      <w:r w:rsidRPr="007F3118">
        <w:rPr>
          <w:rFonts w:ascii="Arial" w:eastAsia="Arial" w:hAnsi="Arial" w:cs="Arial"/>
          <w:color w:val="000000"/>
        </w:rPr>
        <w:tab/>
      </w:r>
      <w:r w:rsidRPr="007F3118">
        <w:rPr>
          <w:rFonts w:ascii="Arial" w:eastAsia="Arial" w:hAnsi="Arial" w:cs="Arial"/>
          <w:color w:val="000000"/>
        </w:rPr>
        <w:tab/>
        <w:t>Date</w:t>
      </w:r>
    </w:p>
    <w:p w:rsidR="007F3118" w:rsidRPr="007F3118" w:rsidRDefault="007F3118" w:rsidP="007F3118">
      <w:pPr>
        <w:spacing w:after="0"/>
        <w:ind w:left="720"/>
        <w:rPr>
          <w:rFonts w:ascii="Arial" w:eastAsia="Arial" w:hAnsi="Arial" w:cs="Arial"/>
          <w:color w:val="000000"/>
        </w:rPr>
      </w:pPr>
      <w:r w:rsidRPr="007F3118">
        <w:rPr>
          <w:rFonts w:ascii="Arial" w:eastAsia="Arial" w:hAnsi="Arial" w:cs="Arial"/>
          <w:color w:val="000000"/>
        </w:rPr>
        <w:t xml:space="preserve">RCMP - Drug and Organized Crime </w:t>
      </w:r>
    </w:p>
    <w:p w:rsidR="007F3118" w:rsidRPr="007F3118" w:rsidRDefault="007F3118" w:rsidP="007F3118">
      <w:pPr>
        <w:spacing w:after="0"/>
        <w:ind w:left="720"/>
        <w:rPr>
          <w:rFonts w:ascii="Arial" w:eastAsia="Arial" w:hAnsi="Arial" w:cs="Arial"/>
          <w:color w:val="000000"/>
        </w:rPr>
      </w:pPr>
      <w:r w:rsidRPr="007F3118">
        <w:rPr>
          <w:rFonts w:ascii="Arial" w:eastAsia="Arial" w:hAnsi="Arial" w:cs="Arial"/>
          <w:color w:val="000000"/>
        </w:rPr>
        <w:t>Awareness Service</w:t>
      </w:r>
    </w:p>
    <w:p w:rsidR="007F3118" w:rsidRPr="007F3118" w:rsidRDefault="007F3118" w:rsidP="007F3118">
      <w:pPr>
        <w:spacing w:after="0"/>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after="0"/>
        <w:rPr>
          <w:rFonts w:ascii="Arial" w:eastAsia="Arial" w:hAnsi="Arial" w:cs="Arial"/>
          <w:color w:val="000000"/>
        </w:rPr>
      </w:pPr>
      <w:r w:rsidRPr="007F3118">
        <w:rPr>
          <w:rFonts w:ascii="Arial" w:eastAsia="Arial" w:hAnsi="Arial" w:cs="Arial"/>
          <w:color w:val="000000"/>
        </w:rPr>
        <w:t xml:space="preserve">_________________________________                                          </w:t>
      </w:r>
      <w:r w:rsidRPr="007F3118">
        <w:rPr>
          <w:rFonts w:ascii="Arial" w:eastAsia="Arial" w:hAnsi="Arial" w:cs="Arial"/>
          <w:color w:val="000000"/>
        </w:rPr>
        <w:tab/>
        <w:t xml:space="preserve">_________________ </w:t>
      </w:r>
    </w:p>
    <w:p w:rsidR="007F3118" w:rsidRPr="007F3118" w:rsidRDefault="007F3118" w:rsidP="007F3118">
      <w:pPr>
        <w:spacing w:after="0"/>
        <w:ind w:firstLine="720"/>
        <w:rPr>
          <w:rFonts w:ascii="Arial" w:eastAsia="Arial" w:hAnsi="Arial" w:cs="Arial"/>
          <w:color w:val="000000"/>
        </w:rPr>
      </w:pPr>
      <w:r w:rsidRPr="007F3118">
        <w:rPr>
          <w:rFonts w:ascii="Arial" w:eastAsia="Arial" w:hAnsi="Arial" w:cs="Arial"/>
          <w:color w:val="000000"/>
        </w:rPr>
        <w:t>David Marcantonio</w:t>
      </w:r>
      <w:r w:rsidRPr="007F3118">
        <w:rPr>
          <w:rFonts w:ascii="Arial" w:eastAsia="Arial" w:hAnsi="Arial" w:cs="Arial"/>
          <w:color w:val="000000"/>
        </w:rPr>
        <w:tab/>
      </w:r>
      <w:r w:rsidRPr="007F3118">
        <w:rPr>
          <w:rFonts w:ascii="Arial" w:eastAsia="Arial" w:hAnsi="Arial" w:cs="Arial"/>
          <w:color w:val="000000"/>
        </w:rPr>
        <w:tab/>
        <w:t xml:space="preserve">                                     </w:t>
      </w:r>
      <w:r w:rsidRPr="007F3118">
        <w:rPr>
          <w:rFonts w:ascii="Arial" w:eastAsia="Arial" w:hAnsi="Arial" w:cs="Arial"/>
          <w:color w:val="000000"/>
        </w:rPr>
        <w:tab/>
      </w:r>
      <w:r w:rsidRPr="007F3118">
        <w:rPr>
          <w:rFonts w:ascii="Arial" w:eastAsia="Arial" w:hAnsi="Arial" w:cs="Arial"/>
          <w:color w:val="000000"/>
        </w:rPr>
        <w:tab/>
        <w:t>Date</w:t>
      </w:r>
    </w:p>
    <w:p w:rsidR="007F3118" w:rsidRPr="007F3118" w:rsidRDefault="007F3118" w:rsidP="007F3118">
      <w:pPr>
        <w:spacing w:after="0"/>
        <w:ind w:left="720"/>
        <w:rPr>
          <w:rFonts w:ascii="Arial" w:eastAsia="Arial" w:hAnsi="Arial" w:cs="Arial"/>
          <w:color w:val="000000"/>
        </w:rPr>
      </w:pPr>
      <w:r w:rsidRPr="007F3118">
        <w:rPr>
          <w:rFonts w:ascii="Arial" w:eastAsia="Arial" w:hAnsi="Arial" w:cs="Arial"/>
          <w:color w:val="000000"/>
        </w:rPr>
        <w:t>Riftpoint Developers, Project Leader</w:t>
      </w:r>
    </w:p>
    <w:p w:rsidR="007F3118" w:rsidRPr="007F3118" w:rsidRDefault="007F3118" w:rsidP="007F3118">
      <w:pPr>
        <w:spacing w:after="0"/>
        <w:contextualSpacing/>
        <w:rPr>
          <w:rFonts w:ascii="Arial" w:eastAsia="Arial" w:hAnsi="Arial" w:cs="Arial"/>
          <w:color w:val="000000"/>
        </w:rPr>
      </w:pPr>
    </w:p>
    <w:p w:rsidR="007F3118" w:rsidRPr="007F3118" w:rsidRDefault="007F3118" w:rsidP="00515A36">
      <w:pPr>
        <w:tabs>
          <w:tab w:val="right" w:pos="9360"/>
        </w:tabs>
        <w:spacing w:after="0"/>
        <w:contextualSpacing/>
        <w:rPr>
          <w:rFonts w:ascii="Arial" w:eastAsia="Arial" w:hAnsi="Arial" w:cs="Arial"/>
          <w:b/>
          <w:color w:val="000000"/>
        </w:rPr>
      </w:pPr>
      <w:r w:rsidRPr="007F3118">
        <w:rPr>
          <w:rFonts w:ascii="Arial" w:eastAsia="Arial" w:hAnsi="Arial" w:cs="Arial"/>
          <w:color w:val="000000"/>
        </w:rPr>
        <w:br w:type="page"/>
      </w:r>
      <w:r w:rsidRPr="007F3118">
        <w:rPr>
          <w:rFonts w:ascii="Arial" w:eastAsia="Arial" w:hAnsi="Arial" w:cs="Arial"/>
          <w:b/>
          <w:color w:val="000000"/>
        </w:rPr>
        <w:lastRenderedPageBreak/>
        <w:t>Table of</w:t>
      </w:r>
      <w:r w:rsidRPr="007F3118">
        <w:rPr>
          <w:rFonts w:ascii="Arial" w:eastAsia="Arial" w:hAnsi="Arial" w:cs="Arial"/>
          <w:color w:val="000000"/>
        </w:rPr>
        <w:t xml:space="preserve"> </w:t>
      </w:r>
      <w:r w:rsidRPr="007F3118">
        <w:rPr>
          <w:rFonts w:ascii="Arial" w:eastAsia="Arial" w:hAnsi="Arial" w:cs="Arial"/>
          <w:b/>
          <w:color w:val="000000"/>
        </w:rPr>
        <w:t>Contents:</w:t>
      </w:r>
      <w:r w:rsidR="00515A36">
        <w:rPr>
          <w:rFonts w:ascii="Arial" w:eastAsia="Arial" w:hAnsi="Arial" w:cs="Arial"/>
          <w:b/>
          <w:color w:val="000000"/>
        </w:rPr>
        <w:tab/>
      </w:r>
      <w:r w:rsidR="00515A36" w:rsidRPr="00515A36">
        <w:rPr>
          <w:rFonts w:ascii="Arial" w:eastAsia="Arial" w:hAnsi="Arial" w:cs="Arial"/>
          <w:color w:val="000000"/>
        </w:rPr>
        <w:t>Page</w:t>
      </w:r>
    </w:p>
    <w:p w:rsidR="007F3118" w:rsidRPr="007F3118" w:rsidRDefault="007F3118" w:rsidP="007F3118">
      <w:pPr>
        <w:spacing w:after="0"/>
        <w:contextualSpacing/>
        <w:rPr>
          <w:rFonts w:ascii="Arial" w:eastAsia="Arial" w:hAnsi="Arial" w:cs="Arial"/>
          <w:b/>
          <w:color w:val="000000"/>
        </w:rPr>
      </w:pPr>
    </w:p>
    <w:p w:rsidR="007F3118" w:rsidRPr="007F3118" w:rsidRDefault="007F3118" w:rsidP="00515A36">
      <w:pPr>
        <w:tabs>
          <w:tab w:val="right" w:leader="dot" w:pos="9360"/>
        </w:tabs>
        <w:spacing w:after="0"/>
        <w:contextualSpacing/>
        <w:rPr>
          <w:rFonts w:ascii="Arial" w:eastAsia="Arial" w:hAnsi="Arial" w:cs="Arial"/>
          <w:color w:val="000000"/>
        </w:rPr>
      </w:pPr>
      <w:r w:rsidRPr="007F3118">
        <w:rPr>
          <w:rFonts w:ascii="Arial" w:eastAsia="Arial" w:hAnsi="Arial" w:cs="Arial"/>
          <w:color w:val="000000"/>
        </w:rPr>
        <w:t>Contact Information</w:t>
      </w:r>
      <w:r w:rsidR="00515A36">
        <w:rPr>
          <w:rFonts w:ascii="Arial" w:eastAsia="Arial" w:hAnsi="Arial" w:cs="Arial"/>
          <w:color w:val="000000"/>
        </w:rPr>
        <w:tab/>
        <w:t>1</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 xml:space="preserve">1. </w:t>
      </w:r>
      <w:r w:rsidR="00515A36">
        <w:rPr>
          <w:rFonts w:ascii="Arial" w:eastAsia="Arial" w:hAnsi="Arial" w:cs="Arial"/>
          <w:color w:val="000000"/>
        </w:rPr>
        <w:tab/>
      </w:r>
      <w:r w:rsidRPr="007F3118">
        <w:rPr>
          <w:rFonts w:ascii="Arial" w:eastAsia="Arial" w:hAnsi="Arial" w:cs="Arial"/>
          <w:color w:val="000000"/>
        </w:rPr>
        <w:t>Project Initialization</w:t>
      </w:r>
      <w:r w:rsidR="00515A36">
        <w:rPr>
          <w:rFonts w:ascii="Arial" w:eastAsia="Arial" w:hAnsi="Arial" w:cs="Arial"/>
          <w:color w:val="000000"/>
        </w:rPr>
        <w:tab/>
        <w:t>2</w:t>
      </w:r>
    </w:p>
    <w:p w:rsidR="007F3118" w:rsidRPr="007F3118" w:rsidRDefault="007F3118" w:rsidP="00515A36">
      <w:pPr>
        <w:tabs>
          <w:tab w:val="left" w:pos="270"/>
          <w:tab w:val="left" w:pos="720"/>
          <w:tab w:val="left" w:pos="1440"/>
          <w:tab w:val="right" w:leader="dot" w:pos="9360"/>
        </w:tabs>
        <w:spacing w:after="0"/>
        <w:ind w:firstLine="720"/>
        <w:contextualSpacing/>
        <w:rPr>
          <w:rFonts w:ascii="Arial" w:eastAsia="Arial" w:hAnsi="Arial" w:cs="Arial"/>
          <w:color w:val="000000"/>
        </w:rPr>
      </w:pPr>
      <w:r w:rsidRPr="007F3118">
        <w:rPr>
          <w:rFonts w:ascii="Arial" w:eastAsia="Arial" w:hAnsi="Arial" w:cs="Arial"/>
          <w:color w:val="000000"/>
        </w:rPr>
        <w:t xml:space="preserve">1.1 </w:t>
      </w:r>
      <w:r w:rsidR="00515A36">
        <w:rPr>
          <w:rFonts w:ascii="Arial" w:eastAsia="Arial" w:hAnsi="Arial" w:cs="Arial"/>
          <w:color w:val="000000"/>
        </w:rPr>
        <w:tab/>
      </w:r>
      <w:r w:rsidRPr="007F3118">
        <w:rPr>
          <w:rFonts w:ascii="Arial" w:eastAsia="Arial" w:hAnsi="Arial" w:cs="Arial"/>
          <w:color w:val="000000"/>
        </w:rPr>
        <w:t>Introduction</w:t>
      </w:r>
      <w:r w:rsidR="00515A36">
        <w:rPr>
          <w:rFonts w:ascii="Arial" w:eastAsia="Arial" w:hAnsi="Arial" w:cs="Arial"/>
          <w:color w:val="000000"/>
        </w:rPr>
        <w:tab/>
        <w:t>2</w:t>
      </w:r>
    </w:p>
    <w:p w:rsidR="007F3118" w:rsidRPr="007F3118" w:rsidRDefault="007F3118" w:rsidP="00515A36">
      <w:pPr>
        <w:tabs>
          <w:tab w:val="left" w:pos="270"/>
          <w:tab w:val="left" w:pos="720"/>
          <w:tab w:val="left" w:pos="1440"/>
          <w:tab w:val="right" w:leader="dot" w:pos="9360"/>
        </w:tabs>
        <w:spacing w:after="0"/>
        <w:ind w:firstLine="720"/>
        <w:contextualSpacing/>
        <w:rPr>
          <w:rFonts w:ascii="Arial" w:eastAsia="Arial" w:hAnsi="Arial" w:cs="Arial"/>
          <w:color w:val="000000"/>
        </w:rPr>
      </w:pPr>
      <w:r w:rsidRPr="007F3118">
        <w:rPr>
          <w:rFonts w:ascii="Arial" w:eastAsia="Arial" w:hAnsi="Arial" w:cs="Arial"/>
          <w:color w:val="000000"/>
        </w:rPr>
        <w:t xml:space="preserve">1.2 </w:t>
      </w:r>
      <w:r w:rsidR="00515A36">
        <w:rPr>
          <w:rFonts w:ascii="Arial" w:eastAsia="Arial" w:hAnsi="Arial" w:cs="Arial"/>
          <w:color w:val="000000"/>
        </w:rPr>
        <w:tab/>
      </w:r>
      <w:r w:rsidRPr="007F3118">
        <w:rPr>
          <w:rFonts w:ascii="Arial" w:eastAsia="Arial" w:hAnsi="Arial" w:cs="Arial"/>
          <w:color w:val="000000"/>
        </w:rPr>
        <w:t>Purpose of the Project</w:t>
      </w:r>
      <w:r w:rsidR="00515A36">
        <w:rPr>
          <w:rFonts w:ascii="Arial" w:eastAsia="Arial" w:hAnsi="Arial" w:cs="Arial"/>
          <w:color w:val="000000"/>
        </w:rPr>
        <w:tab/>
        <w:t>2</w:t>
      </w:r>
    </w:p>
    <w:p w:rsidR="007F3118" w:rsidRPr="007F3118" w:rsidRDefault="007F3118" w:rsidP="00515A36">
      <w:pPr>
        <w:tabs>
          <w:tab w:val="left" w:pos="270"/>
          <w:tab w:val="left" w:pos="720"/>
          <w:tab w:val="left" w:pos="1440"/>
          <w:tab w:val="right" w:leader="dot" w:pos="9360"/>
        </w:tabs>
        <w:spacing w:after="0"/>
        <w:ind w:firstLine="720"/>
        <w:contextualSpacing/>
        <w:rPr>
          <w:rFonts w:ascii="Arial" w:eastAsia="Arial" w:hAnsi="Arial" w:cs="Arial"/>
          <w:color w:val="000000"/>
        </w:rPr>
      </w:pPr>
      <w:r w:rsidRPr="007F3118">
        <w:rPr>
          <w:rFonts w:ascii="Arial" w:eastAsia="Arial" w:hAnsi="Arial" w:cs="Arial"/>
          <w:color w:val="000000"/>
        </w:rPr>
        <w:t>1.3</w:t>
      </w:r>
      <w:r w:rsidR="00515A36">
        <w:rPr>
          <w:rFonts w:ascii="Arial" w:eastAsia="Arial" w:hAnsi="Arial" w:cs="Arial"/>
          <w:color w:val="000000"/>
        </w:rPr>
        <w:tab/>
      </w:r>
      <w:r w:rsidRPr="007F3118">
        <w:rPr>
          <w:rFonts w:ascii="Arial" w:eastAsia="Arial" w:hAnsi="Arial" w:cs="Arial"/>
          <w:color w:val="000000"/>
        </w:rPr>
        <w:t xml:space="preserve"> Users of the Product </w:t>
      </w:r>
      <w:r w:rsidR="00515A36">
        <w:rPr>
          <w:rFonts w:ascii="Arial" w:eastAsia="Arial" w:hAnsi="Arial" w:cs="Arial"/>
          <w:color w:val="000000"/>
        </w:rPr>
        <w:tab/>
        <w:t>2</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 xml:space="preserve">2. </w:t>
      </w:r>
      <w:r w:rsidR="00515A36">
        <w:rPr>
          <w:rFonts w:ascii="Arial" w:eastAsia="Arial" w:hAnsi="Arial" w:cs="Arial"/>
          <w:color w:val="000000"/>
        </w:rPr>
        <w:tab/>
      </w:r>
      <w:r w:rsidRPr="007F3118">
        <w:rPr>
          <w:rFonts w:ascii="Arial" w:eastAsia="Arial" w:hAnsi="Arial" w:cs="Arial"/>
          <w:color w:val="000000"/>
        </w:rPr>
        <w:t>Application and Development Environments</w:t>
      </w:r>
      <w:r w:rsidR="00515A36">
        <w:rPr>
          <w:rFonts w:ascii="Arial" w:eastAsia="Arial" w:hAnsi="Arial" w:cs="Arial"/>
          <w:color w:val="000000"/>
        </w:rPr>
        <w:tab/>
        <w:t>2</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ab/>
      </w:r>
      <w:r w:rsidR="00515A36">
        <w:rPr>
          <w:rFonts w:ascii="Arial" w:eastAsia="Arial" w:hAnsi="Arial" w:cs="Arial"/>
          <w:color w:val="000000"/>
        </w:rPr>
        <w:tab/>
      </w:r>
      <w:r w:rsidRPr="007F3118">
        <w:rPr>
          <w:rFonts w:ascii="Arial" w:eastAsia="Arial" w:hAnsi="Arial" w:cs="Arial"/>
          <w:color w:val="000000"/>
        </w:rPr>
        <w:t xml:space="preserve">2.1 </w:t>
      </w:r>
      <w:r w:rsidR="00515A36">
        <w:rPr>
          <w:rFonts w:ascii="Arial" w:eastAsia="Arial" w:hAnsi="Arial" w:cs="Arial"/>
          <w:color w:val="000000"/>
        </w:rPr>
        <w:tab/>
      </w:r>
      <w:r w:rsidRPr="007F3118">
        <w:rPr>
          <w:rFonts w:ascii="Arial" w:eastAsia="Arial" w:hAnsi="Arial" w:cs="Arial"/>
          <w:color w:val="000000"/>
        </w:rPr>
        <w:t>Application Environment of the Proposed System</w:t>
      </w:r>
      <w:r w:rsidR="00515A36">
        <w:rPr>
          <w:rFonts w:ascii="Arial" w:eastAsia="Arial" w:hAnsi="Arial" w:cs="Arial"/>
          <w:color w:val="000000"/>
        </w:rPr>
        <w:tab/>
        <w:t>2</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ab/>
      </w:r>
      <w:r w:rsidR="00515A36">
        <w:rPr>
          <w:rFonts w:ascii="Arial" w:eastAsia="Arial" w:hAnsi="Arial" w:cs="Arial"/>
          <w:color w:val="000000"/>
        </w:rPr>
        <w:tab/>
      </w:r>
      <w:r w:rsidRPr="007F3118">
        <w:rPr>
          <w:rFonts w:ascii="Arial" w:eastAsia="Arial" w:hAnsi="Arial" w:cs="Arial"/>
          <w:color w:val="000000"/>
        </w:rPr>
        <w:t xml:space="preserve">2.2 </w:t>
      </w:r>
      <w:r w:rsidR="00515A36">
        <w:rPr>
          <w:rFonts w:ascii="Arial" w:eastAsia="Arial" w:hAnsi="Arial" w:cs="Arial"/>
          <w:color w:val="000000"/>
        </w:rPr>
        <w:tab/>
      </w:r>
      <w:r w:rsidRPr="007F3118">
        <w:rPr>
          <w:rFonts w:ascii="Arial" w:eastAsia="Arial" w:hAnsi="Arial" w:cs="Arial"/>
          <w:color w:val="000000"/>
        </w:rPr>
        <w:t>Development Environment of the Proposed System</w:t>
      </w:r>
      <w:r w:rsidR="00515A36">
        <w:rPr>
          <w:rFonts w:ascii="Arial" w:eastAsia="Arial" w:hAnsi="Arial" w:cs="Arial"/>
          <w:color w:val="000000"/>
        </w:rPr>
        <w:tab/>
        <w:t>3</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3.</w:t>
      </w:r>
      <w:r w:rsidR="00515A36">
        <w:rPr>
          <w:rFonts w:ascii="Arial" w:eastAsia="Arial" w:hAnsi="Arial" w:cs="Arial"/>
          <w:color w:val="000000"/>
        </w:rPr>
        <w:tab/>
      </w:r>
      <w:r w:rsidRPr="007F3118">
        <w:rPr>
          <w:rFonts w:ascii="Arial" w:eastAsia="Arial" w:hAnsi="Arial" w:cs="Arial"/>
          <w:color w:val="000000"/>
        </w:rPr>
        <w:t>Functional Requirements</w:t>
      </w:r>
      <w:r w:rsidR="00515A36">
        <w:rPr>
          <w:rFonts w:ascii="Arial" w:eastAsia="Arial" w:hAnsi="Arial" w:cs="Arial"/>
          <w:color w:val="000000"/>
        </w:rPr>
        <w:tab/>
        <w:t>4</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ab/>
      </w:r>
      <w:r w:rsidR="00515A36">
        <w:rPr>
          <w:rFonts w:ascii="Arial" w:eastAsia="Arial" w:hAnsi="Arial" w:cs="Arial"/>
          <w:color w:val="000000"/>
        </w:rPr>
        <w:tab/>
      </w:r>
      <w:r w:rsidRPr="007F3118">
        <w:rPr>
          <w:rFonts w:ascii="Arial" w:eastAsia="Arial" w:hAnsi="Arial" w:cs="Arial"/>
          <w:color w:val="000000"/>
        </w:rPr>
        <w:t xml:space="preserve">3.1 </w:t>
      </w:r>
      <w:r w:rsidR="00515A36">
        <w:rPr>
          <w:rFonts w:ascii="Arial" w:eastAsia="Arial" w:hAnsi="Arial" w:cs="Arial"/>
          <w:color w:val="000000"/>
        </w:rPr>
        <w:tab/>
      </w:r>
      <w:r w:rsidRPr="007F3118">
        <w:rPr>
          <w:rFonts w:ascii="Arial" w:eastAsia="Arial" w:hAnsi="Arial" w:cs="Arial"/>
          <w:color w:val="000000"/>
        </w:rPr>
        <w:t>The Scope of the Work</w:t>
      </w:r>
      <w:r w:rsidR="00515A36">
        <w:rPr>
          <w:rFonts w:ascii="Arial" w:eastAsia="Arial" w:hAnsi="Arial" w:cs="Arial"/>
          <w:color w:val="000000"/>
        </w:rPr>
        <w:tab/>
        <w:t>4</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ab/>
      </w:r>
      <w:r w:rsidRPr="007F3118">
        <w:rPr>
          <w:rFonts w:ascii="Arial" w:eastAsia="Arial" w:hAnsi="Arial" w:cs="Arial"/>
          <w:color w:val="000000"/>
        </w:rPr>
        <w:tab/>
      </w:r>
      <w:r w:rsidR="00515A36">
        <w:rPr>
          <w:rFonts w:ascii="Arial" w:eastAsia="Arial" w:hAnsi="Arial" w:cs="Arial"/>
          <w:color w:val="000000"/>
        </w:rPr>
        <w:tab/>
      </w:r>
      <w:r w:rsidRPr="007F3118">
        <w:rPr>
          <w:rFonts w:ascii="Arial" w:eastAsia="Arial" w:hAnsi="Arial" w:cs="Arial"/>
          <w:color w:val="000000"/>
        </w:rPr>
        <w:t>Figure 1: Context Diagram</w:t>
      </w:r>
      <w:r w:rsidR="00515A36">
        <w:rPr>
          <w:rFonts w:ascii="Arial" w:eastAsia="Arial" w:hAnsi="Arial" w:cs="Arial"/>
          <w:color w:val="000000"/>
        </w:rPr>
        <w:tab/>
        <w:t>4</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ab/>
      </w:r>
      <w:r w:rsidR="00515A36">
        <w:rPr>
          <w:rFonts w:ascii="Arial" w:eastAsia="Arial" w:hAnsi="Arial" w:cs="Arial"/>
          <w:color w:val="000000"/>
        </w:rPr>
        <w:tab/>
      </w:r>
      <w:r w:rsidRPr="007F3118">
        <w:rPr>
          <w:rFonts w:ascii="Arial" w:eastAsia="Arial" w:hAnsi="Arial" w:cs="Arial"/>
          <w:color w:val="000000"/>
        </w:rPr>
        <w:t xml:space="preserve">3.2 </w:t>
      </w:r>
      <w:r w:rsidR="00515A36">
        <w:rPr>
          <w:rFonts w:ascii="Arial" w:eastAsia="Arial" w:hAnsi="Arial" w:cs="Arial"/>
          <w:color w:val="000000"/>
        </w:rPr>
        <w:tab/>
      </w:r>
      <w:r w:rsidRPr="007F3118">
        <w:rPr>
          <w:rFonts w:ascii="Arial" w:eastAsia="Arial" w:hAnsi="Arial" w:cs="Arial"/>
          <w:color w:val="000000"/>
        </w:rPr>
        <w:t>Functions Provided by the Project</w:t>
      </w:r>
      <w:r w:rsidR="00515A36">
        <w:rPr>
          <w:rFonts w:ascii="Arial" w:eastAsia="Arial" w:hAnsi="Arial" w:cs="Arial"/>
          <w:color w:val="000000"/>
        </w:rPr>
        <w:tab/>
        <w:t>5</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 xml:space="preserve">4. </w:t>
      </w:r>
      <w:r w:rsidR="00515A36">
        <w:rPr>
          <w:rFonts w:ascii="Arial" w:eastAsia="Arial" w:hAnsi="Arial" w:cs="Arial"/>
          <w:color w:val="000000"/>
        </w:rPr>
        <w:tab/>
      </w:r>
      <w:r w:rsidRPr="007F3118">
        <w:rPr>
          <w:rFonts w:ascii="Arial" w:eastAsia="Arial" w:hAnsi="Arial" w:cs="Arial"/>
          <w:color w:val="000000"/>
        </w:rPr>
        <w:t>Non-Functional Requirements</w:t>
      </w:r>
      <w:r w:rsidR="00515A36">
        <w:rPr>
          <w:rFonts w:ascii="Arial" w:eastAsia="Arial" w:hAnsi="Arial" w:cs="Arial"/>
          <w:color w:val="000000"/>
        </w:rPr>
        <w:tab/>
        <w:t>7</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ab/>
      </w:r>
      <w:r w:rsidR="00515A36">
        <w:rPr>
          <w:rFonts w:ascii="Arial" w:eastAsia="Arial" w:hAnsi="Arial" w:cs="Arial"/>
          <w:color w:val="000000"/>
        </w:rPr>
        <w:tab/>
      </w:r>
      <w:r w:rsidRPr="007F3118">
        <w:rPr>
          <w:rFonts w:ascii="Arial" w:eastAsia="Arial" w:hAnsi="Arial" w:cs="Arial"/>
          <w:color w:val="000000"/>
        </w:rPr>
        <w:t xml:space="preserve">4.1 </w:t>
      </w:r>
      <w:r w:rsidR="00515A36">
        <w:rPr>
          <w:rFonts w:ascii="Arial" w:eastAsia="Arial" w:hAnsi="Arial" w:cs="Arial"/>
          <w:color w:val="000000"/>
        </w:rPr>
        <w:tab/>
      </w:r>
      <w:r w:rsidRPr="007F3118">
        <w:rPr>
          <w:rFonts w:ascii="Arial" w:eastAsia="Arial" w:hAnsi="Arial" w:cs="Arial"/>
          <w:color w:val="000000"/>
        </w:rPr>
        <w:t>Mandated Constraints</w:t>
      </w:r>
      <w:r w:rsidR="00515A36">
        <w:rPr>
          <w:rFonts w:ascii="Arial" w:eastAsia="Arial" w:hAnsi="Arial" w:cs="Arial"/>
          <w:color w:val="000000"/>
        </w:rPr>
        <w:tab/>
        <w:t>7</w:t>
      </w:r>
    </w:p>
    <w:p w:rsidR="007F3118" w:rsidRPr="007F3118" w:rsidRDefault="00515A36" w:rsidP="00515A36">
      <w:pPr>
        <w:tabs>
          <w:tab w:val="left" w:pos="270"/>
          <w:tab w:val="left" w:pos="720"/>
          <w:tab w:val="left" w:pos="1440"/>
          <w:tab w:val="right" w:leader="dot" w:pos="9360"/>
        </w:tabs>
        <w:spacing w:after="0"/>
        <w:contextualSpacing/>
        <w:rPr>
          <w:rFonts w:ascii="Arial" w:eastAsia="Arial" w:hAnsi="Arial" w:cs="Arial"/>
          <w:color w:val="000000"/>
        </w:rPr>
      </w:pPr>
      <w:r>
        <w:rPr>
          <w:rFonts w:ascii="Arial" w:eastAsia="Arial" w:hAnsi="Arial" w:cs="Arial"/>
          <w:color w:val="000000"/>
        </w:rPr>
        <w:tab/>
      </w:r>
      <w:r w:rsidR="007F3118" w:rsidRPr="007F3118">
        <w:rPr>
          <w:rFonts w:ascii="Arial" w:eastAsia="Arial" w:hAnsi="Arial" w:cs="Arial"/>
          <w:color w:val="000000"/>
        </w:rPr>
        <w:tab/>
        <w:t xml:space="preserve">4.2 </w:t>
      </w:r>
      <w:r>
        <w:rPr>
          <w:rFonts w:ascii="Arial" w:eastAsia="Arial" w:hAnsi="Arial" w:cs="Arial"/>
          <w:color w:val="000000"/>
        </w:rPr>
        <w:tab/>
      </w:r>
      <w:r w:rsidR="007F3118" w:rsidRPr="007F3118">
        <w:rPr>
          <w:rFonts w:ascii="Arial" w:eastAsia="Arial" w:hAnsi="Arial" w:cs="Arial"/>
          <w:color w:val="000000"/>
        </w:rPr>
        <w:t>Look and Feel Requirements</w:t>
      </w:r>
      <w:r>
        <w:rPr>
          <w:rFonts w:ascii="Arial" w:eastAsia="Arial" w:hAnsi="Arial" w:cs="Arial"/>
          <w:color w:val="000000"/>
        </w:rPr>
        <w:tab/>
        <w:t>7</w:t>
      </w:r>
    </w:p>
    <w:p w:rsidR="007F3118" w:rsidRPr="007F3118" w:rsidRDefault="00515A36" w:rsidP="00515A36">
      <w:pPr>
        <w:tabs>
          <w:tab w:val="left" w:pos="270"/>
          <w:tab w:val="left" w:pos="720"/>
          <w:tab w:val="left" w:pos="1440"/>
          <w:tab w:val="right" w:leader="dot" w:pos="9360"/>
        </w:tabs>
        <w:spacing w:after="0"/>
        <w:contextualSpacing/>
        <w:rPr>
          <w:rFonts w:ascii="Arial" w:eastAsia="Arial" w:hAnsi="Arial" w:cs="Arial"/>
          <w:color w:val="000000"/>
        </w:rPr>
      </w:pPr>
      <w:r>
        <w:rPr>
          <w:rFonts w:ascii="Arial" w:eastAsia="Arial" w:hAnsi="Arial" w:cs="Arial"/>
          <w:color w:val="000000"/>
        </w:rPr>
        <w:tab/>
      </w:r>
      <w:r w:rsidR="007F3118" w:rsidRPr="007F3118">
        <w:rPr>
          <w:rFonts w:ascii="Arial" w:eastAsia="Arial" w:hAnsi="Arial" w:cs="Arial"/>
          <w:color w:val="000000"/>
        </w:rPr>
        <w:tab/>
        <w:t xml:space="preserve">4.3 </w:t>
      </w:r>
      <w:r>
        <w:rPr>
          <w:rFonts w:ascii="Arial" w:eastAsia="Arial" w:hAnsi="Arial" w:cs="Arial"/>
          <w:color w:val="000000"/>
        </w:rPr>
        <w:tab/>
      </w:r>
      <w:r w:rsidR="007F3118" w:rsidRPr="007F3118">
        <w:rPr>
          <w:rFonts w:ascii="Arial" w:eastAsia="Arial" w:hAnsi="Arial" w:cs="Arial"/>
          <w:color w:val="000000"/>
        </w:rPr>
        <w:t>Usability Requirements</w:t>
      </w:r>
      <w:r>
        <w:rPr>
          <w:rFonts w:ascii="Arial" w:eastAsia="Arial" w:hAnsi="Arial" w:cs="Arial"/>
          <w:color w:val="000000"/>
        </w:rPr>
        <w:tab/>
        <w:t>8</w:t>
      </w:r>
    </w:p>
    <w:p w:rsidR="007F3118" w:rsidRPr="007F3118" w:rsidRDefault="00515A36" w:rsidP="00515A36">
      <w:pPr>
        <w:tabs>
          <w:tab w:val="left" w:pos="270"/>
          <w:tab w:val="left" w:pos="720"/>
          <w:tab w:val="left" w:pos="1440"/>
          <w:tab w:val="right" w:leader="dot" w:pos="9360"/>
        </w:tabs>
        <w:spacing w:after="0"/>
        <w:contextualSpacing/>
        <w:rPr>
          <w:rFonts w:ascii="Arial" w:eastAsia="Arial" w:hAnsi="Arial" w:cs="Arial"/>
          <w:color w:val="000000"/>
        </w:rPr>
      </w:pPr>
      <w:r>
        <w:rPr>
          <w:rFonts w:ascii="Arial" w:eastAsia="Arial" w:hAnsi="Arial" w:cs="Arial"/>
          <w:color w:val="000000"/>
        </w:rPr>
        <w:tab/>
      </w:r>
      <w:r w:rsidR="007F3118" w:rsidRPr="007F3118">
        <w:rPr>
          <w:rFonts w:ascii="Arial" w:eastAsia="Arial" w:hAnsi="Arial" w:cs="Arial"/>
          <w:color w:val="000000"/>
        </w:rPr>
        <w:tab/>
        <w:t xml:space="preserve">4.4 </w:t>
      </w:r>
      <w:r>
        <w:rPr>
          <w:rFonts w:ascii="Arial" w:eastAsia="Arial" w:hAnsi="Arial" w:cs="Arial"/>
          <w:color w:val="000000"/>
        </w:rPr>
        <w:tab/>
      </w:r>
      <w:r w:rsidR="007F3118" w:rsidRPr="007F3118">
        <w:rPr>
          <w:rFonts w:ascii="Arial" w:eastAsia="Arial" w:hAnsi="Arial" w:cs="Arial"/>
          <w:color w:val="000000"/>
        </w:rPr>
        <w:t>Personalization Requirements</w:t>
      </w:r>
      <w:r>
        <w:rPr>
          <w:rFonts w:ascii="Arial" w:eastAsia="Arial" w:hAnsi="Arial" w:cs="Arial"/>
          <w:color w:val="000000"/>
        </w:rPr>
        <w:tab/>
        <w:t>8</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ab/>
      </w:r>
      <w:r w:rsidR="00515A36">
        <w:rPr>
          <w:rFonts w:ascii="Arial" w:eastAsia="Arial" w:hAnsi="Arial" w:cs="Arial"/>
          <w:color w:val="000000"/>
        </w:rPr>
        <w:tab/>
      </w:r>
      <w:r w:rsidRPr="007F3118">
        <w:rPr>
          <w:rFonts w:ascii="Arial" w:eastAsia="Arial" w:hAnsi="Arial" w:cs="Arial"/>
          <w:color w:val="000000"/>
        </w:rPr>
        <w:t xml:space="preserve">4.5 </w:t>
      </w:r>
      <w:r w:rsidR="00515A36">
        <w:rPr>
          <w:rFonts w:ascii="Arial" w:eastAsia="Arial" w:hAnsi="Arial" w:cs="Arial"/>
          <w:color w:val="000000"/>
        </w:rPr>
        <w:tab/>
      </w:r>
      <w:r w:rsidRPr="007F3118">
        <w:rPr>
          <w:rFonts w:ascii="Arial" w:eastAsia="Arial" w:hAnsi="Arial" w:cs="Arial"/>
          <w:color w:val="000000"/>
        </w:rPr>
        <w:t>Ease of Learning Requirements</w:t>
      </w:r>
      <w:r w:rsidR="00515A36">
        <w:rPr>
          <w:rFonts w:ascii="Arial" w:eastAsia="Arial" w:hAnsi="Arial" w:cs="Arial"/>
          <w:color w:val="000000"/>
        </w:rPr>
        <w:tab/>
        <w:t>8</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ab/>
      </w:r>
      <w:r w:rsidR="00515A36">
        <w:rPr>
          <w:rFonts w:ascii="Arial" w:eastAsia="Arial" w:hAnsi="Arial" w:cs="Arial"/>
          <w:color w:val="000000"/>
        </w:rPr>
        <w:tab/>
      </w:r>
      <w:r w:rsidRPr="007F3118">
        <w:rPr>
          <w:rFonts w:ascii="Arial" w:eastAsia="Arial" w:hAnsi="Arial" w:cs="Arial"/>
          <w:color w:val="000000"/>
        </w:rPr>
        <w:t xml:space="preserve">4.6 </w:t>
      </w:r>
      <w:r w:rsidR="00515A36">
        <w:rPr>
          <w:rFonts w:ascii="Arial" w:eastAsia="Arial" w:hAnsi="Arial" w:cs="Arial"/>
          <w:color w:val="000000"/>
        </w:rPr>
        <w:tab/>
      </w:r>
      <w:r w:rsidRPr="007F3118">
        <w:rPr>
          <w:rFonts w:ascii="Arial" w:eastAsia="Arial" w:hAnsi="Arial" w:cs="Arial"/>
          <w:color w:val="000000"/>
        </w:rPr>
        <w:t>Accessibility Requirements</w:t>
      </w:r>
      <w:r w:rsidR="00515A36">
        <w:rPr>
          <w:rFonts w:ascii="Arial" w:eastAsia="Arial" w:hAnsi="Arial" w:cs="Arial"/>
          <w:color w:val="000000"/>
        </w:rPr>
        <w:tab/>
        <w:t>8</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 xml:space="preserve">5. </w:t>
      </w:r>
      <w:r w:rsidR="00515A36">
        <w:rPr>
          <w:rFonts w:ascii="Arial" w:eastAsia="Arial" w:hAnsi="Arial" w:cs="Arial"/>
          <w:color w:val="000000"/>
        </w:rPr>
        <w:tab/>
      </w:r>
      <w:r w:rsidRPr="007F3118">
        <w:rPr>
          <w:rFonts w:ascii="Arial" w:eastAsia="Arial" w:hAnsi="Arial" w:cs="Arial"/>
          <w:color w:val="000000"/>
        </w:rPr>
        <w:t>Deliverables</w:t>
      </w:r>
      <w:r w:rsidR="00515A36">
        <w:rPr>
          <w:rFonts w:ascii="Arial" w:eastAsia="Arial" w:hAnsi="Arial" w:cs="Arial"/>
          <w:color w:val="000000"/>
        </w:rPr>
        <w:tab/>
        <w:t>8</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ab/>
      </w:r>
      <w:r w:rsidR="00515A36">
        <w:rPr>
          <w:rFonts w:ascii="Arial" w:eastAsia="Arial" w:hAnsi="Arial" w:cs="Arial"/>
          <w:color w:val="000000"/>
        </w:rPr>
        <w:tab/>
      </w:r>
      <w:r w:rsidRPr="007F3118">
        <w:rPr>
          <w:rFonts w:ascii="Arial" w:eastAsia="Arial" w:hAnsi="Arial" w:cs="Arial"/>
          <w:color w:val="000000"/>
        </w:rPr>
        <w:t xml:space="preserve">5.1 </w:t>
      </w:r>
      <w:r w:rsidR="00515A36">
        <w:rPr>
          <w:rFonts w:ascii="Arial" w:eastAsia="Arial" w:hAnsi="Arial" w:cs="Arial"/>
          <w:color w:val="000000"/>
        </w:rPr>
        <w:tab/>
      </w:r>
      <w:r w:rsidRPr="007F3118">
        <w:rPr>
          <w:rFonts w:ascii="Arial" w:eastAsia="Arial" w:hAnsi="Arial" w:cs="Arial"/>
          <w:color w:val="000000"/>
        </w:rPr>
        <w:t>Project Deliverables</w:t>
      </w:r>
      <w:r w:rsidR="00515A36">
        <w:rPr>
          <w:rFonts w:ascii="Arial" w:eastAsia="Arial" w:hAnsi="Arial" w:cs="Arial"/>
          <w:color w:val="000000"/>
        </w:rPr>
        <w:tab/>
        <w:t>8</w:t>
      </w:r>
    </w:p>
    <w:p w:rsidR="007F3118" w:rsidRPr="007F3118" w:rsidRDefault="007F3118" w:rsidP="00515A36">
      <w:pPr>
        <w:tabs>
          <w:tab w:val="left" w:pos="270"/>
          <w:tab w:val="left" w:pos="720"/>
          <w:tab w:val="left" w:pos="1440"/>
          <w:tab w:val="right" w:leader="dot" w:pos="9360"/>
        </w:tabs>
        <w:spacing w:after="0"/>
        <w:contextualSpacing/>
        <w:rPr>
          <w:rFonts w:ascii="Arial" w:eastAsia="Arial" w:hAnsi="Arial" w:cs="Arial"/>
          <w:color w:val="000000"/>
        </w:rPr>
      </w:pPr>
      <w:r w:rsidRPr="007F3118">
        <w:rPr>
          <w:rFonts w:ascii="Arial" w:eastAsia="Arial" w:hAnsi="Arial" w:cs="Arial"/>
          <w:color w:val="000000"/>
        </w:rPr>
        <w:tab/>
      </w:r>
      <w:r w:rsidR="00515A36">
        <w:rPr>
          <w:rFonts w:ascii="Arial" w:eastAsia="Arial" w:hAnsi="Arial" w:cs="Arial"/>
          <w:color w:val="000000"/>
        </w:rPr>
        <w:tab/>
      </w:r>
      <w:r w:rsidRPr="007F3118">
        <w:rPr>
          <w:rFonts w:ascii="Arial" w:eastAsia="Arial" w:hAnsi="Arial" w:cs="Arial"/>
          <w:color w:val="000000"/>
        </w:rPr>
        <w:t xml:space="preserve">5.2 </w:t>
      </w:r>
      <w:r w:rsidR="00515A36">
        <w:rPr>
          <w:rFonts w:ascii="Arial" w:eastAsia="Arial" w:hAnsi="Arial" w:cs="Arial"/>
          <w:color w:val="000000"/>
        </w:rPr>
        <w:tab/>
      </w:r>
      <w:r w:rsidRPr="007F3118">
        <w:rPr>
          <w:rFonts w:ascii="Arial" w:eastAsia="Arial" w:hAnsi="Arial" w:cs="Arial"/>
          <w:color w:val="000000"/>
        </w:rPr>
        <w:t>Course Deliverables</w:t>
      </w:r>
      <w:r w:rsidR="00515A36">
        <w:rPr>
          <w:rFonts w:ascii="Arial" w:eastAsia="Arial" w:hAnsi="Arial" w:cs="Arial"/>
          <w:color w:val="000000"/>
        </w:rPr>
        <w:tab/>
        <w:t>9</w:t>
      </w:r>
    </w:p>
    <w:p w:rsidR="007F3118" w:rsidRPr="007F3118" w:rsidRDefault="007F3118" w:rsidP="007F3118">
      <w:pPr>
        <w:spacing w:after="0"/>
        <w:contextualSpacing/>
        <w:rPr>
          <w:rFonts w:ascii="Arial" w:eastAsia="Arial" w:hAnsi="Arial" w:cs="Arial"/>
          <w:color w:val="000000"/>
        </w:rPr>
      </w:pP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 xml:space="preserve">Appendix A - Project Gantt </w:t>
      </w:r>
      <w:proofErr w:type="gramStart"/>
      <w:r w:rsidRPr="007F3118">
        <w:rPr>
          <w:rFonts w:ascii="Arial" w:eastAsia="Arial" w:hAnsi="Arial" w:cs="Arial"/>
          <w:color w:val="000000"/>
        </w:rPr>
        <w:t>Chart</w:t>
      </w:r>
      <w:proofErr w:type="gramEnd"/>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 xml:space="preserve">Appendix B - Detailed Gantt </w:t>
      </w:r>
      <w:proofErr w:type="gramStart"/>
      <w:r w:rsidRPr="007F3118">
        <w:rPr>
          <w:rFonts w:ascii="Arial" w:eastAsia="Arial" w:hAnsi="Arial" w:cs="Arial"/>
          <w:color w:val="000000"/>
        </w:rPr>
        <w:t>Chart</w:t>
      </w:r>
      <w:proofErr w:type="gramEnd"/>
      <w:r w:rsidRPr="007F3118">
        <w:rPr>
          <w:rFonts w:ascii="Arial" w:eastAsia="Arial" w:hAnsi="Arial" w:cs="Arial"/>
          <w:color w:val="000000"/>
        </w:rPr>
        <w:t xml:space="preserve"> - Software Requirements Phase</w:t>
      </w: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 xml:space="preserve">Appendix C - Detailed Gantt </w:t>
      </w:r>
      <w:proofErr w:type="gramStart"/>
      <w:r w:rsidRPr="007F3118">
        <w:rPr>
          <w:rFonts w:ascii="Arial" w:eastAsia="Arial" w:hAnsi="Arial" w:cs="Arial"/>
          <w:color w:val="000000"/>
        </w:rPr>
        <w:t>Chart</w:t>
      </w:r>
      <w:proofErr w:type="gramEnd"/>
      <w:r w:rsidRPr="007F3118">
        <w:rPr>
          <w:rFonts w:ascii="Arial" w:eastAsia="Arial" w:hAnsi="Arial" w:cs="Arial"/>
          <w:color w:val="000000"/>
        </w:rPr>
        <w:t xml:space="preserve"> - Preliminary Design Phase</w:t>
      </w:r>
    </w:p>
    <w:p w:rsidR="007F3118" w:rsidRDefault="007F3118" w:rsidP="007F3118">
      <w:pPr>
        <w:spacing w:before="480" w:after="120"/>
        <w:contextualSpacing/>
        <w:rPr>
          <w:rFonts w:ascii="Arial" w:eastAsia="Arial" w:hAnsi="Arial" w:cs="Arial"/>
          <w:b/>
          <w:bCs/>
          <w:color w:val="000000"/>
          <w:sz w:val="24"/>
          <w:szCs w:val="24"/>
        </w:rPr>
        <w:sectPr w:rsidR="007F3118" w:rsidSect="007F3118">
          <w:footerReference w:type="first" r:id="rId8"/>
          <w:pgSz w:w="12240" w:h="15840"/>
          <w:pgMar w:top="1440" w:right="1440" w:bottom="1440" w:left="1440" w:header="708" w:footer="708" w:gutter="0"/>
          <w:pgNumType w:start="1"/>
          <w:cols w:space="708"/>
          <w:docGrid w:linePitch="360"/>
        </w:sectPr>
      </w:pPr>
    </w:p>
    <w:p w:rsidR="007F3118" w:rsidRPr="007F3118" w:rsidRDefault="007F3118" w:rsidP="007F3118">
      <w:pPr>
        <w:spacing w:before="480" w:after="1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lastRenderedPageBreak/>
        <w:t>Contact Information</w:t>
      </w:r>
    </w:p>
    <w:p w:rsidR="007F3118" w:rsidRPr="007F3118" w:rsidRDefault="007F3118" w:rsidP="007F3118">
      <w:pPr>
        <w:numPr>
          <w:ilvl w:val="0"/>
          <w:numId w:val="1"/>
        </w:numPr>
        <w:tabs>
          <w:tab w:val="num" w:pos="720"/>
        </w:tabs>
        <w:spacing w:after="0" w:line="240" w:lineRule="auto"/>
        <w:contextualSpacing/>
        <w:rPr>
          <w:rFonts w:ascii="Arial" w:eastAsia="Arial" w:hAnsi="Arial" w:cs="Arial"/>
          <w:color w:val="000000"/>
          <w:u w:val="single"/>
        </w:rPr>
      </w:pPr>
      <w:r w:rsidRPr="007F3118">
        <w:rPr>
          <w:rFonts w:ascii="Arial" w:eastAsia="Arial" w:hAnsi="Arial" w:cs="Arial"/>
          <w:color w:val="000000"/>
          <w:u w:val="single"/>
        </w:rPr>
        <w:t>Client</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Sgt</w:t>
      </w:r>
      <w:proofErr w:type="gramStart"/>
      <w:r w:rsidRPr="007F3118">
        <w:rPr>
          <w:rFonts w:ascii="Arial" w:eastAsia="Arial" w:hAnsi="Arial" w:cs="Arial"/>
          <w:color w:val="000000"/>
        </w:rPr>
        <w:t>./</w:t>
      </w:r>
      <w:proofErr w:type="spellStart"/>
      <w:proofErr w:type="gramEnd"/>
      <w:r w:rsidRPr="007F3118">
        <w:rPr>
          <w:rFonts w:ascii="Arial" w:eastAsia="Arial" w:hAnsi="Arial" w:cs="Arial"/>
          <w:color w:val="000000"/>
        </w:rPr>
        <w:t>Serg</w:t>
      </w:r>
      <w:proofErr w:type="spellEnd"/>
      <w:r w:rsidRPr="007F3118">
        <w:rPr>
          <w:rFonts w:ascii="Arial" w:eastAsia="Arial" w:hAnsi="Arial" w:cs="Arial"/>
          <w:color w:val="000000"/>
        </w:rPr>
        <w:t>. Pat Poitevin</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 xml:space="preserve">Coordinator / </w:t>
      </w:r>
      <w:proofErr w:type="spellStart"/>
      <w:r w:rsidRPr="007F3118">
        <w:rPr>
          <w:rFonts w:ascii="Arial" w:eastAsia="Arial" w:hAnsi="Arial" w:cs="Arial"/>
          <w:color w:val="000000"/>
        </w:rPr>
        <w:t>Coordinateur</w:t>
      </w:r>
      <w:proofErr w:type="spellEnd"/>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Drug and Organized crime Awareness Service</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 xml:space="preserve">Service de </w:t>
      </w:r>
      <w:proofErr w:type="spellStart"/>
      <w:r w:rsidRPr="007F3118">
        <w:rPr>
          <w:rFonts w:ascii="Arial" w:eastAsia="Arial" w:hAnsi="Arial" w:cs="Arial"/>
          <w:color w:val="000000"/>
        </w:rPr>
        <w:t>Sensibilisation</w:t>
      </w:r>
      <w:proofErr w:type="spellEnd"/>
      <w:r w:rsidRPr="007F3118">
        <w:rPr>
          <w:rFonts w:ascii="Arial" w:eastAsia="Arial" w:hAnsi="Arial" w:cs="Arial"/>
          <w:color w:val="000000"/>
        </w:rPr>
        <w:t xml:space="preserve"> aux drogues </w:t>
      </w:r>
      <w:proofErr w:type="gramStart"/>
      <w:r w:rsidRPr="007F3118">
        <w:rPr>
          <w:rFonts w:ascii="Arial" w:eastAsia="Arial" w:hAnsi="Arial" w:cs="Arial"/>
          <w:color w:val="000000"/>
        </w:rPr>
        <w:t>et</w:t>
      </w:r>
      <w:proofErr w:type="gramEnd"/>
      <w:r w:rsidRPr="007F3118">
        <w:rPr>
          <w:rFonts w:ascii="Arial" w:eastAsia="Arial" w:hAnsi="Arial" w:cs="Arial"/>
          <w:color w:val="000000"/>
        </w:rPr>
        <w:t xml:space="preserve"> au crime </w:t>
      </w:r>
      <w:proofErr w:type="spellStart"/>
      <w:r w:rsidRPr="007F3118">
        <w:rPr>
          <w:rFonts w:ascii="Arial" w:eastAsia="Arial" w:hAnsi="Arial" w:cs="Arial"/>
          <w:color w:val="000000"/>
        </w:rPr>
        <w:t>organisé</w:t>
      </w:r>
      <w:proofErr w:type="spellEnd"/>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RCMP - GRC (Division A)</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155 McArthur Avenue</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Ottawa, Ontario K1A 0R4</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Tel: (613) 993-9380</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Fax: (613) 998-7358</w:t>
      </w:r>
    </w:p>
    <w:p w:rsidR="007F3118" w:rsidRPr="007F3118" w:rsidRDefault="007F3118" w:rsidP="007F3118">
      <w:pPr>
        <w:spacing w:after="0"/>
        <w:ind w:left="1080"/>
        <w:contextualSpacing/>
        <w:rPr>
          <w:rFonts w:ascii="Arial" w:eastAsia="Arial" w:hAnsi="Arial" w:cs="Arial"/>
          <w:color w:val="000000"/>
        </w:rPr>
      </w:pPr>
      <w:proofErr w:type="gramStart"/>
      <w:r w:rsidRPr="007F3118">
        <w:rPr>
          <w:rFonts w:ascii="Arial" w:eastAsia="Arial" w:hAnsi="Arial" w:cs="Arial"/>
          <w:color w:val="000000"/>
        </w:rPr>
        <w:t>e-mail</w:t>
      </w:r>
      <w:proofErr w:type="gramEnd"/>
      <w:r w:rsidRPr="007F3118">
        <w:rPr>
          <w:rFonts w:ascii="Arial" w:eastAsia="Arial" w:hAnsi="Arial" w:cs="Arial"/>
          <w:color w:val="000000"/>
        </w:rPr>
        <w:t xml:space="preserve"> / </w:t>
      </w:r>
      <w:proofErr w:type="spellStart"/>
      <w:r w:rsidRPr="007F3118">
        <w:rPr>
          <w:rFonts w:ascii="Arial" w:eastAsia="Arial" w:hAnsi="Arial" w:cs="Arial"/>
          <w:color w:val="000000"/>
        </w:rPr>
        <w:t>Couriel</w:t>
      </w:r>
      <w:proofErr w:type="spellEnd"/>
      <w:r w:rsidRPr="007F3118">
        <w:rPr>
          <w:rFonts w:ascii="Arial" w:eastAsia="Arial" w:hAnsi="Arial" w:cs="Arial"/>
          <w:color w:val="000000"/>
        </w:rPr>
        <w:t>: pat.poitevin@rcmp-grc.gc.ca</w:t>
      </w: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numPr>
          <w:ilvl w:val="0"/>
          <w:numId w:val="2"/>
        </w:numPr>
        <w:tabs>
          <w:tab w:val="num" w:pos="720"/>
        </w:tabs>
        <w:spacing w:after="0" w:line="240" w:lineRule="auto"/>
        <w:contextualSpacing/>
        <w:rPr>
          <w:rFonts w:ascii="Arial" w:eastAsia="Arial" w:hAnsi="Arial" w:cs="Arial"/>
          <w:color w:val="000000"/>
          <w:u w:val="single"/>
        </w:rPr>
      </w:pPr>
      <w:r w:rsidRPr="007F3118">
        <w:rPr>
          <w:rFonts w:ascii="Arial" w:eastAsia="Arial" w:hAnsi="Arial" w:cs="Arial"/>
          <w:color w:val="000000"/>
          <w:u w:val="single"/>
        </w:rPr>
        <w:t>Project Group Members</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David Marcantonio, Project Leader</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davidmarcantonio@gmail.com</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Luc Desjardins</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Luc.r.desjardins@gmail.com</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Eric Dube</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Ericdube88@gmail.com</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Tom Ferch</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Tom.h.ferch@gmail.com</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Luc Morin</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MorinLuc0@gmail.com</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Sean Reece</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Reece.sean@gmail.com</w:t>
      </w:r>
    </w:p>
    <w:p w:rsidR="007F3118" w:rsidRPr="007F3118" w:rsidRDefault="007F3118" w:rsidP="007F3118">
      <w:pPr>
        <w:spacing w:after="0"/>
        <w:ind w:left="1080"/>
        <w:contextualSpacing/>
        <w:rPr>
          <w:rFonts w:ascii="Arial" w:eastAsia="Arial" w:hAnsi="Arial" w:cs="Arial"/>
          <w:color w:val="000000"/>
        </w:rPr>
      </w:pPr>
    </w:p>
    <w:p w:rsidR="007F3118" w:rsidRPr="007F3118" w:rsidRDefault="007F3118" w:rsidP="007F3118">
      <w:pPr>
        <w:numPr>
          <w:ilvl w:val="0"/>
          <w:numId w:val="3"/>
        </w:numPr>
        <w:tabs>
          <w:tab w:val="num" w:pos="720"/>
        </w:tabs>
        <w:spacing w:after="0" w:line="240" w:lineRule="auto"/>
        <w:contextualSpacing/>
        <w:rPr>
          <w:rFonts w:ascii="Arial" w:eastAsia="Arial" w:hAnsi="Arial" w:cs="Arial"/>
          <w:color w:val="000000"/>
          <w:u w:val="single"/>
        </w:rPr>
      </w:pPr>
      <w:r w:rsidRPr="007F3118">
        <w:rPr>
          <w:rFonts w:ascii="Arial" w:eastAsia="Arial" w:hAnsi="Arial" w:cs="Arial"/>
          <w:color w:val="000000"/>
          <w:u w:val="single"/>
        </w:rPr>
        <w:t>Project Professor</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Edmund Strange</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 xml:space="preserve">Algonquin College – </w:t>
      </w:r>
      <w:proofErr w:type="spellStart"/>
      <w:r w:rsidRPr="007F3118">
        <w:rPr>
          <w:rFonts w:ascii="Arial" w:eastAsia="Arial" w:hAnsi="Arial" w:cs="Arial"/>
          <w:color w:val="000000"/>
        </w:rPr>
        <w:t>Woodroffe</w:t>
      </w:r>
      <w:proofErr w:type="spellEnd"/>
      <w:r w:rsidRPr="007F3118">
        <w:rPr>
          <w:rFonts w:ascii="Arial" w:eastAsia="Arial" w:hAnsi="Arial" w:cs="Arial"/>
          <w:color w:val="000000"/>
        </w:rPr>
        <w:t xml:space="preserve"> Campus</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Computer Studies Department</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 xml:space="preserve">1385 </w:t>
      </w:r>
      <w:proofErr w:type="spellStart"/>
      <w:r w:rsidRPr="007F3118">
        <w:rPr>
          <w:rFonts w:ascii="Arial" w:eastAsia="Arial" w:hAnsi="Arial" w:cs="Arial"/>
          <w:color w:val="000000"/>
        </w:rPr>
        <w:t>Woodroffe</w:t>
      </w:r>
      <w:proofErr w:type="spellEnd"/>
      <w:r w:rsidRPr="007F3118">
        <w:rPr>
          <w:rFonts w:ascii="Arial" w:eastAsia="Arial" w:hAnsi="Arial" w:cs="Arial"/>
          <w:color w:val="000000"/>
        </w:rPr>
        <w:t xml:space="preserve"> Avenue</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Ottawa, Ontario</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K2G 1V8</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(613) 727-4723 ext. 3483</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strange@algonquincollege.com</w:t>
      </w:r>
    </w:p>
    <w:p w:rsidR="007F3118" w:rsidRPr="007F3118" w:rsidRDefault="007F3118" w:rsidP="007F3118">
      <w:pPr>
        <w:spacing w:before="480" w:after="1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br w:type="page"/>
      </w:r>
      <w:r w:rsidRPr="007F3118">
        <w:rPr>
          <w:rFonts w:ascii="Arial" w:eastAsia="Arial" w:hAnsi="Arial" w:cs="Arial"/>
          <w:b/>
          <w:bCs/>
          <w:color w:val="000000"/>
          <w:sz w:val="24"/>
          <w:szCs w:val="24"/>
        </w:rPr>
        <w:lastRenderedPageBreak/>
        <w:t xml:space="preserve">1. </w:t>
      </w:r>
      <w:r w:rsidRPr="007F3118">
        <w:rPr>
          <w:rFonts w:ascii="Arial" w:eastAsia="Arial" w:hAnsi="Arial" w:cs="Arial"/>
          <w:b/>
          <w:bCs/>
          <w:color w:val="000000"/>
          <w:sz w:val="24"/>
          <w:szCs w:val="24"/>
        </w:rPr>
        <w:tab/>
        <w:t>PROJECT INITIALIZATION</w:t>
      </w: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1.1            Introduction</w:t>
      </w:r>
    </w:p>
    <w:p w:rsidR="007F3118" w:rsidRPr="007F3118" w:rsidRDefault="007F3118" w:rsidP="007F3118">
      <w:pPr>
        <w:spacing w:after="0"/>
        <w:contextualSpacing/>
        <w:jc w:val="both"/>
        <w:rPr>
          <w:rFonts w:ascii="Arial" w:eastAsia="Arial" w:hAnsi="Arial" w:cs="Arial"/>
          <w:color w:val="000000"/>
          <w:sz w:val="24"/>
          <w:szCs w:val="24"/>
        </w:rPr>
      </w:pPr>
      <w:r w:rsidRPr="007F3118">
        <w:rPr>
          <w:rFonts w:ascii="Arial" w:eastAsia="Arial" w:hAnsi="Arial" w:cs="Arial"/>
          <w:color w:val="000000"/>
          <w:sz w:val="24"/>
          <w:szCs w:val="24"/>
        </w:rPr>
        <w:t xml:space="preserve">This is a Statement of Scope prepared by Riftpoint Development for The National Capital Region Drug Trend Mapping System sponsored by Patrice Poitevin, RCMP - Drug and Organized Crime Awareness Service. The project group leader is David Marcantonio, and the project team members are Luc Desjardins, Eric Dube, Tom Ferch, Luc Morin, </w:t>
      </w:r>
      <w:proofErr w:type="gramStart"/>
      <w:r w:rsidRPr="007F3118">
        <w:rPr>
          <w:rFonts w:ascii="Arial" w:eastAsia="Arial" w:hAnsi="Arial" w:cs="Arial"/>
          <w:color w:val="000000"/>
          <w:sz w:val="24"/>
          <w:szCs w:val="24"/>
        </w:rPr>
        <w:t>Sean</w:t>
      </w:r>
      <w:proofErr w:type="gramEnd"/>
      <w:r w:rsidRPr="007F3118">
        <w:rPr>
          <w:rFonts w:ascii="Arial" w:eastAsia="Arial" w:hAnsi="Arial" w:cs="Arial"/>
          <w:color w:val="000000"/>
          <w:sz w:val="24"/>
          <w:szCs w:val="24"/>
        </w:rPr>
        <w:t xml:space="preserve"> Reece. The project will proceed according to the project plan annotated in Appendix A and Appendix B Gantt charts, and have a completion date of April 23, 2011.</w:t>
      </w:r>
    </w:p>
    <w:p w:rsidR="007F3118" w:rsidRPr="007F3118" w:rsidRDefault="007F3118" w:rsidP="007F3118">
      <w:pPr>
        <w:spacing w:after="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1.2            Purpose of the Project</w:t>
      </w:r>
    </w:p>
    <w:p w:rsidR="007F3118" w:rsidRPr="007F3118" w:rsidRDefault="007F3118" w:rsidP="007F3118">
      <w:pPr>
        <w:spacing w:after="0"/>
        <w:ind w:left="140" w:right="140"/>
        <w:contextualSpacing/>
        <w:rPr>
          <w:rFonts w:ascii="Arial" w:eastAsia="Arial" w:hAnsi="Arial" w:cs="Arial"/>
          <w:color w:val="000000"/>
          <w:sz w:val="24"/>
          <w:szCs w:val="24"/>
        </w:rPr>
      </w:pPr>
      <w:r w:rsidRPr="007F3118">
        <w:rPr>
          <w:rFonts w:ascii="Arial" w:eastAsia="Arial" w:hAnsi="Arial" w:cs="Arial"/>
          <w:color w:val="000000"/>
          <w:sz w:val="24"/>
          <w:szCs w:val="24"/>
        </w:rPr>
        <w:t>This project aims to address the business needs of Sgt. Pat Poitevin and the Drug and Organized crime Awareness Service of the RCMP (hereto referred to as "the client"). The client wants a system to allow community partners to communicate with him and with each other about trends in drug use in the National Capital Region.</w:t>
      </w:r>
    </w:p>
    <w:p w:rsidR="007F3118" w:rsidRPr="007F3118" w:rsidRDefault="007F3118" w:rsidP="007F3118">
      <w:pPr>
        <w:spacing w:after="0"/>
        <w:ind w:left="140" w:right="14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 </w:t>
      </w:r>
    </w:p>
    <w:p w:rsidR="007F3118" w:rsidRPr="007F3118" w:rsidRDefault="007F3118" w:rsidP="007F3118">
      <w:pPr>
        <w:spacing w:after="0"/>
        <w:ind w:left="140" w:right="140"/>
        <w:contextualSpacing/>
        <w:rPr>
          <w:rFonts w:ascii="Arial" w:eastAsia="Arial" w:hAnsi="Arial" w:cs="Arial"/>
          <w:color w:val="000000"/>
          <w:sz w:val="24"/>
          <w:szCs w:val="24"/>
        </w:rPr>
      </w:pPr>
      <w:r w:rsidRPr="007F3118">
        <w:rPr>
          <w:rFonts w:ascii="Arial" w:eastAsia="Arial" w:hAnsi="Arial" w:cs="Arial"/>
          <w:color w:val="000000"/>
          <w:sz w:val="24"/>
          <w:szCs w:val="24"/>
        </w:rPr>
        <w:t>The client has been attempting to assess trends by making telephone calls to the community partners. This does not adequately address the needs of service providers, who need to have accurate information by geographical area. There is an opportunity to provide these community partners with up to date analysis of trends in drug use in the national capital region.</w:t>
      </w:r>
    </w:p>
    <w:p w:rsidR="007F3118" w:rsidRPr="007F3118" w:rsidRDefault="007F3118" w:rsidP="007F3118">
      <w:pPr>
        <w:spacing w:after="0"/>
        <w:contextualSpacing/>
        <w:rPr>
          <w:rFonts w:ascii="Arial" w:eastAsia="Arial" w:hAnsi="Arial" w:cs="Arial"/>
          <w:b/>
          <w:bCs/>
          <w:color w:val="000000"/>
        </w:rPr>
      </w:pPr>
      <w:r w:rsidRPr="007F3118">
        <w:rPr>
          <w:rFonts w:ascii="Arial" w:eastAsia="Arial" w:hAnsi="Arial" w:cs="Arial"/>
          <w:b/>
          <w:bCs/>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1.3            Users of the Product</w:t>
      </w:r>
    </w:p>
    <w:p w:rsidR="007F3118" w:rsidRPr="007F3118" w:rsidRDefault="007F3118" w:rsidP="007F3118">
      <w:pPr>
        <w:spacing w:after="0"/>
        <w:ind w:left="140" w:right="14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The users of this system will include the client and community partners in the National Capital Region. The community partners who have agreed to participate in submitting information to the system will be able to create an account on the system then submit content and view reports. Community partners may have little computer experience, so the proposed system should be designed as user friendly as possible in order for it to be used with a minimal amount of training. </w:t>
      </w:r>
    </w:p>
    <w:p w:rsidR="007F3118" w:rsidRPr="007F3118" w:rsidRDefault="007F3118" w:rsidP="007F3118">
      <w:pPr>
        <w:spacing w:after="0"/>
        <w:contextualSpacing/>
        <w:rPr>
          <w:rFonts w:ascii="Arial" w:eastAsia="Arial" w:hAnsi="Arial" w:cs="Arial"/>
          <w:color w:val="000000"/>
        </w:rPr>
      </w:pPr>
    </w:p>
    <w:p w:rsidR="007F3118" w:rsidRPr="007F3118" w:rsidRDefault="007F3118" w:rsidP="007F3118">
      <w:pPr>
        <w:spacing w:before="480" w:after="1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 xml:space="preserve">2. </w:t>
      </w:r>
      <w:r w:rsidRPr="007F3118">
        <w:rPr>
          <w:rFonts w:ascii="Arial" w:eastAsia="Arial" w:hAnsi="Arial" w:cs="Arial"/>
          <w:b/>
          <w:bCs/>
          <w:color w:val="000000"/>
          <w:sz w:val="24"/>
          <w:szCs w:val="24"/>
        </w:rPr>
        <w:tab/>
        <w:t>APPLICATION AND DEVELOPMENT ENVIRONMENTS</w:t>
      </w:r>
    </w:p>
    <w:p w:rsidR="007F3118" w:rsidRPr="007F3118" w:rsidRDefault="007F3118" w:rsidP="007F3118">
      <w:pPr>
        <w:spacing w:after="0"/>
        <w:contextualSpacing/>
        <w:rPr>
          <w:rFonts w:ascii="Arial" w:eastAsia="Arial" w:hAnsi="Arial" w:cs="Arial"/>
          <w:color w:val="000000"/>
          <w:sz w:val="24"/>
          <w:szCs w:val="24"/>
        </w:rPr>
      </w:pPr>
      <w:r w:rsidRPr="007F3118">
        <w:rPr>
          <w:rFonts w:ascii="Arial" w:eastAsia="Arial" w:hAnsi="Arial" w:cs="Arial"/>
          <w:color w:val="000000"/>
          <w:sz w:val="24"/>
          <w:szCs w:val="24"/>
        </w:rPr>
        <w:t>This section describes the required hardware and software requirements for both the development and implementation phases of the project.</w:t>
      </w: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2.1.            Application Environment of the Proposed System</w:t>
      </w:r>
    </w:p>
    <w:p w:rsidR="007F3118" w:rsidRPr="007F3118" w:rsidRDefault="007F3118" w:rsidP="007F3118">
      <w:pPr>
        <w:spacing w:after="0"/>
        <w:ind w:left="720"/>
        <w:contextualSpacing/>
        <w:jc w:val="both"/>
        <w:rPr>
          <w:rFonts w:ascii="Arial" w:eastAsia="Arial" w:hAnsi="Arial" w:cs="Arial"/>
          <w:color w:val="000000"/>
        </w:rPr>
      </w:pPr>
      <w:r w:rsidRPr="007F3118">
        <w:rPr>
          <w:rFonts w:ascii="Arial" w:eastAsia="Arial" w:hAnsi="Arial" w:cs="Arial"/>
          <w:color w:val="000000"/>
        </w:rPr>
        <w:t>This section identifies both the hardware and the software that must be in place in the operational (non-testing) environments and configuration details.</w:t>
      </w: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 xml:space="preserve"> </w:t>
      </w:r>
    </w:p>
    <w:p w:rsidR="007F3118" w:rsidRDefault="007F3118" w:rsidP="007F3118">
      <w:pPr>
        <w:spacing w:before="220" w:after="40"/>
        <w:ind w:left="1440" w:hanging="720"/>
        <w:contextualSpacing/>
        <w:rPr>
          <w:rFonts w:ascii="Arial" w:eastAsia="Arial" w:hAnsi="Arial" w:cs="Arial"/>
          <w:b/>
          <w:bCs/>
          <w:color w:val="000000"/>
          <w:sz w:val="24"/>
          <w:szCs w:val="24"/>
        </w:rPr>
      </w:pPr>
    </w:p>
    <w:p w:rsidR="007F3118" w:rsidRPr="007F3118" w:rsidRDefault="007F3118" w:rsidP="007F3118">
      <w:pPr>
        <w:spacing w:before="220" w:after="40"/>
        <w:ind w:left="144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lastRenderedPageBreak/>
        <w:t>a.            Hardware Requirements</w:t>
      </w:r>
    </w:p>
    <w:p w:rsidR="007F3118" w:rsidRPr="007F3118" w:rsidRDefault="007F3118" w:rsidP="007F3118">
      <w:pPr>
        <w:spacing w:after="0"/>
        <w:ind w:left="720"/>
        <w:contextualSpacing/>
        <w:rPr>
          <w:rFonts w:ascii="Arial" w:eastAsia="Arial" w:hAnsi="Arial" w:cs="Arial"/>
          <w:color w:val="000000"/>
        </w:rPr>
      </w:pPr>
      <w:r w:rsidRPr="007F3118">
        <w:rPr>
          <w:rFonts w:ascii="Arial" w:eastAsia="Arial" w:hAnsi="Arial" w:cs="Arial"/>
          <w:color w:val="000000"/>
        </w:rPr>
        <w:t>The client will need to provide an ASP.net hosting service for implementation of the completed system. This service can be acquired from many Canadian hosting companies for a reasonable monthly fee which the client has agreed to cover in full. A host can be recommended to the client on request. The service must be acquired at least one week from the implementation date. If the project team does not have access to this service this may introduce a risk of having the implementation date of the project pushed back.</w:t>
      </w:r>
    </w:p>
    <w:p w:rsidR="007F3118" w:rsidRPr="007F3118" w:rsidRDefault="007F3118" w:rsidP="007F3118">
      <w:pPr>
        <w:spacing w:after="0"/>
        <w:ind w:left="144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20" w:after="40"/>
        <w:ind w:left="144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b.            Software Requirements</w:t>
      </w:r>
    </w:p>
    <w:p w:rsidR="007F3118" w:rsidRPr="007F3118" w:rsidRDefault="007F3118" w:rsidP="007F3118">
      <w:pPr>
        <w:spacing w:after="0"/>
        <w:ind w:left="720"/>
        <w:contextualSpacing/>
        <w:rPr>
          <w:rFonts w:ascii="Arial" w:eastAsia="Arial" w:hAnsi="Arial" w:cs="Arial"/>
          <w:color w:val="000000"/>
        </w:rPr>
      </w:pPr>
      <w:r w:rsidRPr="007F3118">
        <w:rPr>
          <w:rFonts w:ascii="Arial" w:eastAsia="Arial" w:hAnsi="Arial" w:cs="Arial"/>
          <w:color w:val="000000"/>
        </w:rPr>
        <w:t>The client will not have to provide any software to be used as all software used will be either open source or developed by the project group.</w:t>
      </w:r>
    </w:p>
    <w:p w:rsidR="007F3118" w:rsidRPr="007F3118" w:rsidRDefault="007F3118" w:rsidP="007F3118">
      <w:pPr>
        <w:spacing w:after="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 </w:t>
      </w:r>
    </w:p>
    <w:p w:rsidR="007F3118" w:rsidRPr="007F3118" w:rsidRDefault="007F3118" w:rsidP="007F3118">
      <w:pPr>
        <w:spacing w:before="220" w:after="40"/>
        <w:ind w:left="144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c.            Data Requirements</w:t>
      </w:r>
    </w:p>
    <w:p w:rsidR="007F3118" w:rsidRPr="007F3118" w:rsidRDefault="007F3118" w:rsidP="007F3118">
      <w:pPr>
        <w:spacing w:after="0"/>
        <w:ind w:left="720"/>
        <w:contextualSpacing/>
        <w:rPr>
          <w:rFonts w:ascii="Arial" w:eastAsia="Arial" w:hAnsi="Arial" w:cs="Arial"/>
          <w:color w:val="000000"/>
          <w:sz w:val="24"/>
          <w:szCs w:val="24"/>
        </w:rPr>
      </w:pPr>
      <w:r w:rsidRPr="007F3118">
        <w:rPr>
          <w:rFonts w:ascii="Arial" w:eastAsia="Arial" w:hAnsi="Arial" w:cs="Arial"/>
          <w:color w:val="000000"/>
          <w:sz w:val="24"/>
          <w:szCs w:val="24"/>
        </w:rPr>
        <w:t>The client will supply the project group with the zones used by the Gang Prevention department of the RCMP to be used as the zoning model.</w:t>
      </w:r>
    </w:p>
    <w:p w:rsidR="007F3118" w:rsidRPr="007F3118" w:rsidRDefault="007F3118" w:rsidP="007F3118">
      <w:pPr>
        <w:spacing w:after="0"/>
        <w:ind w:left="144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2.2.            Development Environment of the Proposed System</w:t>
      </w:r>
    </w:p>
    <w:p w:rsidR="007F3118" w:rsidRPr="007F3118" w:rsidRDefault="007F3118" w:rsidP="007F3118">
      <w:pPr>
        <w:spacing w:after="0"/>
        <w:ind w:left="720"/>
        <w:contextualSpacing/>
        <w:rPr>
          <w:rFonts w:ascii="Arial" w:eastAsia="Arial" w:hAnsi="Arial" w:cs="Arial"/>
          <w:color w:val="000000"/>
          <w:sz w:val="24"/>
          <w:szCs w:val="24"/>
        </w:rPr>
      </w:pPr>
      <w:r w:rsidRPr="007F3118">
        <w:rPr>
          <w:rFonts w:ascii="Arial" w:eastAsia="Arial" w:hAnsi="Arial" w:cs="Arial"/>
          <w:color w:val="000000"/>
          <w:sz w:val="24"/>
          <w:szCs w:val="24"/>
        </w:rPr>
        <w:t>The Waterfall Model Software Engineering paradigm has been chosen for this project because the needs of the client were established.</w:t>
      </w:r>
    </w:p>
    <w:p w:rsidR="007F3118" w:rsidRPr="007F3118" w:rsidRDefault="007F3118" w:rsidP="007F3118">
      <w:pPr>
        <w:spacing w:after="0"/>
        <w:ind w:left="72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 </w:t>
      </w:r>
    </w:p>
    <w:p w:rsidR="007F3118" w:rsidRPr="007F3118" w:rsidRDefault="007F3118" w:rsidP="007F3118">
      <w:pPr>
        <w:spacing w:before="220" w:after="40"/>
        <w:ind w:left="144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a.            Hardware Requirements</w:t>
      </w:r>
    </w:p>
    <w:p w:rsidR="007F3118" w:rsidRPr="007F3118" w:rsidRDefault="007F3118" w:rsidP="007F3118">
      <w:pPr>
        <w:spacing w:after="0"/>
        <w:ind w:left="720"/>
        <w:contextualSpacing/>
        <w:rPr>
          <w:rFonts w:ascii="Arial" w:eastAsia="Arial" w:hAnsi="Arial" w:cs="Arial"/>
          <w:color w:val="000000"/>
          <w:sz w:val="24"/>
          <w:szCs w:val="24"/>
        </w:rPr>
      </w:pPr>
      <w:r w:rsidRPr="007F3118">
        <w:rPr>
          <w:rFonts w:ascii="Arial" w:eastAsia="Arial" w:hAnsi="Arial" w:cs="Arial"/>
          <w:color w:val="000000"/>
          <w:sz w:val="24"/>
          <w:szCs w:val="24"/>
        </w:rPr>
        <w:t>The system will need to be developed using an ASP.NET hosting server with storage to host the SQL database. The project group has a hosting server with ASP.NET capabilities and is familiar with its use, it is considered low risk.</w:t>
      </w:r>
    </w:p>
    <w:p w:rsidR="007F3118" w:rsidRPr="007F3118" w:rsidRDefault="007F3118" w:rsidP="007F3118">
      <w:pPr>
        <w:spacing w:after="0"/>
        <w:ind w:left="720"/>
        <w:contextualSpacing/>
        <w:rPr>
          <w:rFonts w:ascii="Arial" w:eastAsia="Arial" w:hAnsi="Arial" w:cs="Arial"/>
          <w:color w:val="000000"/>
        </w:rPr>
      </w:pPr>
    </w:p>
    <w:p w:rsidR="007F3118" w:rsidRPr="007F3118" w:rsidRDefault="007F3118" w:rsidP="007F3118">
      <w:pPr>
        <w:spacing w:before="220" w:after="40"/>
        <w:ind w:left="144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b.            Software Requirements</w:t>
      </w:r>
    </w:p>
    <w:p w:rsidR="007F3118" w:rsidRPr="007F3118" w:rsidRDefault="007F3118" w:rsidP="007F3118">
      <w:pPr>
        <w:spacing w:after="0"/>
        <w:ind w:left="72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The system will be developed using the current version of the .NET framework, </w:t>
      </w:r>
      <w:proofErr w:type="spellStart"/>
      <w:r w:rsidRPr="007F3118">
        <w:rPr>
          <w:rFonts w:ascii="Arial" w:eastAsia="Arial" w:hAnsi="Arial" w:cs="Arial"/>
          <w:color w:val="000000"/>
          <w:sz w:val="24"/>
          <w:szCs w:val="24"/>
        </w:rPr>
        <w:t>MySQL</w:t>
      </w:r>
      <w:proofErr w:type="spellEnd"/>
      <w:r w:rsidRPr="007F3118">
        <w:rPr>
          <w:rFonts w:ascii="Arial" w:eastAsia="Arial" w:hAnsi="Arial" w:cs="Arial"/>
          <w:color w:val="000000"/>
          <w:sz w:val="24"/>
          <w:szCs w:val="24"/>
        </w:rPr>
        <w:t xml:space="preserve"> and ASP. The project documentation will be developed using current versions of Microsoft Word, Microsoft Project, Microsoft Visio and Visual Studio. The project group has licensed copies of all this software and is very familiar with their use, they are considered low risk.</w:t>
      </w:r>
    </w:p>
    <w:p w:rsidR="007F3118" w:rsidRPr="007F3118" w:rsidRDefault="007F3118" w:rsidP="007F3118">
      <w:pPr>
        <w:spacing w:after="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 </w:t>
      </w:r>
    </w:p>
    <w:p w:rsidR="007F3118" w:rsidRPr="007F3118" w:rsidRDefault="007F3118" w:rsidP="007F3118">
      <w:pPr>
        <w:spacing w:before="220" w:after="40"/>
        <w:ind w:left="144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c.            Data Requirements</w:t>
      </w:r>
    </w:p>
    <w:p w:rsidR="007F3118" w:rsidRPr="007F3118" w:rsidRDefault="007F3118" w:rsidP="007F3118">
      <w:pPr>
        <w:spacing w:after="0"/>
        <w:ind w:left="720"/>
        <w:contextualSpacing/>
        <w:rPr>
          <w:rFonts w:ascii="Arial" w:eastAsia="Arial" w:hAnsi="Arial" w:cs="Arial"/>
          <w:color w:val="000000"/>
          <w:sz w:val="24"/>
          <w:szCs w:val="24"/>
        </w:rPr>
      </w:pPr>
      <w:r w:rsidRPr="007F3118">
        <w:rPr>
          <w:rFonts w:ascii="Arial" w:eastAsia="Arial" w:hAnsi="Arial" w:cs="Arial"/>
          <w:color w:val="000000"/>
          <w:sz w:val="24"/>
          <w:szCs w:val="24"/>
        </w:rPr>
        <w:t>The client will supply the project group with the zones used by the Gang Prevention department of the RCMP to be used as the zoning model.</w:t>
      </w:r>
    </w:p>
    <w:p w:rsidR="007F3118" w:rsidRPr="007F3118" w:rsidRDefault="007F3118" w:rsidP="007F3118">
      <w:pPr>
        <w:spacing w:after="0"/>
        <w:ind w:left="720"/>
        <w:contextualSpacing/>
        <w:rPr>
          <w:rFonts w:ascii="Arial" w:eastAsia="Arial" w:hAnsi="Arial" w:cs="Arial"/>
          <w:color w:val="000000"/>
          <w:sz w:val="24"/>
          <w:szCs w:val="24"/>
        </w:rPr>
      </w:pPr>
    </w:p>
    <w:p w:rsidR="007F3118" w:rsidRDefault="007F3118" w:rsidP="007F3118">
      <w:pPr>
        <w:spacing w:before="220" w:after="40"/>
        <w:ind w:left="1440" w:hanging="720"/>
        <w:contextualSpacing/>
        <w:rPr>
          <w:rFonts w:ascii="Arial" w:eastAsia="Arial" w:hAnsi="Arial" w:cs="Arial"/>
          <w:b/>
          <w:bCs/>
          <w:color w:val="000000"/>
          <w:sz w:val="24"/>
          <w:szCs w:val="24"/>
        </w:rPr>
      </w:pPr>
    </w:p>
    <w:p w:rsidR="007F3118" w:rsidRDefault="007F3118" w:rsidP="007F3118">
      <w:pPr>
        <w:spacing w:before="220" w:after="40"/>
        <w:ind w:left="1440" w:hanging="720"/>
        <w:contextualSpacing/>
        <w:rPr>
          <w:rFonts w:ascii="Arial" w:eastAsia="Arial" w:hAnsi="Arial" w:cs="Arial"/>
          <w:b/>
          <w:bCs/>
          <w:color w:val="000000"/>
          <w:sz w:val="24"/>
          <w:szCs w:val="24"/>
        </w:rPr>
      </w:pPr>
    </w:p>
    <w:p w:rsidR="007F3118" w:rsidRDefault="007F3118" w:rsidP="007F3118">
      <w:pPr>
        <w:spacing w:before="220" w:after="40"/>
        <w:ind w:left="1440" w:hanging="720"/>
        <w:contextualSpacing/>
        <w:rPr>
          <w:rFonts w:ascii="Arial" w:eastAsia="Arial" w:hAnsi="Arial" w:cs="Arial"/>
          <w:b/>
          <w:bCs/>
          <w:color w:val="000000"/>
          <w:sz w:val="24"/>
          <w:szCs w:val="24"/>
        </w:rPr>
      </w:pPr>
    </w:p>
    <w:p w:rsidR="007F3118" w:rsidRPr="007F3118" w:rsidRDefault="007F3118" w:rsidP="007F3118">
      <w:pPr>
        <w:spacing w:before="220" w:after="40"/>
        <w:ind w:left="144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lastRenderedPageBreak/>
        <w:t>d.            Research Requirements</w:t>
      </w:r>
    </w:p>
    <w:p w:rsidR="007F3118" w:rsidRPr="007F3118" w:rsidRDefault="007F3118" w:rsidP="007F3118">
      <w:pPr>
        <w:spacing w:after="0"/>
        <w:ind w:left="72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The project group will have to research the programming style and programs such as ASP.NET with </w:t>
      </w:r>
      <w:proofErr w:type="spellStart"/>
      <w:r w:rsidRPr="007F3118">
        <w:rPr>
          <w:rFonts w:ascii="Arial" w:eastAsia="Arial" w:hAnsi="Arial" w:cs="Arial"/>
          <w:color w:val="000000"/>
          <w:sz w:val="24"/>
          <w:szCs w:val="24"/>
        </w:rPr>
        <w:t>MySQL</w:t>
      </w:r>
      <w:proofErr w:type="spellEnd"/>
      <w:r w:rsidRPr="007F3118">
        <w:rPr>
          <w:rFonts w:ascii="Arial" w:eastAsia="Arial" w:hAnsi="Arial" w:cs="Arial"/>
          <w:color w:val="000000"/>
          <w:sz w:val="24"/>
          <w:szCs w:val="24"/>
        </w:rPr>
        <w:t xml:space="preserve"> databases using the Internet and books as resources. </w:t>
      </w:r>
    </w:p>
    <w:p w:rsidR="007F3118" w:rsidRPr="007F3118" w:rsidRDefault="007F3118" w:rsidP="007F3118">
      <w:pPr>
        <w:spacing w:before="480" w:after="1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 xml:space="preserve">3. </w:t>
      </w:r>
      <w:r w:rsidRPr="007F3118">
        <w:rPr>
          <w:rFonts w:ascii="Arial" w:eastAsia="Arial" w:hAnsi="Arial" w:cs="Arial"/>
          <w:b/>
          <w:bCs/>
          <w:color w:val="000000"/>
          <w:sz w:val="24"/>
          <w:szCs w:val="24"/>
        </w:rPr>
        <w:tab/>
        <w:t>FUNCTIONAL REQUIREMENTS</w:t>
      </w:r>
    </w:p>
    <w:p w:rsidR="007F3118" w:rsidRPr="007F3118" w:rsidRDefault="007F3118" w:rsidP="007F3118">
      <w:pPr>
        <w:spacing w:after="0"/>
        <w:contextualSpacing/>
        <w:rPr>
          <w:rFonts w:ascii="Arial" w:eastAsia="Arial" w:hAnsi="Arial" w:cs="Arial"/>
          <w:color w:val="000000"/>
        </w:rPr>
      </w:pP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Functional requirements are functions or features that must be included in the system to satisfy the project needs and be acceptable to the client.</w:t>
      </w:r>
    </w:p>
    <w:p w:rsidR="007F3118" w:rsidRPr="007F3118" w:rsidRDefault="007F3118" w:rsidP="007F3118">
      <w:pPr>
        <w:spacing w:after="0"/>
        <w:contextualSpacing/>
        <w:rPr>
          <w:rFonts w:ascii="Arial" w:eastAsia="Arial" w:hAnsi="Arial" w:cs="Arial"/>
          <w:color w:val="000000"/>
        </w:rPr>
      </w:pP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3.1.            The Scope of the Work – The Proposed System’s Context Diagram</w:t>
      </w:r>
    </w:p>
    <w:p w:rsidR="007F3118" w:rsidRPr="007F3118" w:rsidRDefault="007F3118" w:rsidP="007F3118">
      <w:pPr>
        <w:spacing w:after="0"/>
        <w:contextualSpacing/>
        <w:rPr>
          <w:rFonts w:ascii="Arial" w:eastAsia="Arial" w:hAnsi="Arial" w:cs="Arial"/>
          <w:color w:val="000000"/>
        </w:rPr>
      </w:pP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 xml:space="preserve">The NCRDTMS Context Diagram depicted in Figure 1 contains all of the external entities that produce or consume data that is essential to the operation of the NCRDTMS. As such, the context diagram assists in bounding the scope of the software requirement and also assists in determining the system interfaces. </w:t>
      </w:r>
    </w:p>
    <w:p w:rsidR="007F3118" w:rsidRPr="007F3118" w:rsidRDefault="007F3118" w:rsidP="007F3118">
      <w:pPr>
        <w:spacing w:after="0"/>
        <w:contextualSpacing/>
        <w:jc w:val="center"/>
        <w:rPr>
          <w:rFonts w:ascii="Arial" w:eastAsia="Arial" w:hAnsi="Arial" w:cs="Arial"/>
          <w:color w:val="000000"/>
        </w:rPr>
      </w:pPr>
    </w:p>
    <w:p w:rsidR="007F3118" w:rsidRPr="007F3118" w:rsidRDefault="007F3118" w:rsidP="007F3118">
      <w:pPr>
        <w:keepNext/>
        <w:spacing w:after="0"/>
        <w:contextualSpacing/>
        <w:jc w:val="center"/>
        <w:rPr>
          <w:rFonts w:ascii="Times New Roman" w:eastAsia="Times New Roman" w:hAnsi="Times New Roman" w:cs="Times New Roman"/>
          <w:sz w:val="20"/>
          <w:szCs w:val="20"/>
        </w:rPr>
      </w:pPr>
      <w:r w:rsidRPr="007F3118">
        <w:rPr>
          <w:rFonts w:ascii="Arial" w:eastAsia="Arial" w:hAnsi="Arial" w:cs="Arial"/>
          <w:color w:val="000000"/>
        </w:rPr>
        <w:object w:dxaOrig="9084" w:dyaOrig="4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42.25pt" o:ole="">
            <v:imagedata r:id="rId9" o:title=""/>
          </v:shape>
          <o:OLEObject Type="Embed" ProgID="Visio.Drawing.11" ShapeID="_x0000_i1025" DrawAspect="Content" ObjectID="_1351298155" r:id="rId10"/>
        </w:object>
      </w:r>
    </w:p>
    <w:p w:rsidR="007F3118" w:rsidRPr="007F3118" w:rsidRDefault="007F3118" w:rsidP="007F3118">
      <w:pPr>
        <w:spacing w:after="0" w:line="240" w:lineRule="auto"/>
        <w:jc w:val="center"/>
        <w:rPr>
          <w:rFonts w:ascii="Times New Roman" w:eastAsia="Times New Roman" w:hAnsi="Times New Roman" w:cs="Times New Roman"/>
          <w:b/>
          <w:bCs/>
          <w:sz w:val="20"/>
          <w:szCs w:val="20"/>
        </w:rPr>
      </w:pPr>
      <w:r w:rsidRPr="007F3118">
        <w:rPr>
          <w:rFonts w:ascii="Times New Roman" w:eastAsia="Times New Roman" w:hAnsi="Times New Roman" w:cs="Times New Roman"/>
          <w:b/>
          <w:bCs/>
          <w:sz w:val="20"/>
          <w:szCs w:val="20"/>
        </w:rPr>
        <w:t xml:space="preserve">Figure </w:t>
      </w:r>
      <w:r w:rsidR="00310549" w:rsidRPr="007F3118">
        <w:rPr>
          <w:rFonts w:ascii="Times New Roman" w:eastAsia="Times New Roman" w:hAnsi="Times New Roman" w:cs="Times New Roman"/>
          <w:b/>
          <w:bCs/>
          <w:sz w:val="20"/>
          <w:szCs w:val="20"/>
        </w:rPr>
        <w:fldChar w:fldCharType="begin"/>
      </w:r>
      <w:r w:rsidRPr="007F3118">
        <w:rPr>
          <w:rFonts w:ascii="Times New Roman" w:eastAsia="Times New Roman" w:hAnsi="Times New Roman" w:cs="Times New Roman"/>
          <w:b/>
          <w:bCs/>
          <w:sz w:val="20"/>
          <w:szCs w:val="20"/>
        </w:rPr>
        <w:instrText xml:space="preserve"> SEQ Figure \* ARABIC </w:instrText>
      </w:r>
      <w:r w:rsidR="00310549" w:rsidRPr="007F3118">
        <w:rPr>
          <w:rFonts w:ascii="Times New Roman" w:eastAsia="Times New Roman" w:hAnsi="Times New Roman" w:cs="Times New Roman"/>
          <w:b/>
          <w:bCs/>
          <w:sz w:val="20"/>
          <w:szCs w:val="20"/>
        </w:rPr>
        <w:fldChar w:fldCharType="separate"/>
      </w:r>
      <w:r w:rsidRPr="007F3118">
        <w:rPr>
          <w:rFonts w:ascii="Times New Roman" w:eastAsia="Times New Roman" w:hAnsi="Times New Roman" w:cs="Times New Roman"/>
          <w:b/>
          <w:bCs/>
          <w:noProof/>
          <w:sz w:val="20"/>
          <w:szCs w:val="20"/>
        </w:rPr>
        <w:t>1</w:t>
      </w:r>
      <w:r w:rsidR="00310549" w:rsidRPr="007F3118">
        <w:rPr>
          <w:rFonts w:ascii="Times New Roman" w:eastAsia="Times New Roman" w:hAnsi="Times New Roman" w:cs="Times New Roman"/>
          <w:b/>
          <w:bCs/>
          <w:sz w:val="20"/>
          <w:szCs w:val="20"/>
        </w:rPr>
        <w:fldChar w:fldCharType="end"/>
      </w:r>
      <w:r w:rsidRPr="007F3118">
        <w:rPr>
          <w:rFonts w:ascii="Times New Roman" w:eastAsia="Times New Roman" w:hAnsi="Times New Roman" w:cs="Times New Roman"/>
          <w:b/>
          <w:bCs/>
          <w:sz w:val="20"/>
          <w:szCs w:val="20"/>
        </w:rPr>
        <w:t>: Context Diagram</w:t>
      </w:r>
    </w:p>
    <w:p w:rsidR="007F3118" w:rsidRPr="007F3118" w:rsidRDefault="007F3118" w:rsidP="007F3118">
      <w:pPr>
        <w:spacing w:after="0"/>
        <w:contextualSpacing/>
        <w:jc w:val="center"/>
        <w:rPr>
          <w:rFonts w:ascii="Arial" w:eastAsia="Arial" w:hAnsi="Arial" w:cs="Arial"/>
          <w:color w:val="000000"/>
          <w:shd w:val="solid" w:color="FF9900" w:fill="FF9900"/>
        </w:rPr>
      </w:pP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The NCRDTMS is the web application system that will be developed to meet the requirements of the statement of scope.  There are four external entities that can interact with the system.  The following descriptions explain the general interaction these entities:</w:t>
      </w:r>
    </w:p>
    <w:p w:rsidR="007F3118" w:rsidRPr="007F3118" w:rsidRDefault="007F3118" w:rsidP="007F3118">
      <w:pPr>
        <w:spacing w:after="0"/>
        <w:contextualSpacing/>
        <w:rPr>
          <w:rFonts w:ascii="Arial" w:eastAsia="Arial" w:hAnsi="Arial" w:cs="Arial"/>
          <w:color w:val="000000"/>
        </w:rPr>
      </w:pPr>
    </w:p>
    <w:p w:rsidR="007F3118" w:rsidRPr="007F3118" w:rsidRDefault="007F3118" w:rsidP="007F3118">
      <w:pPr>
        <w:spacing w:after="0"/>
        <w:contextualSpacing/>
        <w:rPr>
          <w:rFonts w:ascii="Arial" w:eastAsia="Arial" w:hAnsi="Arial" w:cs="Arial"/>
          <w:b/>
          <w:bCs/>
          <w:color w:val="000000"/>
        </w:rPr>
      </w:pPr>
      <w:r w:rsidRPr="007F3118">
        <w:rPr>
          <w:rFonts w:ascii="Arial" w:eastAsia="Arial" w:hAnsi="Arial" w:cs="Arial"/>
          <w:b/>
          <w:bCs/>
          <w:color w:val="000000"/>
        </w:rPr>
        <w:t>User:</w:t>
      </w:r>
      <w:r w:rsidRPr="007F3118">
        <w:rPr>
          <w:rFonts w:ascii="Arial" w:eastAsia="Arial" w:hAnsi="Arial" w:cs="Arial"/>
          <w:color w:val="000000"/>
        </w:rPr>
        <w:t xml:space="preserve">  The user has the privileges to log in to the web application, add, view, and analyze event entries submitted by other users.  All accounts will have contact information for users' access.</w:t>
      </w:r>
    </w:p>
    <w:p w:rsidR="007F3118" w:rsidRPr="007F3118" w:rsidRDefault="007F3118" w:rsidP="007F3118">
      <w:pPr>
        <w:spacing w:after="0"/>
        <w:contextualSpacing/>
        <w:rPr>
          <w:rFonts w:ascii="Arial" w:eastAsia="Arial" w:hAnsi="Arial" w:cs="Arial"/>
          <w:b/>
          <w:bCs/>
          <w:color w:val="000000"/>
        </w:rPr>
      </w:pPr>
      <w:r w:rsidRPr="007F3118">
        <w:rPr>
          <w:rFonts w:ascii="Arial" w:eastAsia="Arial" w:hAnsi="Arial" w:cs="Arial"/>
          <w:b/>
          <w:bCs/>
          <w:color w:val="000000"/>
        </w:rPr>
        <w:lastRenderedPageBreak/>
        <w:t>Administrator:</w:t>
      </w:r>
      <w:r w:rsidRPr="007F3118">
        <w:rPr>
          <w:rFonts w:ascii="Arial" w:eastAsia="Arial" w:hAnsi="Arial" w:cs="Arial"/>
          <w:color w:val="000000"/>
        </w:rPr>
        <w:t xml:space="preserve">  The administrator has the same privileges as users, with added features such as editing event entries, and managing user accounts.</w:t>
      </w:r>
    </w:p>
    <w:p w:rsidR="007F3118" w:rsidRPr="007F3118" w:rsidRDefault="007F3118" w:rsidP="007F3118">
      <w:pPr>
        <w:spacing w:after="0"/>
        <w:contextualSpacing/>
        <w:rPr>
          <w:rFonts w:ascii="Arial" w:eastAsia="Arial" w:hAnsi="Arial" w:cs="Arial"/>
          <w:b/>
          <w:bCs/>
          <w:color w:val="000000"/>
        </w:rPr>
      </w:pPr>
      <w:r w:rsidRPr="007F3118">
        <w:rPr>
          <w:rFonts w:ascii="Arial" w:eastAsia="Arial" w:hAnsi="Arial" w:cs="Arial"/>
          <w:b/>
          <w:bCs/>
          <w:color w:val="000000"/>
        </w:rPr>
        <w:t>Owner:</w:t>
      </w:r>
      <w:r w:rsidRPr="007F3118">
        <w:rPr>
          <w:rFonts w:ascii="Arial" w:eastAsia="Arial" w:hAnsi="Arial" w:cs="Arial"/>
          <w:color w:val="000000"/>
        </w:rPr>
        <w:t xml:space="preserve"> The Owner has the ability to manage administrator accounts.</w:t>
      </w:r>
    </w:p>
    <w:p w:rsidR="007F3118" w:rsidRPr="007F3118" w:rsidRDefault="007F3118" w:rsidP="007F3118">
      <w:pPr>
        <w:spacing w:after="0"/>
        <w:contextualSpacing/>
        <w:rPr>
          <w:rFonts w:ascii="Arial" w:eastAsia="Arial" w:hAnsi="Arial" w:cs="Arial"/>
          <w:b/>
          <w:bCs/>
          <w:color w:val="000000"/>
        </w:rPr>
      </w:pPr>
      <w:r w:rsidRPr="007F3118">
        <w:rPr>
          <w:rFonts w:ascii="Arial" w:eastAsia="Arial" w:hAnsi="Arial" w:cs="Arial"/>
          <w:b/>
          <w:bCs/>
          <w:color w:val="000000"/>
        </w:rPr>
        <w:t>Potential User:</w:t>
      </w:r>
      <w:r w:rsidRPr="007F3118">
        <w:rPr>
          <w:rFonts w:ascii="Arial" w:eastAsia="Arial" w:hAnsi="Arial" w:cs="Arial"/>
          <w:color w:val="000000"/>
        </w:rPr>
        <w:t xml:space="preserve"> A potential user only has access to administrator and owner contact information.</w:t>
      </w:r>
    </w:p>
    <w:p w:rsidR="007F3118" w:rsidRPr="007F3118" w:rsidRDefault="007F3118" w:rsidP="007F3118">
      <w:pPr>
        <w:spacing w:after="0"/>
        <w:contextualSpacing/>
        <w:rPr>
          <w:rFonts w:ascii="Arial" w:eastAsia="Arial" w:hAnsi="Arial" w:cs="Arial"/>
          <w:color w:val="000000"/>
          <w:sz w:val="18"/>
          <w:szCs w:val="18"/>
        </w:rPr>
      </w:pPr>
    </w:p>
    <w:p w:rsidR="007F3118" w:rsidRPr="007F3118" w:rsidRDefault="007F3118" w:rsidP="007F3118">
      <w:pPr>
        <w:spacing w:after="0"/>
        <w:contextualSpacing/>
        <w:rPr>
          <w:rFonts w:ascii="Arial" w:eastAsia="Arial" w:hAnsi="Arial" w:cs="Arial"/>
          <w:color w:val="000000"/>
        </w:rPr>
      </w:pP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3.2.            Functions Provided by the Project</w:t>
      </w: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The following section identifies the hardware and software functionality requirements for the project. Each hardware and software requirement listed is prioritized as Essential, Useful, or Desirable as defined below:</w:t>
      </w:r>
    </w:p>
    <w:p w:rsidR="007F3118" w:rsidRPr="007F3118" w:rsidRDefault="007F3118" w:rsidP="007F3118">
      <w:pPr>
        <w:spacing w:after="0"/>
        <w:ind w:left="360"/>
        <w:contextualSpacing/>
        <w:rPr>
          <w:rFonts w:ascii="Arial" w:eastAsia="Arial" w:hAnsi="Arial" w:cs="Arial"/>
          <w:color w:val="000000"/>
        </w:rPr>
      </w:pPr>
      <w:r w:rsidRPr="007F3118">
        <w:rPr>
          <w:rFonts w:ascii="Arial" w:eastAsia="Arial" w:hAnsi="Arial" w:cs="Arial"/>
          <w:color w:val="000000"/>
        </w:rPr>
        <w:t xml:space="preserve">Essential:        </w:t>
      </w:r>
      <w:r w:rsidRPr="007F3118">
        <w:rPr>
          <w:rFonts w:ascii="Arial" w:eastAsia="Arial" w:hAnsi="Arial" w:cs="Arial"/>
          <w:color w:val="000000"/>
        </w:rPr>
        <w:tab/>
        <w:t>Requirements that must be met by the system to provide a successful project.</w:t>
      </w:r>
    </w:p>
    <w:p w:rsidR="007F3118" w:rsidRPr="007F3118" w:rsidRDefault="007F3118" w:rsidP="007F3118">
      <w:pPr>
        <w:spacing w:after="0"/>
        <w:ind w:left="360"/>
        <w:contextualSpacing/>
        <w:rPr>
          <w:rFonts w:ascii="Arial" w:eastAsia="Arial" w:hAnsi="Arial" w:cs="Arial"/>
          <w:color w:val="000000"/>
        </w:rPr>
      </w:pPr>
      <w:r w:rsidRPr="007F3118">
        <w:rPr>
          <w:rFonts w:ascii="Arial" w:eastAsia="Arial" w:hAnsi="Arial" w:cs="Arial"/>
          <w:color w:val="000000"/>
        </w:rPr>
        <w:t xml:space="preserve">Useful: </w:t>
      </w:r>
      <w:r w:rsidRPr="007F3118">
        <w:rPr>
          <w:rFonts w:ascii="Arial" w:eastAsia="Arial" w:hAnsi="Arial" w:cs="Arial"/>
          <w:color w:val="000000"/>
        </w:rPr>
        <w:tab/>
        <w:t>Requirements that would make the system more effective.</w:t>
      </w:r>
    </w:p>
    <w:p w:rsidR="007F3118" w:rsidRPr="007F3118" w:rsidRDefault="007F3118" w:rsidP="007F3118">
      <w:pPr>
        <w:spacing w:after="0"/>
        <w:ind w:left="360"/>
        <w:contextualSpacing/>
        <w:rPr>
          <w:rFonts w:ascii="Arial" w:eastAsia="Arial" w:hAnsi="Arial" w:cs="Arial"/>
          <w:color w:val="000000"/>
        </w:rPr>
      </w:pPr>
      <w:r w:rsidRPr="007F3118">
        <w:rPr>
          <w:rFonts w:ascii="Arial" w:eastAsia="Arial" w:hAnsi="Arial" w:cs="Arial"/>
          <w:color w:val="000000"/>
        </w:rPr>
        <w:t xml:space="preserve">Desirable:        </w:t>
      </w:r>
      <w:r w:rsidRPr="007F3118">
        <w:rPr>
          <w:rFonts w:ascii="Arial" w:eastAsia="Arial" w:hAnsi="Arial" w:cs="Arial"/>
          <w:color w:val="000000"/>
        </w:rPr>
        <w:tab/>
        <w:t>Requirements that would make the system more attractive to the users.</w:t>
      </w:r>
    </w:p>
    <w:p w:rsidR="007F3118" w:rsidRPr="007F3118" w:rsidRDefault="007F3118" w:rsidP="007F3118">
      <w:pPr>
        <w:spacing w:after="0"/>
        <w:ind w:left="36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For each requirement a unique identifier will be used. Requirements will be denoted with the letters “SW”, for software. The following part of identifier will identify a priority classification: “E” for essential, “U” for useful, and “D” for desirable, followed by a numerical value representing the order of priority within the category.</w:t>
      </w:r>
    </w:p>
    <w:p w:rsidR="007F3118" w:rsidRPr="007F3118" w:rsidRDefault="007F3118" w:rsidP="007F3118">
      <w:pPr>
        <w:spacing w:after="0"/>
        <w:ind w:left="108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after="0"/>
        <w:ind w:left="1360" w:hanging="620"/>
        <w:contextualSpacing/>
        <w:rPr>
          <w:rFonts w:ascii="Arial" w:eastAsia="Arial" w:hAnsi="Arial" w:cs="Arial"/>
          <w:color w:val="000000"/>
        </w:rPr>
      </w:pPr>
      <w:r w:rsidRPr="007F3118">
        <w:rPr>
          <w:rFonts w:ascii="Arial" w:eastAsia="Arial" w:hAnsi="Arial" w:cs="Arial"/>
          <w:color w:val="000000"/>
        </w:rPr>
        <w:t xml:space="preserve">3.2.1   </w:t>
      </w:r>
      <w:r w:rsidRPr="007F3118">
        <w:rPr>
          <w:rFonts w:ascii="Arial" w:eastAsia="Arial" w:hAnsi="Arial" w:cs="Arial"/>
          <w:color w:val="000000"/>
        </w:rPr>
        <w:tab/>
      </w:r>
      <w:r w:rsidRPr="007F3118">
        <w:rPr>
          <w:rFonts w:ascii="Arial" w:eastAsia="Arial" w:hAnsi="Arial" w:cs="Arial"/>
          <w:b/>
          <w:bCs/>
          <w:color w:val="000000"/>
        </w:rPr>
        <w:t>Hardware Functional Requirements</w:t>
      </w:r>
    </w:p>
    <w:p w:rsidR="007F3118" w:rsidRPr="007F3118" w:rsidRDefault="007F3118" w:rsidP="007F3118">
      <w:pPr>
        <w:spacing w:after="0"/>
        <w:ind w:left="72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 </w:t>
      </w:r>
    </w:p>
    <w:p w:rsidR="007F3118" w:rsidRPr="007F3118" w:rsidRDefault="007F3118" w:rsidP="007F3118">
      <w:pPr>
        <w:spacing w:after="0"/>
        <w:ind w:left="720"/>
        <w:contextualSpacing/>
        <w:rPr>
          <w:rFonts w:ascii="Arial" w:eastAsia="Arial" w:hAnsi="Arial" w:cs="Arial"/>
          <w:color w:val="000000"/>
          <w:sz w:val="24"/>
          <w:szCs w:val="24"/>
        </w:rPr>
      </w:pPr>
      <w:r w:rsidRPr="007F3118">
        <w:rPr>
          <w:rFonts w:ascii="Arial" w:eastAsia="Arial" w:hAnsi="Arial" w:cs="Arial"/>
          <w:color w:val="000000"/>
          <w:sz w:val="24"/>
          <w:szCs w:val="24"/>
        </w:rPr>
        <w:t>There are no hardware development activities for this project.</w:t>
      </w:r>
    </w:p>
    <w:p w:rsidR="007F3118" w:rsidRPr="007F3118" w:rsidRDefault="007F3118" w:rsidP="007F3118">
      <w:pPr>
        <w:spacing w:after="0"/>
        <w:ind w:left="72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 </w:t>
      </w:r>
    </w:p>
    <w:p w:rsidR="007F3118" w:rsidRPr="007F3118" w:rsidRDefault="007F3118" w:rsidP="007F3118">
      <w:pPr>
        <w:spacing w:after="0"/>
        <w:ind w:left="154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after="0"/>
        <w:ind w:left="1360" w:hanging="620"/>
        <w:contextualSpacing/>
        <w:rPr>
          <w:rFonts w:ascii="Arial" w:eastAsia="Arial" w:hAnsi="Arial" w:cs="Arial"/>
          <w:color w:val="000000"/>
        </w:rPr>
      </w:pPr>
      <w:r w:rsidRPr="007F3118">
        <w:rPr>
          <w:rFonts w:ascii="Arial" w:eastAsia="Arial" w:hAnsi="Arial" w:cs="Arial"/>
          <w:color w:val="000000"/>
        </w:rPr>
        <w:t xml:space="preserve">3.2.2   </w:t>
      </w:r>
      <w:r w:rsidRPr="007F3118">
        <w:rPr>
          <w:rFonts w:ascii="Arial" w:eastAsia="Arial" w:hAnsi="Arial" w:cs="Arial"/>
          <w:color w:val="000000"/>
        </w:rPr>
        <w:tab/>
      </w:r>
      <w:r w:rsidRPr="007F3118">
        <w:rPr>
          <w:rFonts w:ascii="Arial" w:eastAsia="Arial" w:hAnsi="Arial" w:cs="Arial"/>
          <w:b/>
          <w:bCs/>
          <w:color w:val="000000"/>
        </w:rPr>
        <w:t>Software Functional Requirements</w:t>
      </w:r>
    </w:p>
    <w:p w:rsidR="007F3118" w:rsidRPr="007F3118" w:rsidRDefault="007F3118" w:rsidP="007F3118">
      <w:pPr>
        <w:spacing w:after="0"/>
        <w:ind w:left="1360" w:hanging="62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after="0"/>
        <w:ind w:left="1360" w:hanging="620"/>
        <w:contextualSpacing/>
        <w:rPr>
          <w:rFonts w:ascii="Arial" w:eastAsia="Arial" w:hAnsi="Arial" w:cs="Arial"/>
          <w:color w:val="000000"/>
          <w:sz w:val="24"/>
          <w:szCs w:val="24"/>
        </w:rPr>
      </w:pPr>
      <w:r w:rsidRPr="007F3118">
        <w:rPr>
          <w:rFonts w:ascii="Arial" w:eastAsia="Arial" w:hAnsi="Arial" w:cs="Arial"/>
          <w:color w:val="000000"/>
          <w:sz w:val="24"/>
          <w:szCs w:val="24"/>
        </w:rPr>
        <w:t>The following functional requirements will be addressed by the project.</w:t>
      </w:r>
    </w:p>
    <w:p w:rsidR="007F3118" w:rsidRPr="007F3118" w:rsidRDefault="007F3118" w:rsidP="007F3118">
      <w:pPr>
        <w:spacing w:after="0"/>
        <w:ind w:left="820"/>
        <w:contextualSpacing/>
        <w:rPr>
          <w:rFonts w:ascii="Arial" w:eastAsia="Arial" w:hAnsi="Arial" w:cs="Arial"/>
          <w:color w:val="000000"/>
          <w:sz w:val="24"/>
          <w:szCs w:val="24"/>
        </w:rPr>
      </w:pPr>
      <w:r w:rsidRPr="007F3118">
        <w:rPr>
          <w:rFonts w:ascii="Arial" w:eastAsia="Arial" w:hAnsi="Arial" w:cs="Arial"/>
          <w:color w:val="000000"/>
          <w:sz w:val="24"/>
          <w:szCs w:val="24"/>
        </w:rPr>
        <w:t xml:space="preserve"> </w:t>
      </w:r>
    </w:p>
    <w:p w:rsidR="007F3118" w:rsidRPr="007F3118" w:rsidRDefault="007F3118" w:rsidP="007F3118">
      <w:pPr>
        <w:spacing w:before="200" w:after="40"/>
        <w:ind w:left="1080"/>
        <w:contextualSpacing/>
        <w:rPr>
          <w:rFonts w:ascii="Arial" w:eastAsia="Arial" w:hAnsi="Arial" w:cs="Arial"/>
          <w:b/>
          <w:bCs/>
          <w:color w:val="000000"/>
          <w:sz w:val="20"/>
          <w:szCs w:val="20"/>
        </w:rPr>
      </w:pPr>
      <w:r w:rsidRPr="007F3118">
        <w:rPr>
          <w:rFonts w:ascii="Arial" w:eastAsia="Arial" w:hAnsi="Arial" w:cs="Arial"/>
          <w:b/>
          <w:bCs/>
          <w:color w:val="000000"/>
          <w:sz w:val="20"/>
          <w:szCs w:val="20"/>
        </w:rPr>
        <w:t>Essential Requirements</w:t>
      </w:r>
    </w:p>
    <w:p w:rsidR="007F3118" w:rsidRPr="007F3118" w:rsidRDefault="007F3118" w:rsidP="007F3118">
      <w:pPr>
        <w:spacing w:before="200" w:after="40"/>
        <w:ind w:left="100"/>
        <w:contextualSpacing/>
        <w:rPr>
          <w:rFonts w:ascii="Arial" w:eastAsia="Arial" w:hAnsi="Arial" w:cs="Arial"/>
          <w:color w:val="000000"/>
        </w:rPr>
      </w:pPr>
      <w:r w:rsidRPr="007F3118">
        <w:rPr>
          <w:rFonts w:ascii="Arial" w:eastAsia="Arial" w:hAnsi="Arial" w:cs="Arial"/>
          <w:color w:val="000000"/>
        </w:rPr>
        <w:t xml:space="preserve"> </w:t>
      </w:r>
    </w:p>
    <w:tbl>
      <w:tblPr>
        <w:tblW w:w="0" w:type="auto"/>
        <w:tblLook w:val="0000"/>
      </w:tblPr>
      <w:tblGrid>
        <w:gridCol w:w="2325"/>
        <w:gridCol w:w="7035"/>
      </w:tblGrid>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before="200" w:after="40"/>
              <w:contextualSpacing/>
              <w:rPr>
                <w:rFonts w:ascii="Times New Roman" w:eastAsia="Times New Roman" w:hAnsi="Times New Roman" w:cs="Times New Roman"/>
                <w:sz w:val="20"/>
                <w:szCs w:val="20"/>
              </w:rPr>
            </w:pPr>
            <w:r w:rsidRPr="007F3118">
              <w:rPr>
                <w:rFonts w:ascii="Arial" w:eastAsia="Arial" w:hAnsi="Arial" w:cs="Arial"/>
                <w:color w:val="000000"/>
              </w:rPr>
              <w:t>SWE1</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before="200" w:after="40"/>
              <w:contextualSpacing/>
              <w:rPr>
                <w:rFonts w:ascii="Times New Roman" w:eastAsia="Times New Roman" w:hAnsi="Times New Roman" w:cs="Times New Roman"/>
                <w:sz w:val="20"/>
                <w:szCs w:val="20"/>
              </w:rPr>
            </w:pPr>
            <w:r w:rsidRPr="007F3118">
              <w:rPr>
                <w:rFonts w:ascii="Arial" w:eastAsia="Arial" w:hAnsi="Arial" w:cs="Arial"/>
                <w:color w:val="000000"/>
              </w:rPr>
              <w:t>The system shall be an internet based client-server application.</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before="200" w:after="40"/>
              <w:contextualSpacing/>
              <w:rPr>
                <w:rFonts w:ascii="Times New Roman" w:eastAsia="Times New Roman" w:hAnsi="Times New Roman" w:cs="Times New Roman"/>
                <w:sz w:val="20"/>
                <w:szCs w:val="20"/>
              </w:rPr>
            </w:pPr>
            <w:r w:rsidRPr="007F3118">
              <w:rPr>
                <w:rFonts w:ascii="Arial" w:eastAsia="Arial" w:hAnsi="Arial" w:cs="Arial"/>
                <w:color w:val="000000"/>
              </w:rPr>
              <w:t>SWE2</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before="200" w:after="40"/>
              <w:contextualSpacing/>
              <w:rPr>
                <w:rFonts w:ascii="Times New Roman" w:eastAsia="Times New Roman" w:hAnsi="Times New Roman" w:cs="Times New Roman"/>
                <w:sz w:val="20"/>
                <w:szCs w:val="20"/>
              </w:rPr>
            </w:pPr>
            <w:r w:rsidRPr="007F3118">
              <w:rPr>
                <w:rFonts w:ascii="Arial" w:eastAsia="Arial" w:hAnsi="Arial" w:cs="Arial"/>
                <w:color w:val="000000"/>
              </w:rPr>
              <w:t xml:space="preserve">The system shall allow the user to access the data stored in the system only after having validated their login information. </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SWE3</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have 3 types of users - Owner, Administrator, and User. Each type of user has appropriate system access privileges.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SWE4</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associate each User with one or more zones.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lastRenderedPageBreak/>
              <w:t>SWE5</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a User to input Data Entries into any Zone that User is associated with.</w:t>
            </w:r>
          </w:p>
        </w:tc>
      </w:tr>
      <w:tr w:rsidR="007F3118" w:rsidRPr="007F3118" w:rsidTr="004F6A5E">
        <w:trPr>
          <w:trHeight w:val="30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SWE6</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before="200" w:after="40"/>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users to create Generated Reports based on the Event Entries. These Reports shall contain data aggregated by a combination of factors selected by the User including at least:</w:t>
            </w: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Date Range</w:t>
            </w:r>
          </w:p>
          <w:p w:rsidR="007F3118" w:rsidRPr="007F3118" w:rsidRDefault="007F3118" w:rsidP="007F3118">
            <w:pPr>
              <w:spacing w:after="0"/>
              <w:contextualSpacing/>
              <w:rPr>
                <w:rFonts w:ascii="Arial" w:eastAsia="Arial" w:hAnsi="Arial" w:cs="Arial"/>
                <w:color w:val="000000"/>
              </w:rPr>
            </w:pPr>
            <w:r w:rsidRPr="007F3118">
              <w:rPr>
                <w:rFonts w:ascii="Arial" w:eastAsia="Arial" w:hAnsi="Arial" w:cs="Arial"/>
                <w:color w:val="000000"/>
              </w:rPr>
              <w:t>Zone</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SWE7</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a User to view Event Entries and Generated Reports from any Zone.</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SWE8</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provide a graphical representation of each Generated Report through maps and graphs.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SWE8</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 xml:space="preserve">The system shall include a disclaimer on every Generated Report specifying that the data is anecdotal and not the result of a scientific study. </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SWE9</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Users to compare Generated Reports across Date Ranges.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SWE10</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Administrators all the privileges granted to Users.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SWE11</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Administrators to associate or disassociate Users with Zones.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SWE12</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Administrators to create new User accounts or delete current Users.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SWE13</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Administrators to edit Event Entries in order to correct mistakes.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SWE14</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the Owner all privileges granted to Administrators.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SWE15</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the Owner to create or delete Administrators.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SWE16</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Users to view the Contact Information of every User and send email to any particular User or to all Users.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SWE17</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 xml:space="preserve">The system shall allow a User to edit </w:t>
            </w:r>
            <w:proofErr w:type="gramStart"/>
            <w:r w:rsidRPr="007F3118">
              <w:rPr>
                <w:rFonts w:ascii="Arial" w:eastAsia="Arial" w:hAnsi="Arial" w:cs="Arial"/>
                <w:color w:val="000000"/>
              </w:rPr>
              <w:t>their own</w:t>
            </w:r>
            <w:proofErr w:type="gramEnd"/>
            <w:r w:rsidRPr="007F3118">
              <w:rPr>
                <w:rFonts w:ascii="Arial" w:eastAsia="Arial" w:hAnsi="Arial" w:cs="Arial"/>
                <w:color w:val="000000"/>
              </w:rPr>
              <w:t xml:space="preserve"> Contact Information and/or Password.</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SWE18</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provide a Periodic Report via email to Users on an opt-in basis.</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SWE19</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 xml:space="preserve">The system shall provide a page showing Users updates since their </w:t>
            </w:r>
            <w:r w:rsidRPr="007F3118">
              <w:rPr>
                <w:rFonts w:ascii="Arial" w:eastAsia="Arial" w:hAnsi="Arial" w:cs="Arial"/>
                <w:color w:val="000000"/>
              </w:rPr>
              <w:lastRenderedPageBreak/>
              <w:t>last login.</w:t>
            </w:r>
          </w:p>
        </w:tc>
      </w:tr>
    </w:tbl>
    <w:p w:rsidR="007F3118" w:rsidRPr="007F3118" w:rsidRDefault="007F3118" w:rsidP="007F3118">
      <w:pPr>
        <w:spacing w:before="200" w:after="40"/>
        <w:ind w:left="620"/>
        <w:contextualSpacing/>
        <w:rPr>
          <w:rFonts w:ascii="Times New Roman" w:eastAsia="Times New Roman" w:hAnsi="Times New Roman" w:cs="Times New Roman"/>
          <w:sz w:val="20"/>
          <w:szCs w:val="20"/>
        </w:rPr>
      </w:pPr>
    </w:p>
    <w:p w:rsidR="007F3118" w:rsidRPr="007F3118" w:rsidRDefault="007F3118" w:rsidP="007F3118">
      <w:pPr>
        <w:spacing w:before="200" w:after="40"/>
        <w:ind w:left="620"/>
        <w:contextualSpacing/>
        <w:rPr>
          <w:rFonts w:ascii="Arial" w:eastAsia="Arial" w:hAnsi="Arial" w:cs="Arial"/>
          <w:b/>
          <w:bCs/>
          <w:color w:val="000000"/>
          <w:sz w:val="20"/>
          <w:szCs w:val="20"/>
        </w:rPr>
      </w:pPr>
      <w:r w:rsidRPr="007F3118">
        <w:rPr>
          <w:rFonts w:ascii="Arial" w:eastAsia="Arial" w:hAnsi="Arial" w:cs="Arial"/>
          <w:b/>
          <w:bCs/>
          <w:color w:val="000000"/>
          <w:sz w:val="20"/>
          <w:szCs w:val="20"/>
        </w:rPr>
        <w:t xml:space="preserve"> </w:t>
      </w:r>
    </w:p>
    <w:p w:rsidR="007F3118" w:rsidRPr="007F3118" w:rsidRDefault="007F3118" w:rsidP="007F3118">
      <w:pPr>
        <w:spacing w:before="200" w:after="40"/>
        <w:ind w:left="1080"/>
        <w:contextualSpacing/>
        <w:rPr>
          <w:rFonts w:ascii="Arial" w:eastAsia="Arial" w:hAnsi="Arial" w:cs="Arial"/>
          <w:b/>
          <w:bCs/>
          <w:color w:val="000000"/>
          <w:sz w:val="20"/>
          <w:szCs w:val="20"/>
        </w:rPr>
      </w:pPr>
      <w:r w:rsidRPr="007F3118">
        <w:rPr>
          <w:rFonts w:ascii="Arial" w:eastAsia="Arial" w:hAnsi="Arial" w:cs="Arial"/>
          <w:b/>
          <w:bCs/>
          <w:color w:val="000000"/>
          <w:sz w:val="20"/>
          <w:szCs w:val="20"/>
        </w:rPr>
        <w:t>Useful Requirements</w:t>
      </w:r>
    </w:p>
    <w:p w:rsidR="007F3118" w:rsidRPr="007F3118" w:rsidRDefault="007F3118" w:rsidP="007F3118">
      <w:pPr>
        <w:spacing w:before="200" w:after="40"/>
        <w:ind w:left="1340"/>
        <w:contextualSpacing/>
        <w:rPr>
          <w:rFonts w:ascii="Arial" w:eastAsia="Arial" w:hAnsi="Arial" w:cs="Arial"/>
          <w:color w:val="000000"/>
        </w:rPr>
      </w:pPr>
    </w:p>
    <w:tbl>
      <w:tblPr>
        <w:tblW w:w="0" w:type="auto"/>
        <w:tblLook w:val="0000"/>
      </w:tblPr>
      <w:tblGrid>
        <w:gridCol w:w="2295"/>
        <w:gridCol w:w="7065"/>
      </w:tblGrid>
      <w:tr w:rsidR="007F3118" w:rsidRPr="007F3118" w:rsidTr="004F6A5E">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SWU1</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provide a message board.</w:t>
            </w:r>
          </w:p>
        </w:tc>
      </w:tr>
      <w:tr w:rsidR="007F3118" w:rsidRPr="007F3118" w:rsidTr="004F6A5E">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SWU2</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Users to save Generated Reports locally.</w:t>
            </w:r>
          </w:p>
        </w:tc>
      </w:tr>
      <w:tr w:rsidR="007F3118" w:rsidRPr="007F3118" w:rsidTr="004F6A5E">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SWU3</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Users to view print-friendly versions of Generated Reports.</w:t>
            </w:r>
          </w:p>
        </w:tc>
      </w:tr>
    </w:tbl>
    <w:p w:rsidR="007F3118" w:rsidRPr="007F3118" w:rsidRDefault="007F3118" w:rsidP="007F3118">
      <w:pPr>
        <w:spacing w:before="200" w:after="40"/>
        <w:ind w:left="1340"/>
        <w:contextualSpacing/>
        <w:rPr>
          <w:rFonts w:ascii="Times New Roman" w:eastAsia="Times New Roman" w:hAnsi="Times New Roman" w:cs="Times New Roman"/>
          <w:sz w:val="20"/>
          <w:szCs w:val="20"/>
        </w:rPr>
      </w:pPr>
    </w:p>
    <w:p w:rsidR="007F3118" w:rsidRPr="007F3118" w:rsidRDefault="007F3118" w:rsidP="007F3118">
      <w:pPr>
        <w:spacing w:before="200" w:after="40"/>
        <w:ind w:left="134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00" w:after="40"/>
        <w:ind w:left="1080"/>
        <w:contextualSpacing/>
        <w:rPr>
          <w:rFonts w:ascii="Arial" w:eastAsia="Arial" w:hAnsi="Arial" w:cs="Arial"/>
          <w:b/>
          <w:bCs/>
          <w:color w:val="000000"/>
          <w:sz w:val="20"/>
          <w:szCs w:val="20"/>
        </w:rPr>
      </w:pPr>
      <w:proofErr w:type="spellStart"/>
      <w:r w:rsidRPr="007F3118">
        <w:rPr>
          <w:rFonts w:ascii="Arial" w:eastAsia="Arial" w:hAnsi="Arial" w:cs="Arial"/>
          <w:b/>
          <w:bCs/>
          <w:color w:val="000000"/>
          <w:sz w:val="20"/>
          <w:szCs w:val="20"/>
        </w:rPr>
        <w:t>Desireable</w:t>
      </w:r>
      <w:proofErr w:type="spellEnd"/>
      <w:r w:rsidRPr="007F3118">
        <w:rPr>
          <w:rFonts w:ascii="Arial" w:eastAsia="Arial" w:hAnsi="Arial" w:cs="Arial"/>
          <w:b/>
          <w:bCs/>
          <w:color w:val="000000"/>
          <w:sz w:val="20"/>
          <w:szCs w:val="20"/>
        </w:rPr>
        <w:t xml:space="preserve"> Requirements</w:t>
      </w:r>
    </w:p>
    <w:p w:rsidR="007F3118" w:rsidRPr="007F3118" w:rsidRDefault="007F3118" w:rsidP="007F3118">
      <w:pPr>
        <w:spacing w:before="200" w:after="40"/>
        <w:ind w:left="1340"/>
        <w:contextualSpacing/>
        <w:rPr>
          <w:rFonts w:ascii="Arial" w:eastAsia="Arial" w:hAnsi="Arial" w:cs="Arial"/>
          <w:color w:val="000000"/>
        </w:rPr>
      </w:pPr>
      <w:r w:rsidRPr="007F3118">
        <w:rPr>
          <w:rFonts w:ascii="Arial" w:eastAsia="Arial" w:hAnsi="Arial" w:cs="Arial"/>
          <w:color w:val="000000"/>
        </w:rPr>
        <w:t xml:space="preserve"> </w:t>
      </w:r>
    </w:p>
    <w:tbl>
      <w:tblPr>
        <w:tblW w:w="0" w:type="auto"/>
        <w:tblLook w:val="0000"/>
      </w:tblPr>
      <w:tblGrid>
        <w:gridCol w:w="2325"/>
        <w:gridCol w:w="7035"/>
      </w:tblGrid>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SWD1</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link the map representations of reports to an existing map API.</w:t>
            </w:r>
          </w:p>
        </w:tc>
      </w:tr>
      <w:tr w:rsidR="007F3118" w:rsidRPr="007F3118" w:rsidTr="004F6A5E">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SWD2</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3118" w:rsidRPr="007F3118" w:rsidRDefault="007F3118" w:rsidP="007F3118">
            <w:pPr>
              <w:spacing w:after="0" w:line="240" w:lineRule="auto"/>
              <w:contextualSpacing/>
              <w:rPr>
                <w:rFonts w:ascii="Times New Roman" w:eastAsia="Times New Roman" w:hAnsi="Times New Roman" w:cs="Times New Roman"/>
                <w:sz w:val="20"/>
                <w:szCs w:val="20"/>
              </w:rPr>
            </w:pPr>
            <w:r w:rsidRPr="007F3118">
              <w:rPr>
                <w:rFonts w:ascii="Arial" w:eastAsia="Arial" w:hAnsi="Arial" w:cs="Arial"/>
                <w:color w:val="000000"/>
              </w:rPr>
              <w:t>The system shall allow users to save Generated Report Parameters for re-use.</w:t>
            </w:r>
          </w:p>
        </w:tc>
      </w:tr>
    </w:tbl>
    <w:p w:rsidR="007F3118" w:rsidRPr="007F3118" w:rsidRDefault="007F3118" w:rsidP="007F3118">
      <w:pPr>
        <w:spacing w:before="200" w:after="40"/>
        <w:ind w:left="1340"/>
        <w:contextualSpacing/>
        <w:rPr>
          <w:rFonts w:ascii="Times New Roman" w:eastAsia="Times New Roman" w:hAnsi="Times New Roman" w:cs="Times New Roman"/>
          <w:sz w:val="20"/>
          <w:szCs w:val="20"/>
        </w:rPr>
      </w:pPr>
    </w:p>
    <w:p w:rsidR="007F3118" w:rsidRPr="007F3118" w:rsidRDefault="007F3118" w:rsidP="007F3118">
      <w:pPr>
        <w:spacing w:before="200" w:after="40"/>
        <w:ind w:left="144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00" w:after="40"/>
        <w:ind w:left="2520" w:hanging="36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00" w:after="40"/>
        <w:ind w:left="2520" w:hanging="360"/>
        <w:contextualSpacing/>
        <w:rPr>
          <w:rFonts w:ascii="Arial" w:eastAsia="Arial" w:hAnsi="Arial" w:cs="Arial"/>
          <w:color w:val="000000"/>
        </w:rPr>
      </w:pPr>
    </w:p>
    <w:p w:rsidR="007F3118" w:rsidRPr="007F3118" w:rsidRDefault="007F3118" w:rsidP="007F3118">
      <w:pPr>
        <w:spacing w:before="200" w:after="40"/>
        <w:contextualSpacing/>
        <w:rPr>
          <w:rFonts w:ascii="Arial" w:eastAsia="Arial" w:hAnsi="Arial" w:cs="Arial"/>
          <w:b/>
          <w:bCs/>
          <w:color w:val="000000"/>
        </w:rPr>
      </w:pPr>
      <w:r w:rsidRPr="007F3118">
        <w:rPr>
          <w:rFonts w:ascii="Arial" w:eastAsia="Arial" w:hAnsi="Arial" w:cs="Arial"/>
          <w:b/>
          <w:bCs/>
          <w:color w:val="000000"/>
        </w:rPr>
        <w:t xml:space="preserve">4. </w:t>
      </w:r>
      <w:r w:rsidRPr="007F3118">
        <w:rPr>
          <w:rFonts w:ascii="Arial" w:eastAsia="Arial" w:hAnsi="Arial" w:cs="Arial"/>
          <w:b/>
          <w:bCs/>
          <w:color w:val="000000"/>
        </w:rPr>
        <w:tab/>
        <w:t>NON-FUNCTIONAL REQUIREMENTS</w:t>
      </w:r>
    </w:p>
    <w:p w:rsidR="007F3118" w:rsidRPr="007F3118" w:rsidRDefault="007F3118" w:rsidP="007F3118">
      <w:pPr>
        <w:spacing w:before="200" w:after="40"/>
        <w:contextualSpacing/>
        <w:rPr>
          <w:rFonts w:ascii="Arial" w:eastAsia="Arial" w:hAnsi="Arial" w:cs="Arial"/>
          <w:color w:val="000000"/>
          <w:sz w:val="24"/>
          <w:szCs w:val="24"/>
        </w:rPr>
      </w:pPr>
      <w:r w:rsidRPr="007F3118">
        <w:rPr>
          <w:rFonts w:ascii="Arial" w:eastAsia="Arial" w:hAnsi="Arial" w:cs="Arial"/>
          <w:color w:val="000000"/>
          <w:sz w:val="24"/>
          <w:szCs w:val="24"/>
        </w:rPr>
        <w:t>Non-functional requirements describe the features, characteristics, and attributes of the system as well as any constraints that may limit the boundaries of the proposed system and the eventual design of the product.</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4.1.            Mandated Constraints</w:t>
      </w:r>
    </w:p>
    <w:p w:rsidR="007F3118" w:rsidRPr="007F3118" w:rsidRDefault="007F3118" w:rsidP="007F3118">
      <w:pPr>
        <w:spacing w:after="0"/>
        <w:ind w:left="720" w:hanging="720"/>
        <w:contextualSpacing/>
        <w:rPr>
          <w:rFonts w:ascii="Arial" w:eastAsia="Arial" w:hAnsi="Arial" w:cs="Arial"/>
          <w:color w:val="000000"/>
        </w:rPr>
      </w:pPr>
      <w:r w:rsidRPr="007F3118">
        <w:rPr>
          <w:rFonts w:ascii="Arial" w:eastAsia="Arial" w:hAnsi="Arial" w:cs="Arial"/>
          <w:color w:val="000000"/>
        </w:rPr>
        <w:t>This section describes constraints on the requirements and the eventual design of the product.</w:t>
      </w:r>
    </w:p>
    <w:p w:rsidR="007F3118" w:rsidRPr="007F3118" w:rsidRDefault="007F3118" w:rsidP="007F3118">
      <w:pPr>
        <w:spacing w:before="280" w:after="80"/>
        <w:ind w:left="720" w:hanging="72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00" w:after="40"/>
        <w:ind w:left="1440" w:hanging="720"/>
        <w:contextualSpacing/>
        <w:rPr>
          <w:rFonts w:ascii="Arial" w:eastAsia="Arial" w:hAnsi="Arial" w:cs="Arial"/>
          <w:b/>
          <w:bCs/>
          <w:color w:val="000000"/>
          <w:sz w:val="20"/>
          <w:szCs w:val="20"/>
        </w:rPr>
      </w:pPr>
      <w:bookmarkStart w:id="0" w:name="h.96ta9zahwo4g"/>
      <w:bookmarkEnd w:id="0"/>
      <w:r w:rsidRPr="007F3118">
        <w:rPr>
          <w:rFonts w:ascii="Arial" w:eastAsia="Arial" w:hAnsi="Arial" w:cs="Arial"/>
          <w:b/>
          <w:bCs/>
          <w:color w:val="000000"/>
          <w:sz w:val="20"/>
          <w:szCs w:val="20"/>
        </w:rPr>
        <w:t>Deadline</w:t>
      </w:r>
    </w:p>
    <w:p w:rsidR="007F3118" w:rsidRPr="007F3118" w:rsidRDefault="007F3118" w:rsidP="007F3118">
      <w:pPr>
        <w:spacing w:after="0"/>
        <w:ind w:left="2160" w:hanging="720"/>
        <w:contextualSpacing/>
        <w:rPr>
          <w:rFonts w:ascii="Arial" w:eastAsia="Arial" w:hAnsi="Arial" w:cs="Arial"/>
          <w:color w:val="000000"/>
        </w:rPr>
      </w:pPr>
      <w:r w:rsidRPr="007F3118">
        <w:rPr>
          <w:rFonts w:ascii="Arial" w:eastAsia="Arial" w:hAnsi="Arial" w:cs="Arial"/>
          <w:color w:val="000000"/>
        </w:rPr>
        <w:t xml:space="preserve">The deadline for this project is </w:t>
      </w:r>
      <w:r w:rsidRPr="007F3118">
        <w:rPr>
          <w:rFonts w:ascii="Arial" w:eastAsia="Arial" w:hAnsi="Arial" w:cs="Arial"/>
          <w:color w:val="000000"/>
          <w:sz w:val="24"/>
          <w:szCs w:val="24"/>
        </w:rPr>
        <w:t>April 23, 2011</w:t>
      </w:r>
      <w:r w:rsidRPr="007F3118">
        <w:rPr>
          <w:rFonts w:ascii="Arial" w:eastAsia="Arial" w:hAnsi="Arial" w:cs="Arial"/>
          <w:color w:val="000000"/>
        </w:rPr>
        <w:t>.</w:t>
      </w:r>
    </w:p>
    <w:p w:rsidR="007F3118" w:rsidRPr="007F3118" w:rsidRDefault="007F3118" w:rsidP="007F3118">
      <w:pPr>
        <w:spacing w:after="0"/>
        <w:ind w:left="2160" w:hanging="720"/>
        <w:contextualSpacing/>
        <w:rPr>
          <w:rFonts w:ascii="Arial" w:eastAsia="Arial" w:hAnsi="Arial" w:cs="Arial"/>
          <w:color w:val="000000"/>
          <w:sz w:val="24"/>
          <w:szCs w:val="24"/>
        </w:rPr>
      </w:pPr>
    </w:p>
    <w:p w:rsidR="007F3118" w:rsidRPr="007F3118" w:rsidRDefault="007F3118" w:rsidP="007F3118">
      <w:pPr>
        <w:spacing w:before="200" w:after="40"/>
        <w:ind w:left="720"/>
        <w:contextualSpacing/>
        <w:rPr>
          <w:rFonts w:ascii="Arial" w:eastAsia="Arial" w:hAnsi="Arial" w:cs="Arial"/>
          <w:b/>
          <w:bCs/>
          <w:color w:val="000000"/>
          <w:sz w:val="20"/>
          <w:szCs w:val="20"/>
        </w:rPr>
      </w:pPr>
      <w:bookmarkStart w:id="1" w:name="h.ltud8uyjn9a5"/>
      <w:bookmarkEnd w:id="1"/>
      <w:r w:rsidRPr="007F3118">
        <w:rPr>
          <w:rFonts w:ascii="Arial" w:eastAsia="Arial" w:hAnsi="Arial" w:cs="Arial"/>
          <w:b/>
          <w:bCs/>
          <w:color w:val="000000"/>
          <w:sz w:val="20"/>
          <w:szCs w:val="20"/>
        </w:rPr>
        <w:t>Solution Constraints</w:t>
      </w:r>
    </w:p>
    <w:p w:rsidR="007F3118" w:rsidRPr="007F3118" w:rsidRDefault="007F3118" w:rsidP="007F3118">
      <w:pPr>
        <w:spacing w:after="0"/>
        <w:ind w:left="720"/>
        <w:contextualSpacing/>
        <w:rPr>
          <w:rFonts w:ascii="Arial" w:eastAsia="Arial" w:hAnsi="Arial" w:cs="Arial"/>
          <w:color w:val="000000"/>
        </w:rPr>
      </w:pPr>
      <w:r w:rsidRPr="007F3118">
        <w:rPr>
          <w:rFonts w:ascii="Arial" w:eastAsia="Arial" w:hAnsi="Arial" w:cs="Arial"/>
          <w:color w:val="000000"/>
        </w:rPr>
        <w:t>The system must be available on the Internet.</w:t>
      </w:r>
    </w:p>
    <w:p w:rsidR="007F3118" w:rsidRPr="007F3118" w:rsidRDefault="007F3118" w:rsidP="007F3118">
      <w:pPr>
        <w:spacing w:after="0"/>
        <w:ind w:left="720"/>
        <w:contextualSpacing/>
        <w:rPr>
          <w:rFonts w:ascii="Arial" w:eastAsia="Arial" w:hAnsi="Arial" w:cs="Arial"/>
          <w:color w:val="000000"/>
        </w:rPr>
      </w:pPr>
      <w:r w:rsidRPr="007F3118">
        <w:rPr>
          <w:rFonts w:ascii="Arial" w:eastAsia="Arial" w:hAnsi="Arial" w:cs="Arial"/>
          <w:color w:val="000000"/>
        </w:rPr>
        <w:t>The web-interface must be accessible from any web browsing client.</w:t>
      </w:r>
    </w:p>
    <w:p w:rsidR="007F3118" w:rsidRPr="007F3118" w:rsidRDefault="007F3118" w:rsidP="007F3118">
      <w:pPr>
        <w:spacing w:after="0"/>
        <w:ind w:firstLine="720"/>
        <w:contextualSpacing/>
        <w:rPr>
          <w:rFonts w:ascii="Arial" w:eastAsia="Arial" w:hAnsi="Arial" w:cs="Arial"/>
          <w:color w:val="000000"/>
        </w:rPr>
      </w:pPr>
      <w:r w:rsidRPr="007F3118">
        <w:rPr>
          <w:rFonts w:ascii="Arial" w:eastAsia="Arial" w:hAnsi="Arial" w:cs="Arial"/>
          <w:color w:val="000000"/>
        </w:rPr>
        <w:t>Users must be able to access the web interface through a log in system.</w:t>
      </w:r>
      <w:r w:rsidRPr="007F3118">
        <w:rPr>
          <w:rFonts w:ascii="Arial" w:eastAsia="Arial" w:hAnsi="Arial" w:cs="Arial"/>
          <w:i/>
          <w:iCs/>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4.2.            Look and Feel Requirements</w:t>
      </w:r>
    </w:p>
    <w:p w:rsidR="007F3118" w:rsidRPr="007F3118" w:rsidRDefault="007F3118" w:rsidP="007F3118">
      <w:pPr>
        <w:spacing w:after="0"/>
        <w:ind w:left="720" w:hanging="720"/>
        <w:contextualSpacing/>
        <w:rPr>
          <w:rFonts w:ascii="Arial" w:eastAsia="Arial" w:hAnsi="Arial" w:cs="Arial"/>
          <w:color w:val="000000"/>
        </w:rPr>
      </w:pPr>
      <w:r w:rsidRPr="007F3118">
        <w:rPr>
          <w:rFonts w:ascii="Arial" w:eastAsia="Arial" w:hAnsi="Arial" w:cs="Arial"/>
          <w:color w:val="000000"/>
        </w:rPr>
        <w:tab/>
        <w:t>This section outlines constraints imposed on how the system should be designed for user interaction.</w:t>
      </w:r>
    </w:p>
    <w:p w:rsidR="007F3118" w:rsidRPr="007F3118" w:rsidRDefault="007F3118" w:rsidP="007F3118">
      <w:pPr>
        <w:spacing w:after="0"/>
        <w:ind w:left="720" w:hanging="720"/>
        <w:contextualSpacing/>
        <w:rPr>
          <w:rFonts w:ascii="Arial" w:eastAsia="Arial" w:hAnsi="Arial" w:cs="Arial"/>
          <w:color w:val="000000"/>
        </w:rPr>
      </w:pPr>
      <w:r w:rsidRPr="007F3118">
        <w:rPr>
          <w:rFonts w:ascii="Arial" w:eastAsia="Arial" w:hAnsi="Arial" w:cs="Arial"/>
          <w:color w:val="000000"/>
        </w:rPr>
        <w:tab/>
      </w:r>
    </w:p>
    <w:p w:rsidR="007F3118" w:rsidRDefault="007F3118" w:rsidP="007F3118">
      <w:pPr>
        <w:spacing w:before="200" w:after="40"/>
        <w:ind w:left="1440" w:hanging="720"/>
        <w:contextualSpacing/>
        <w:rPr>
          <w:rFonts w:ascii="Arial" w:eastAsia="Arial" w:hAnsi="Arial" w:cs="Arial"/>
          <w:b/>
          <w:bCs/>
          <w:color w:val="000000"/>
          <w:sz w:val="20"/>
          <w:szCs w:val="20"/>
        </w:rPr>
      </w:pPr>
      <w:bookmarkStart w:id="2" w:name="h.7qx2jkukzzyy"/>
      <w:bookmarkEnd w:id="2"/>
    </w:p>
    <w:p w:rsidR="007F3118" w:rsidRPr="007F3118" w:rsidRDefault="007F3118" w:rsidP="007F3118">
      <w:pPr>
        <w:spacing w:before="200" w:after="40"/>
        <w:ind w:left="1440" w:hanging="720"/>
        <w:contextualSpacing/>
        <w:rPr>
          <w:rFonts w:ascii="Arial" w:eastAsia="Arial" w:hAnsi="Arial" w:cs="Arial"/>
          <w:b/>
          <w:bCs/>
          <w:color w:val="000000"/>
          <w:sz w:val="20"/>
          <w:szCs w:val="20"/>
        </w:rPr>
      </w:pPr>
      <w:r w:rsidRPr="007F3118">
        <w:rPr>
          <w:rFonts w:ascii="Arial" w:eastAsia="Arial" w:hAnsi="Arial" w:cs="Arial"/>
          <w:b/>
          <w:bCs/>
          <w:color w:val="000000"/>
          <w:sz w:val="20"/>
          <w:szCs w:val="20"/>
        </w:rPr>
        <w:lastRenderedPageBreak/>
        <w:t>The Interface</w:t>
      </w:r>
      <w:r w:rsidRPr="007F3118">
        <w:rPr>
          <w:rFonts w:ascii="Arial" w:eastAsia="Arial" w:hAnsi="Arial" w:cs="Arial"/>
          <w:color w:val="000000"/>
        </w:rPr>
        <w:t xml:space="preserve"> </w:t>
      </w:r>
    </w:p>
    <w:p w:rsidR="007F3118" w:rsidRPr="007F3118" w:rsidRDefault="007F3118" w:rsidP="007F3118">
      <w:pPr>
        <w:spacing w:after="0"/>
        <w:ind w:left="720"/>
        <w:contextualSpacing/>
        <w:rPr>
          <w:rFonts w:ascii="Arial" w:eastAsia="Arial" w:hAnsi="Arial" w:cs="Arial"/>
          <w:color w:val="000000"/>
        </w:rPr>
      </w:pPr>
      <w:r w:rsidRPr="007F3118">
        <w:rPr>
          <w:rFonts w:ascii="Arial" w:eastAsia="Arial" w:hAnsi="Arial" w:cs="Arial"/>
          <w:color w:val="000000"/>
        </w:rPr>
        <w:t>The system must have a simple web-interface.</w:t>
      </w:r>
    </w:p>
    <w:p w:rsidR="007F3118" w:rsidRPr="007F3118" w:rsidRDefault="007F3118" w:rsidP="007F3118">
      <w:pPr>
        <w:spacing w:before="200" w:after="40"/>
        <w:ind w:left="72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4.3.         Usability Requirements</w:t>
      </w:r>
    </w:p>
    <w:p w:rsidR="007F3118" w:rsidRPr="007F3118" w:rsidRDefault="007F3118" w:rsidP="007F3118">
      <w:pPr>
        <w:spacing w:after="0"/>
        <w:ind w:left="720" w:hanging="720"/>
        <w:contextualSpacing/>
        <w:rPr>
          <w:rFonts w:ascii="Arial" w:eastAsia="Arial" w:hAnsi="Arial" w:cs="Arial"/>
          <w:color w:val="000000"/>
        </w:rPr>
      </w:pPr>
      <w:r w:rsidRPr="007F3118">
        <w:rPr>
          <w:rFonts w:ascii="Arial" w:eastAsia="Arial" w:hAnsi="Arial" w:cs="Arial"/>
          <w:color w:val="000000"/>
        </w:rPr>
        <w:tab/>
        <w:t>This section details the ability of the User to interact with the system.</w:t>
      </w:r>
    </w:p>
    <w:p w:rsidR="007F3118" w:rsidRPr="007F3118" w:rsidRDefault="007F3118" w:rsidP="007F3118">
      <w:pPr>
        <w:spacing w:before="200" w:after="40"/>
        <w:ind w:left="1440" w:hanging="720"/>
        <w:contextualSpacing/>
        <w:rPr>
          <w:rFonts w:ascii="Arial" w:eastAsia="Arial" w:hAnsi="Arial" w:cs="Arial"/>
          <w:b/>
          <w:bCs/>
          <w:color w:val="000000"/>
          <w:sz w:val="20"/>
          <w:szCs w:val="20"/>
        </w:rPr>
      </w:pPr>
      <w:bookmarkStart w:id="3" w:name="h.n506pge70v8a"/>
      <w:bookmarkEnd w:id="3"/>
      <w:r w:rsidRPr="007F3118">
        <w:rPr>
          <w:rFonts w:ascii="Arial" w:eastAsia="Arial" w:hAnsi="Arial" w:cs="Arial"/>
          <w:b/>
          <w:bCs/>
          <w:color w:val="000000"/>
          <w:sz w:val="20"/>
          <w:szCs w:val="20"/>
        </w:rPr>
        <w:t>Ease of use</w:t>
      </w:r>
      <w:r w:rsidRPr="007F3118">
        <w:rPr>
          <w:rFonts w:ascii="Arial" w:eastAsia="Arial" w:hAnsi="Arial" w:cs="Arial"/>
          <w:color w:val="000000"/>
        </w:rPr>
        <w:t xml:space="preserve"> </w:t>
      </w:r>
    </w:p>
    <w:p w:rsidR="007F3118" w:rsidRPr="007F3118" w:rsidRDefault="007F3118" w:rsidP="007F3118">
      <w:pPr>
        <w:spacing w:after="0"/>
        <w:ind w:left="720"/>
        <w:contextualSpacing/>
        <w:rPr>
          <w:rFonts w:ascii="Arial" w:eastAsia="Arial" w:hAnsi="Arial" w:cs="Arial"/>
          <w:color w:val="000000"/>
        </w:rPr>
      </w:pPr>
      <w:r w:rsidRPr="007F3118">
        <w:rPr>
          <w:rFonts w:ascii="Arial" w:eastAsia="Arial" w:hAnsi="Arial" w:cs="Arial"/>
          <w:color w:val="000000"/>
        </w:rPr>
        <w:t>The web-interface must be simple and intuitive for users that are not technologically inclined.</w:t>
      </w:r>
    </w:p>
    <w:p w:rsidR="007F3118" w:rsidRPr="007F3118" w:rsidRDefault="007F3118" w:rsidP="007F3118">
      <w:pPr>
        <w:spacing w:before="200" w:after="40"/>
        <w:contextualSpacing/>
        <w:rPr>
          <w:rFonts w:ascii="Arial" w:eastAsia="Arial" w:hAnsi="Arial" w:cs="Arial"/>
          <w:color w:val="000000"/>
        </w:rPr>
      </w:pP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4.4.         Personalization Requirements</w:t>
      </w:r>
    </w:p>
    <w:p w:rsidR="007F3118" w:rsidRPr="007F3118" w:rsidRDefault="007F3118" w:rsidP="007F3118">
      <w:pPr>
        <w:spacing w:after="0"/>
        <w:ind w:left="720"/>
        <w:contextualSpacing/>
        <w:rPr>
          <w:rFonts w:ascii="Arial" w:eastAsia="Arial" w:hAnsi="Arial" w:cs="Arial"/>
          <w:color w:val="000000"/>
        </w:rPr>
      </w:pPr>
      <w:r w:rsidRPr="007F3118">
        <w:rPr>
          <w:rFonts w:ascii="Arial" w:eastAsia="Arial" w:hAnsi="Arial" w:cs="Arial"/>
          <w:color w:val="000000"/>
        </w:rPr>
        <w:t xml:space="preserve">This section describes the way in which the product can be altered or configured to take into account the user’s personal preferences or choice of language. </w:t>
      </w:r>
    </w:p>
    <w:p w:rsidR="007F3118" w:rsidRPr="007F3118" w:rsidRDefault="007F3118" w:rsidP="007F3118">
      <w:pPr>
        <w:spacing w:after="0"/>
        <w:ind w:left="720"/>
        <w:contextualSpacing/>
        <w:rPr>
          <w:rFonts w:ascii="Arial" w:eastAsia="Arial" w:hAnsi="Arial" w:cs="Arial"/>
          <w:color w:val="000000"/>
        </w:rPr>
      </w:pPr>
    </w:p>
    <w:p w:rsidR="007F3118" w:rsidRPr="007F3118" w:rsidRDefault="007F3118" w:rsidP="007F3118">
      <w:pPr>
        <w:spacing w:before="200" w:after="40"/>
        <w:ind w:left="720"/>
        <w:contextualSpacing/>
        <w:rPr>
          <w:rFonts w:ascii="Arial" w:eastAsia="Arial" w:hAnsi="Arial" w:cs="Arial"/>
          <w:b/>
          <w:bCs/>
          <w:color w:val="000000"/>
          <w:sz w:val="20"/>
          <w:szCs w:val="20"/>
        </w:rPr>
      </w:pPr>
      <w:bookmarkStart w:id="4" w:name="h.a1obxhu254n0"/>
      <w:bookmarkEnd w:id="4"/>
      <w:r w:rsidRPr="007F3118">
        <w:rPr>
          <w:rFonts w:ascii="Arial" w:eastAsia="Arial" w:hAnsi="Arial" w:cs="Arial"/>
          <w:b/>
          <w:bCs/>
          <w:color w:val="000000"/>
          <w:sz w:val="20"/>
          <w:szCs w:val="20"/>
        </w:rPr>
        <w:t>Language</w:t>
      </w:r>
    </w:p>
    <w:p w:rsidR="007F3118" w:rsidRPr="007F3118" w:rsidRDefault="007F3118" w:rsidP="007F3118">
      <w:pPr>
        <w:spacing w:after="0"/>
        <w:ind w:left="720"/>
        <w:contextualSpacing/>
        <w:rPr>
          <w:rFonts w:ascii="Arial" w:eastAsia="Arial" w:hAnsi="Arial" w:cs="Arial"/>
          <w:color w:val="000000"/>
        </w:rPr>
      </w:pPr>
      <w:r w:rsidRPr="007F3118">
        <w:rPr>
          <w:rFonts w:ascii="Arial" w:eastAsia="Arial" w:hAnsi="Arial" w:cs="Arial"/>
          <w:color w:val="000000"/>
        </w:rPr>
        <w:t xml:space="preserve">The system will be primarily represented in English, but French may also be implemented, or made so that it can be implemented at a later date. If French is implemented then the user will be able to </w:t>
      </w:r>
      <w:proofErr w:type="gramStart"/>
      <w:r w:rsidRPr="007F3118">
        <w:rPr>
          <w:rFonts w:ascii="Arial" w:eastAsia="Arial" w:hAnsi="Arial" w:cs="Arial"/>
          <w:color w:val="000000"/>
        </w:rPr>
        <w:t>chose</w:t>
      </w:r>
      <w:proofErr w:type="gramEnd"/>
      <w:r w:rsidRPr="007F3118">
        <w:rPr>
          <w:rFonts w:ascii="Arial" w:eastAsia="Arial" w:hAnsi="Arial" w:cs="Arial"/>
          <w:color w:val="000000"/>
        </w:rPr>
        <w:t xml:space="preserve"> which language they would like displayed. Regardless of implementation the user will always be able to enter information in the language of their choice.</w:t>
      </w:r>
    </w:p>
    <w:p w:rsidR="007F3118" w:rsidRPr="007F3118" w:rsidRDefault="007F3118" w:rsidP="007F3118">
      <w:pPr>
        <w:spacing w:before="200" w:after="40"/>
        <w:ind w:left="72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 xml:space="preserve">4.5.         Ease of Learning Requirements </w:t>
      </w:r>
    </w:p>
    <w:p w:rsidR="007F3118" w:rsidRPr="007F3118" w:rsidRDefault="007F3118" w:rsidP="007F3118">
      <w:pPr>
        <w:spacing w:after="0"/>
        <w:ind w:left="720"/>
        <w:contextualSpacing/>
        <w:rPr>
          <w:rFonts w:ascii="Arial" w:eastAsia="Arial" w:hAnsi="Arial" w:cs="Arial"/>
          <w:color w:val="000000"/>
        </w:rPr>
      </w:pPr>
      <w:r w:rsidRPr="007F3118">
        <w:rPr>
          <w:rFonts w:ascii="Arial" w:eastAsia="Arial" w:hAnsi="Arial" w:cs="Arial"/>
          <w:color w:val="000000"/>
        </w:rPr>
        <w:t>The system will be used by users who are technologically inclined and must be presented in an intuitive way as to make users productive within a short period.</w:t>
      </w:r>
    </w:p>
    <w:p w:rsidR="007F3118" w:rsidRPr="007F3118" w:rsidRDefault="007F3118" w:rsidP="007F3118">
      <w:pPr>
        <w:spacing w:before="200" w:after="40"/>
        <w:ind w:left="72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4.6.         Accessibility Requirements</w:t>
      </w:r>
    </w:p>
    <w:p w:rsidR="007F3118" w:rsidRPr="007F3118" w:rsidRDefault="007F3118" w:rsidP="007F3118">
      <w:pPr>
        <w:spacing w:after="0"/>
        <w:ind w:left="720"/>
        <w:contextualSpacing/>
        <w:rPr>
          <w:rFonts w:ascii="Arial" w:eastAsia="Arial" w:hAnsi="Arial" w:cs="Arial"/>
          <w:color w:val="000000"/>
        </w:rPr>
      </w:pPr>
      <w:r w:rsidRPr="007F3118">
        <w:rPr>
          <w:rFonts w:ascii="Arial" w:eastAsia="Arial" w:hAnsi="Arial" w:cs="Arial"/>
          <w:color w:val="000000"/>
        </w:rPr>
        <w:t>The system will follow the Web Content Accessibility Guidelines (WCAG).</w:t>
      </w:r>
    </w:p>
    <w:p w:rsidR="007F3118" w:rsidRPr="007F3118" w:rsidRDefault="007F3118" w:rsidP="007F3118">
      <w:pPr>
        <w:spacing w:after="0"/>
        <w:ind w:left="720"/>
        <w:contextualSpacing/>
        <w:rPr>
          <w:rFonts w:ascii="Arial" w:eastAsia="Arial" w:hAnsi="Arial" w:cs="Arial"/>
          <w:color w:val="000000"/>
        </w:rPr>
      </w:pPr>
    </w:p>
    <w:p w:rsidR="007F3118" w:rsidRPr="007F3118" w:rsidRDefault="007F3118" w:rsidP="007F3118">
      <w:pPr>
        <w:spacing w:before="480" w:after="1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 xml:space="preserve">5. </w:t>
      </w:r>
      <w:r w:rsidRPr="007F3118">
        <w:rPr>
          <w:rFonts w:ascii="Arial" w:eastAsia="Arial" w:hAnsi="Arial" w:cs="Arial"/>
          <w:b/>
          <w:bCs/>
          <w:color w:val="000000"/>
          <w:sz w:val="24"/>
          <w:szCs w:val="24"/>
        </w:rPr>
        <w:tab/>
        <w:t>DELIVERABLES</w:t>
      </w:r>
    </w:p>
    <w:p w:rsidR="007F3118" w:rsidRPr="007F3118" w:rsidRDefault="007F3118" w:rsidP="007F3118">
      <w:pPr>
        <w:spacing w:before="480" w:after="120"/>
        <w:ind w:left="720"/>
        <w:contextualSpacing/>
        <w:rPr>
          <w:rFonts w:ascii="Arial" w:eastAsia="Arial" w:hAnsi="Arial" w:cs="Arial"/>
          <w:color w:val="000000"/>
        </w:rPr>
      </w:pPr>
      <w:r w:rsidRPr="007F3118">
        <w:rPr>
          <w:rFonts w:ascii="Arial" w:eastAsia="Arial" w:hAnsi="Arial" w:cs="Arial"/>
          <w:color w:val="000000"/>
        </w:rPr>
        <w:t>At a minimum, the following constitute the deliverables of the project.</w:t>
      </w:r>
    </w:p>
    <w:p w:rsidR="007F3118" w:rsidRPr="007F3118" w:rsidRDefault="007F3118" w:rsidP="007F3118">
      <w:pPr>
        <w:spacing w:before="480" w:after="120"/>
        <w:ind w:left="720"/>
        <w:contextualSpacing/>
        <w:rPr>
          <w:rFonts w:ascii="Arial" w:eastAsia="Arial" w:hAnsi="Arial" w:cs="Arial"/>
          <w:color w:val="000000"/>
        </w:rPr>
      </w:pPr>
      <w:r w:rsidRPr="007F3118">
        <w:rPr>
          <w:rFonts w:ascii="Arial" w:eastAsia="Arial" w:hAnsi="Arial" w:cs="Arial"/>
          <w:color w:val="000000"/>
        </w:rPr>
        <w:t xml:space="preserve"> </w:t>
      </w: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5.1.         Project Deliverables</w:t>
      </w:r>
    </w:p>
    <w:p w:rsidR="007F3118" w:rsidRPr="007F3118" w:rsidRDefault="007F3118" w:rsidP="007F3118">
      <w:pPr>
        <w:spacing w:before="280" w:after="80"/>
        <w:ind w:left="720" w:hanging="720"/>
        <w:contextualSpacing/>
        <w:rPr>
          <w:rFonts w:ascii="Arial" w:eastAsia="Arial" w:hAnsi="Arial" w:cs="Arial"/>
          <w:color w:val="000000"/>
          <w:sz w:val="24"/>
          <w:szCs w:val="24"/>
        </w:rPr>
      </w:pPr>
      <w:r w:rsidRPr="007F3118">
        <w:rPr>
          <w:rFonts w:ascii="Arial" w:eastAsia="Arial" w:hAnsi="Arial" w:cs="Arial"/>
          <w:color w:val="000000"/>
          <w:sz w:val="24"/>
          <w:szCs w:val="24"/>
        </w:rPr>
        <w:t>The following list constitutes the project deliverables:</w:t>
      </w:r>
    </w:p>
    <w:p w:rsidR="007F3118" w:rsidRPr="007F3118" w:rsidRDefault="007F3118" w:rsidP="007F3118">
      <w:pPr>
        <w:spacing w:before="280" w:after="80"/>
        <w:ind w:left="1080" w:hanging="360"/>
        <w:contextualSpacing/>
        <w:rPr>
          <w:rFonts w:ascii="Arial" w:eastAsia="Arial" w:hAnsi="Arial" w:cs="Arial"/>
          <w:color w:val="000000"/>
        </w:rPr>
      </w:pPr>
      <w:r w:rsidRPr="007F3118">
        <w:rPr>
          <w:rFonts w:ascii="Arial" w:eastAsia="Arial" w:hAnsi="Arial" w:cs="Arial"/>
          <w:color w:val="000000"/>
        </w:rPr>
        <w:t>·         Analysis Document set</w:t>
      </w:r>
    </w:p>
    <w:p w:rsidR="007F3118" w:rsidRPr="007F3118" w:rsidRDefault="007F3118" w:rsidP="007F3118">
      <w:pPr>
        <w:spacing w:before="280" w:after="80"/>
        <w:ind w:left="1080" w:hanging="360"/>
        <w:contextualSpacing/>
        <w:rPr>
          <w:rFonts w:ascii="Arial" w:eastAsia="Arial" w:hAnsi="Arial" w:cs="Arial"/>
          <w:color w:val="000000"/>
        </w:rPr>
      </w:pPr>
      <w:r w:rsidRPr="007F3118">
        <w:rPr>
          <w:rFonts w:ascii="Arial" w:eastAsia="Arial" w:hAnsi="Arial" w:cs="Arial"/>
          <w:color w:val="000000"/>
        </w:rPr>
        <w:t>·         Design Document set</w:t>
      </w:r>
    </w:p>
    <w:p w:rsidR="007F3118" w:rsidRPr="007F3118" w:rsidRDefault="007F3118" w:rsidP="007F3118">
      <w:pPr>
        <w:spacing w:before="280" w:after="80"/>
        <w:ind w:left="1080" w:hanging="360"/>
        <w:contextualSpacing/>
        <w:rPr>
          <w:rFonts w:ascii="Arial" w:eastAsia="Arial" w:hAnsi="Arial" w:cs="Arial"/>
          <w:color w:val="000000"/>
        </w:rPr>
      </w:pPr>
      <w:r w:rsidRPr="007F3118">
        <w:rPr>
          <w:rFonts w:ascii="Arial" w:eastAsia="Arial" w:hAnsi="Arial" w:cs="Arial"/>
          <w:color w:val="000000"/>
        </w:rPr>
        <w:t>·         Documented Source Code</w:t>
      </w:r>
    </w:p>
    <w:p w:rsidR="007F3118" w:rsidRPr="007F3118" w:rsidRDefault="007F3118" w:rsidP="007F3118">
      <w:pPr>
        <w:spacing w:before="280" w:after="80"/>
        <w:ind w:left="1080" w:hanging="360"/>
        <w:contextualSpacing/>
        <w:rPr>
          <w:rFonts w:ascii="Arial" w:eastAsia="Arial" w:hAnsi="Arial" w:cs="Arial"/>
          <w:color w:val="000000"/>
        </w:rPr>
      </w:pPr>
      <w:r w:rsidRPr="007F3118">
        <w:rPr>
          <w:rFonts w:ascii="Arial" w:eastAsia="Arial" w:hAnsi="Arial" w:cs="Arial"/>
          <w:color w:val="000000"/>
        </w:rPr>
        <w:t>·         Test Plan and Test Results</w:t>
      </w:r>
    </w:p>
    <w:p w:rsidR="007F3118" w:rsidRPr="007F3118" w:rsidRDefault="007F3118" w:rsidP="007F3118">
      <w:pPr>
        <w:spacing w:before="280" w:after="80"/>
        <w:ind w:left="1080" w:hanging="360"/>
        <w:contextualSpacing/>
        <w:rPr>
          <w:rFonts w:ascii="Arial" w:eastAsia="Arial" w:hAnsi="Arial" w:cs="Arial"/>
          <w:color w:val="000000"/>
        </w:rPr>
      </w:pPr>
      <w:r w:rsidRPr="007F3118">
        <w:rPr>
          <w:rFonts w:ascii="Arial" w:eastAsia="Arial" w:hAnsi="Arial" w:cs="Arial"/>
          <w:color w:val="000000"/>
        </w:rPr>
        <w:t>·         Supporting Manuals - User manuals, Installation manuals</w:t>
      </w:r>
    </w:p>
    <w:p w:rsidR="007F3118" w:rsidRPr="007F3118" w:rsidRDefault="007F3118" w:rsidP="007F3118">
      <w:pPr>
        <w:spacing w:before="280" w:after="80"/>
        <w:ind w:left="1080" w:hanging="360"/>
        <w:contextualSpacing/>
        <w:rPr>
          <w:rFonts w:ascii="Arial" w:eastAsia="Arial" w:hAnsi="Arial" w:cs="Arial"/>
          <w:color w:val="000000"/>
        </w:rPr>
      </w:pPr>
      <w:r w:rsidRPr="007F3118">
        <w:rPr>
          <w:rFonts w:ascii="Arial" w:eastAsia="Arial" w:hAnsi="Arial" w:cs="Arial"/>
          <w:color w:val="000000"/>
        </w:rPr>
        <w:t>·         Tested Client Software in executable format</w:t>
      </w:r>
    </w:p>
    <w:p w:rsidR="007F3118" w:rsidRPr="007F3118" w:rsidRDefault="007F3118" w:rsidP="007F3118">
      <w:pPr>
        <w:spacing w:before="280" w:after="80"/>
        <w:ind w:left="360"/>
        <w:contextualSpacing/>
        <w:rPr>
          <w:rFonts w:ascii="Arial" w:eastAsia="Arial" w:hAnsi="Arial" w:cs="Arial"/>
          <w:color w:val="000000"/>
        </w:rPr>
      </w:pPr>
      <w:r w:rsidRPr="007F3118">
        <w:rPr>
          <w:rFonts w:ascii="Arial" w:eastAsia="Arial" w:hAnsi="Arial" w:cs="Arial"/>
          <w:color w:val="000000"/>
        </w:rPr>
        <w:t xml:space="preserve"> </w:t>
      </w:r>
    </w:p>
    <w:p w:rsidR="007F3118" w:rsidRDefault="007F3118" w:rsidP="007F3118">
      <w:pPr>
        <w:spacing w:before="280" w:after="80"/>
        <w:ind w:left="720" w:hanging="720"/>
        <w:contextualSpacing/>
        <w:rPr>
          <w:rFonts w:ascii="Arial" w:eastAsia="Arial" w:hAnsi="Arial" w:cs="Arial"/>
          <w:b/>
          <w:bCs/>
          <w:color w:val="000000"/>
          <w:sz w:val="24"/>
          <w:szCs w:val="24"/>
        </w:rPr>
      </w:pPr>
    </w:p>
    <w:p w:rsidR="007F3118" w:rsidRDefault="007F3118" w:rsidP="007F3118">
      <w:pPr>
        <w:spacing w:before="280" w:after="80"/>
        <w:ind w:left="720" w:hanging="720"/>
        <w:contextualSpacing/>
        <w:rPr>
          <w:rFonts w:ascii="Arial" w:eastAsia="Arial" w:hAnsi="Arial" w:cs="Arial"/>
          <w:b/>
          <w:bCs/>
          <w:color w:val="000000"/>
          <w:sz w:val="24"/>
          <w:szCs w:val="24"/>
        </w:rPr>
      </w:pPr>
    </w:p>
    <w:p w:rsidR="007F3118" w:rsidRDefault="007F3118" w:rsidP="007F3118">
      <w:pPr>
        <w:spacing w:before="280" w:after="80"/>
        <w:ind w:left="720" w:hanging="720"/>
        <w:contextualSpacing/>
        <w:rPr>
          <w:rFonts w:ascii="Arial" w:eastAsia="Arial" w:hAnsi="Arial" w:cs="Arial"/>
          <w:b/>
          <w:bCs/>
          <w:color w:val="000000"/>
          <w:sz w:val="24"/>
          <w:szCs w:val="24"/>
        </w:rPr>
      </w:pPr>
    </w:p>
    <w:p w:rsidR="007F3118" w:rsidRPr="007F3118" w:rsidRDefault="007F3118" w:rsidP="007F3118">
      <w:pPr>
        <w:spacing w:before="280" w:after="80"/>
        <w:ind w:left="720" w:hanging="720"/>
        <w:contextualSpacing/>
        <w:rPr>
          <w:rFonts w:ascii="Arial" w:eastAsia="Arial" w:hAnsi="Arial" w:cs="Arial"/>
          <w:b/>
          <w:bCs/>
          <w:color w:val="000000"/>
          <w:sz w:val="24"/>
          <w:szCs w:val="24"/>
        </w:rPr>
      </w:pPr>
      <w:r w:rsidRPr="007F3118">
        <w:rPr>
          <w:rFonts w:ascii="Arial" w:eastAsia="Arial" w:hAnsi="Arial" w:cs="Arial"/>
          <w:b/>
          <w:bCs/>
          <w:color w:val="000000"/>
          <w:sz w:val="24"/>
          <w:szCs w:val="24"/>
        </w:rPr>
        <w:lastRenderedPageBreak/>
        <w:t>5.2.         Course Deliverables</w:t>
      </w:r>
    </w:p>
    <w:p w:rsidR="007F3118" w:rsidRPr="007F3118" w:rsidRDefault="007F3118" w:rsidP="007F3118">
      <w:pPr>
        <w:spacing w:before="280" w:after="80"/>
        <w:ind w:left="720" w:hanging="720"/>
        <w:contextualSpacing/>
        <w:rPr>
          <w:rFonts w:ascii="Arial" w:eastAsia="Arial" w:hAnsi="Arial" w:cs="Arial"/>
          <w:color w:val="000000"/>
          <w:sz w:val="24"/>
          <w:szCs w:val="24"/>
        </w:rPr>
      </w:pPr>
      <w:r w:rsidRPr="007F3118">
        <w:rPr>
          <w:rFonts w:ascii="Arial" w:eastAsia="Arial" w:hAnsi="Arial" w:cs="Arial"/>
          <w:color w:val="000000"/>
          <w:sz w:val="24"/>
          <w:szCs w:val="24"/>
        </w:rPr>
        <w:t>The following list constitutes the course deliverables:</w:t>
      </w:r>
    </w:p>
    <w:p w:rsidR="007F3118" w:rsidRPr="007F3118" w:rsidRDefault="007F3118" w:rsidP="007F3118">
      <w:pPr>
        <w:spacing w:before="280" w:after="80"/>
        <w:ind w:left="1080" w:hanging="360"/>
        <w:contextualSpacing/>
        <w:rPr>
          <w:rFonts w:ascii="Arial" w:eastAsia="Arial" w:hAnsi="Arial" w:cs="Arial"/>
          <w:color w:val="000000"/>
        </w:rPr>
      </w:pPr>
      <w:r w:rsidRPr="007F3118">
        <w:rPr>
          <w:rFonts w:ascii="Arial" w:eastAsia="Arial" w:hAnsi="Arial" w:cs="Arial"/>
          <w:color w:val="000000"/>
        </w:rPr>
        <w:t>·         Project Group and Individual Time Logs</w:t>
      </w:r>
    </w:p>
    <w:p w:rsidR="007F3118" w:rsidRPr="007F3118" w:rsidRDefault="007F3118" w:rsidP="007F3118">
      <w:pPr>
        <w:spacing w:before="280" w:after="80"/>
        <w:ind w:left="1080" w:hanging="360"/>
        <w:contextualSpacing/>
        <w:rPr>
          <w:rFonts w:ascii="Arial" w:eastAsia="Arial" w:hAnsi="Arial" w:cs="Arial"/>
          <w:color w:val="000000"/>
        </w:rPr>
      </w:pPr>
      <w:r w:rsidRPr="007F3118">
        <w:rPr>
          <w:rFonts w:ascii="Arial" w:eastAsia="Arial" w:hAnsi="Arial" w:cs="Arial"/>
          <w:color w:val="000000"/>
        </w:rPr>
        <w:t>·         Project Presentation</w:t>
      </w:r>
    </w:p>
    <w:p w:rsidR="007F3118" w:rsidRPr="007F3118" w:rsidRDefault="007F3118" w:rsidP="007F3118">
      <w:pPr>
        <w:spacing w:before="480" w:after="120"/>
        <w:ind w:left="1080" w:hanging="360"/>
        <w:contextualSpacing/>
        <w:rPr>
          <w:rFonts w:ascii="Arial" w:eastAsia="Arial" w:hAnsi="Arial" w:cs="Arial"/>
          <w:b/>
          <w:bCs/>
          <w:color w:val="000000"/>
          <w:sz w:val="24"/>
          <w:szCs w:val="24"/>
        </w:rPr>
      </w:pPr>
    </w:p>
    <w:p w:rsidR="007F3118" w:rsidRPr="007F3118" w:rsidRDefault="007F3118" w:rsidP="007F3118">
      <w:pPr>
        <w:spacing w:before="480" w:after="120"/>
        <w:ind w:left="1080" w:hanging="360"/>
        <w:contextualSpacing/>
        <w:rPr>
          <w:rFonts w:ascii="Arial" w:eastAsia="Arial" w:hAnsi="Arial" w:cs="Arial"/>
          <w:b/>
          <w:bCs/>
          <w:color w:val="000000"/>
          <w:sz w:val="24"/>
          <w:szCs w:val="24"/>
        </w:rPr>
      </w:pPr>
    </w:p>
    <w:p w:rsidR="007F3118" w:rsidRPr="007F3118" w:rsidRDefault="007F3118" w:rsidP="007F3118">
      <w:pPr>
        <w:spacing w:before="480" w:after="120"/>
        <w:ind w:left="1080" w:hanging="36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Appendix A: Project Gantt chart</w:t>
      </w:r>
    </w:p>
    <w:p w:rsidR="007F3118" w:rsidRPr="007F3118" w:rsidRDefault="007F3118" w:rsidP="007F3118">
      <w:pPr>
        <w:spacing w:before="480" w:after="120"/>
        <w:ind w:left="1080" w:hanging="360"/>
        <w:contextualSpacing/>
        <w:rPr>
          <w:rFonts w:ascii="Arial" w:eastAsia="Arial" w:hAnsi="Arial" w:cs="Arial"/>
          <w:b/>
          <w:bCs/>
          <w:color w:val="000000"/>
          <w:sz w:val="24"/>
          <w:szCs w:val="24"/>
        </w:rPr>
      </w:pPr>
      <w:r w:rsidRPr="007F3118">
        <w:rPr>
          <w:rFonts w:ascii="Arial" w:eastAsia="Arial" w:hAnsi="Arial" w:cs="Arial"/>
          <w:b/>
          <w:bCs/>
          <w:color w:val="000000"/>
          <w:sz w:val="24"/>
          <w:szCs w:val="24"/>
        </w:rPr>
        <w:t>Appendix B: Detailed Gantt chart for Software Requirements Phase</w:t>
      </w:r>
    </w:p>
    <w:p w:rsidR="00A84A46" w:rsidRDefault="007F3118" w:rsidP="007F3118">
      <w:pPr>
        <w:spacing w:before="480" w:after="120"/>
        <w:ind w:left="1080" w:hanging="360"/>
        <w:contextualSpacing/>
      </w:pPr>
      <w:r w:rsidRPr="007F3118">
        <w:rPr>
          <w:rFonts w:ascii="Arial" w:eastAsia="Arial" w:hAnsi="Arial" w:cs="Arial"/>
          <w:b/>
          <w:bCs/>
          <w:color w:val="000000"/>
          <w:sz w:val="24"/>
          <w:szCs w:val="24"/>
        </w:rPr>
        <w:t>Appendix C: Detailed Gantt chart for Preliminary Design Phase</w:t>
      </w:r>
    </w:p>
    <w:sectPr w:rsidR="00A84A46" w:rsidSect="007F3118">
      <w:headerReference w:type="default" r:id="rId11"/>
      <w:footerReference w:type="default" r:id="rId12"/>
      <w:pgSz w:w="12240" w:h="15840"/>
      <w:pgMar w:top="1440" w:right="1440" w:bottom="1440" w:left="1440"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E43" w:rsidRDefault="00900E43" w:rsidP="007F3118">
      <w:pPr>
        <w:spacing w:after="0" w:line="240" w:lineRule="auto"/>
      </w:pPr>
      <w:r>
        <w:separator/>
      </w:r>
    </w:p>
  </w:endnote>
  <w:endnote w:type="continuationSeparator" w:id="0">
    <w:p w:rsidR="00900E43" w:rsidRDefault="00900E43" w:rsidP="007F31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118" w:rsidRDefault="00310549" w:rsidP="007F3118">
    <w:pPr>
      <w:pStyle w:val="Footer"/>
      <w:tabs>
        <w:tab w:val="left" w:pos="5805"/>
      </w:tabs>
    </w:pPr>
    <w:sdt>
      <w:sdtPr>
        <w:id w:val="33955650"/>
        <w:docPartObj>
          <w:docPartGallery w:val="Page Numbers (Bottom of Page)"/>
          <w:docPartUnique/>
        </w:docPartObj>
      </w:sdtPr>
      <w:sdtContent>
        <w:sdt>
          <w:sdtPr>
            <w:id w:val="565050477"/>
            <w:docPartObj>
              <w:docPartGallery w:val="Page Numbers (Top of Page)"/>
              <w:docPartUnique/>
            </w:docPartObj>
          </w:sdtPr>
          <w:sdtContent>
            <w:r w:rsidR="007F3118">
              <w:tab/>
              <w:t xml:space="preserve">Page </w:t>
            </w:r>
            <w:r>
              <w:rPr>
                <w:b/>
              </w:rPr>
              <w:fldChar w:fldCharType="begin"/>
            </w:r>
            <w:r w:rsidR="007F3118">
              <w:rPr>
                <w:b/>
              </w:rPr>
              <w:instrText xml:space="preserve"> PAGE </w:instrText>
            </w:r>
            <w:r>
              <w:rPr>
                <w:b/>
              </w:rPr>
              <w:fldChar w:fldCharType="separate"/>
            </w:r>
            <w:r w:rsidR="007F3118">
              <w:rPr>
                <w:b/>
                <w:noProof/>
              </w:rPr>
              <w:t>1</w:t>
            </w:r>
            <w:r>
              <w:rPr>
                <w:b/>
              </w:rPr>
              <w:fldChar w:fldCharType="end"/>
            </w:r>
            <w:r w:rsidR="007F3118">
              <w:t xml:space="preserve"> of </w:t>
            </w:r>
            <w:r>
              <w:rPr>
                <w:b/>
              </w:rPr>
              <w:fldChar w:fldCharType="begin"/>
            </w:r>
            <w:r w:rsidR="007F3118">
              <w:rPr>
                <w:b/>
              </w:rPr>
              <w:instrText xml:space="preserve"> NUMPAGES  </w:instrText>
            </w:r>
            <w:r>
              <w:rPr>
                <w:b/>
              </w:rPr>
              <w:fldChar w:fldCharType="separate"/>
            </w:r>
            <w:r w:rsidR="007F3118">
              <w:rPr>
                <w:b/>
                <w:noProof/>
              </w:rPr>
              <w:t>11</w:t>
            </w:r>
            <w:r>
              <w:rPr>
                <w:b/>
              </w:rPr>
              <w:fldChar w:fldCharType="end"/>
            </w:r>
          </w:sdtContent>
        </w:sdt>
      </w:sdtContent>
    </w:sdt>
    <w:r w:rsidR="007F3118">
      <w:tab/>
    </w:r>
  </w:p>
  <w:p w:rsidR="005B4E44" w:rsidRDefault="00900E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55654"/>
      <w:docPartObj>
        <w:docPartGallery w:val="Page Numbers (Bottom of Page)"/>
        <w:docPartUnique/>
      </w:docPartObj>
    </w:sdtPr>
    <w:sdtContent>
      <w:sdt>
        <w:sdtPr>
          <w:id w:val="33955653"/>
          <w:docPartObj>
            <w:docPartGallery w:val="Page Numbers (Top of Page)"/>
            <w:docPartUnique/>
          </w:docPartObj>
        </w:sdtPr>
        <w:sdtContent>
          <w:p w:rsidR="007F3118" w:rsidRDefault="007F3118">
            <w:pPr>
              <w:pStyle w:val="Footer"/>
              <w:jc w:val="center"/>
            </w:pPr>
            <w:r>
              <w:t xml:space="preserve">Page </w:t>
            </w:r>
            <w:r w:rsidR="00310549">
              <w:rPr>
                <w:b/>
              </w:rPr>
              <w:fldChar w:fldCharType="begin"/>
            </w:r>
            <w:r>
              <w:rPr>
                <w:b/>
              </w:rPr>
              <w:instrText xml:space="preserve"> PAGE </w:instrText>
            </w:r>
            <w:r w:rsidR="00310549">
              <w:rPr>
                <w:b/>
              </w:rPr>
              <w:fldChar w:fldCharType="separate"/>
            </w:r>
            <w:r w:rsidR="00515A36">
              <w:rPr>
                <w:b/>
                <w:noProof/>
              </w:rPr>
              <w:t>1</w:t>
            </w:r>
            <w:r w:rsidR="00310549">
              <w:rPr>
                <w:b/>
              </w:rPr>
              <w:fldChar w:fldCharType="end"/>
            </w:r>
            <w:r>
              <w:t xml:space="preserve"> of </w:t>
            </w:r>
            <w:r>
              <w:rPr>
                <w:b/>
              </w:rPr>
              <w:t>9</w:t>
            </w:r>
          </w:p>
        </w:sdtContent>
      </w:sdt>
    </w:sdtContent>
  </w:sdt>
  <w:p w:rsidR="007F3118" w:rsidRDefault="007F31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E43" w:rsidRDefault="00900E43" w:rsidP="007F3118">
      <w:pPr>
        <w:spacing w:after="0" w:line="240" w:lineRule="auto"/>
      </w:pPr>
      <w:r>
        <w:separator/>
      </w:r>
    </w:p>
  </w:footnote>
  <w:footnote w:type="continuationSeparator" w:id="0">
    <w:p w:rsidR="00900E43" w:rsidRDefault="00900E43" w:rsidP="007F31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118" w:rsidRDefault="007F3118" w:rsidP="007F3118">
    <w:pPr>
      <w:pStyle w:val="Header"/>
      <w:jc w:val="right"/>
      <w:rPr>
        <w:rFonts w:ascii="Arial" w:hAnsi="Arial" w:cs="Arial"/>
      </w:rPr>
    </w:pPr>
    <w:r w:rsidRPr="007F3118">
      <w:rPr>
        <w:rFonts w:ascii="Arial" w:hAnsi="Arial" w:cs="Arial"/>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-306705</wp:posOffset>
          </wp:positionV>
          <wp:extent cx="1409700" cy="714375"/>
          <wp:effectExtent l="19050" t="0" r="0" b="0"/>
          <wp:wrapSquare wrapText="bothSides"/>
          <wp:docPr id="4" name="Picture 0" descr="riftpoi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iftpointlogo.png"/>
                  <pic:cNvPicPr>
                    <a:picLocks noChangeAspect="1" noChangeArrowheads="1"/>
                  </pic:cNvPicPr>
                </pic:nvPicPr>
                <pic:blipFill>
                  <a:blip r:embed="rId1"/>
                  <a:srcRect/>
                  <a:stretch>
                    <a:fillRect/>
                  </a:stretch>
                </pic:blipFill>
                <pic:spPr bwMode="auto">
                  <a:xfrm>
                    <a:off x="0" y="0"/>
                    <a:ext cx="1409700" cy="714375"/>
                  </a:xfrm>
                  <a:prstGeom prst="rect">
                    <a:avLst/>
                  </a:prstGeom>
                  <a:noFill/>
                  <a:ln w="9525">
                    <a:noFill/>
                    <a:miter lim="800000"/>
                    <a:headEnd/>
                    <a:tailEnd/>
                  </a:ln>
                </pic:spPr>
              </pic:pic>
            </a:graphicData>
          </a:graphic>
        </wp:anchor>
      </w:drawing>
    </w:r>
    <w:r w:rsidRPr="007F3118">
      <w:rPr>
        <w:rFonts w:ascii="Arial" w:hAnsi="Arial" w:cs="Arial"/>
      </w:rPr>
      <w:t>Statement Of Scope</w:t>
    </w:r>
  </w:p>
  <w:p w:rsidR="007F3118" w:rsidRDefault="007F3118" w:rsidP="007F3118">
    <w:pPr>
      <w:pStyle w:val="Header"/>
      <w:rPr>
        <w:rFonts w:ascii="Arial" w:hAnsi="Arial" w:cs="Arial"/>
      </w:rPr>
    </w:pPr>
  </w:p>
  <w:p w:rsidR="007F3118" w:rsidRDefault="007F3118" w:rsidP="007F3118">
    <w:pPr>
      <w:pStyle w:val="Header"/>
      <w:rPr>
        <w:rFonts w:ascii="Arial" w:hAnsi="Arial" w:cs="Arial"/>
      </w:rPr>
    </w:pPr>
  </w:p>
  <w:p w:rsidR="007F3118" w:rsidRPr="007F3118" w:rsidRDefault="007F3118" w:rsidP="007F3118">
    <w:pPr>
      <w:pStyle w:val="Head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7F3118"/>
    <w:rsid w:val="001674B8"/>
    <w:rsid w:val="00232698"/>
    <w:rsid w:val="002926D8"/>
    <w:rsid w:val="00310549"/>
    <w:rsid w:val="00492A47"/>
    <w:rsid w:val="00515A36"/>
    <w:rsid w:val="007F3118"/>
    <w:rsid w:val="00837F6A"/>
    <w:rsid w:val="00900E43"/>
    <w:rsid w:val="00A84A46"/>
    <w:rsid w:val="00C45B0A"/>
    <w:rsid w:val="00E73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A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3118"/>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F3118"/>
    <w:rPr>
      <w:rFonts w:ascii="Times New Roman" w:eastAsia="Times New Roman" w:hAnsi="Times New Roman" w:cs="Times New Roman"/>
      <w:sz w:val="24"/>
      <w:szCs w:val="24"/>
    </w:rPr>
  </w:style>
  <w:style w:type="paragraph" w:styleId="Footer">
    <w:name w:val="footer"/>
    <w:basedOn w:val="Normal"/>
    <w:link w:val="FooterChar"/>
    <w:uiPriority w:val="99"/>
    <w:rsid w:val="007F3118"/>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F311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3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1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2327</Words>
  <Characters>13269</Characters>
  <Application>Microsoft Office Word</Application>
  <DocSecurity>0</DocSecurity>
  <Lines>110</Lines>
  <Paragraphs>31</Paragraphs>
  <ScaleCrop>false</ScaleCrop>
  <Company/>
  <LinksUpToDate>false</LinksUpToDate>
  <CharactersWithSpaces>15565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dcterms:created xsi:type="dcterms:W3CDTF">2010-11-15T06:01:00Z</dcterms:created>
  <dcterms:modified xsi:type="dcterms:W3CDTF">2010-11-15T08:49:00Z</dcterms:modified>
</cp:coreProperties>
</file>